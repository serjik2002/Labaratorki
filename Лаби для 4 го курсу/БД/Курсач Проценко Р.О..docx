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61DA1" w14:textId="77777777" w:rsidR="0052234F" w:rsidRDefault="0052234F" w:rsidP="0052234F">
      <w:pPr>
        <w:jc w:val="center"/>
        <w:rPr>
          <w:b/>
          <w:sz w:val="22"/>
          <w:szCs w:val="22"/>
        </w:rPr>
      </w:pPr>
    </w:p>
    <w:p w14:paraId="54BB9F33" w14:textId="77777777" w:rsidR="0052234F" w:rsidRDefault="0052234F" w:rsidP="0052234F"/>
    <w:p w14:paraId="3CD74F27" w14:textId="6A650F35" w:rsidR="0052234F" w:rsidRDefault="0052234F" w:rsidP="0052234F">
      <w:pPr>
        <w:spacing w:line="256" w:lineRule="auto"/>
        <w:ind w:firstLine="284"/>
        <w:jc w:val="center"/>
        <w:rPr>
          <w:rFonts w:eastAsia="Calibri"/>
          <w:noProof/>
          <w:sz w:val="28"/>
        </w:rPr>
      </w:pPr>
      <w:r>
        <w:rPr>
          <w:noProof/>
        </w:rPr>
        <w:drawing>
          <wp:anchor distT="0" distB="0" distL="114300" distR="114300" simplePos="0" relativeHeight="251658240" behindDoc="1" locked="0" layoutInCell="0" allowOverlap="1" wp14:anchorId="14FAF357" wp14:editId="5221812A">
            <wp:simplePos x="0" y="0"/>
            <wp:positionH relativeFrom="column">
              <wp:posOffset>234315</wp:posOffset>
            </wp:positionH>
            <wp:positionV relativeFrom="paragraph">
              <wp:posOffset>127000</wp:posOffset>
            </wp:positionV>
            <wp:extent cx="1638300" cy="1299845"/>
            <wp:effectExtent l="0" t="0" r="0" b="0"/>
            <wp:wrapTight wrapText="right">
              <wp:wrapPolygon edited="0">
                <wp:start x="8037" y="0"/>
                <wp:lineTo x="5777" y="633"/>
                <wp:lineTo x="1005" y="4115"/>
                <wp:lineTo x="0" y="8547"/>
                <wp:lineTo x="0" y="12029"/>
                <wp:lineTo x="753" y="15828"/>
                <wp:lineTo x="5023" y="20260"/>
                <wp:lineTo x="8037" y="21210"/>
                <wp:lineTo x="8791" y="21210"/>
                <wp:lineTo x="12307" y="21210"/>
                <wp:lineTo x="13060" y="21210"/>
                <wp:lineTo x="16326" y="20260"/>
                <wp:lineTo x="20847" y="15195"/>
                <wp:lineTo x="21349" y="11080"/>
                <wp:lineTo x="21349" y="9180"/>
                <wp:lineTo x="20344" y="4115"/>
                <wp:lineTo x="15070" y="317"/>
                <wp:lineTo x="13060" y="0"/>
                <wp:lineTo x="8037"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2B046D07" w14:textId="77777777" w:rsidR="0052234F" w:rsidRDefault="0052234F" w:rsidP="0052234F">
      <w:pPr>
        <w:spacing w:line="256" w:lineRule="auto"/>
        <w:ind w:firstLine="284"/>
        <w:jc w:val="center"/>
        <w:rPr>
          <w:rFonts w:eastAsia="Calibri"/>
          <w:noProof/>
          <w:sz w:val="28"/>
        </w:rPr>
      </w:pPr>
      <w:r>
        <w:rPr>
          <w:rFonts w:eastAsia="Calibri"/>
          <w:noProof/>
          <w:sz w:val="28"/>
        </w:rPr>
        <w:t>МІНІСТЕРСТВО ОСВІТИ І НАУКИ УКРАЇНИ</w:t>
      </w:r>
    </w:p>
    <w:p w14:paraId="63D7618F" w14:textId="77777777" w:rsidR="0052234F" w:rsidRDefault="0052234F" w:rsidP="0052234F">
      <w:pPr>
        <w:widowControl w:val="0"/>
        <w:spacing w:line="256" w:lineRule="auto"/>
        <w:ind w:firstLine="284"/>
        <w:jc w:val="center"/>
        <w:rPr>
          <w:rFonts w:eastAsia="Calibri"/>
          <w:b/>
          <w:noProof/>
          <w:sz w:val="28"/>
        </w:rPr>
      </w:pPr>
    </w:p>
    <w:p w14:paraId="58C697BE" w14:textId="77777777" w:rsidR="0052234F" w:rsidRDefault="0052234F" w:rsidP="0052234F">
      <w:pPr>
        <w:widowControl w:val="0"/>
        <w:spacing w:line="256" w:lineRule="auto"/>
        <w:ind w:firstLine="284"/>
        <w:jc w:val="center"/>
        <w:rPr>
          <w:rFonts w:eastAsia="Calibri"/>
          <w:noProof/>
          <w:sz w:val="28"/>
        </w:rPr>
      </w:pPr>
      <w:r>
        <w:rPr>
          <w:rFonts w:eastAsia="Calibri"/>
          <w:b/>
          <w:noProof/>
          <w:sz w:val="28"/>
        </w:rPr>
        <w:t>Український державний університет науки і технологій</w:t>
      </w:r>
    </w:p>
    <w:p w14:paraId="55B84A56" w14:textId="77777777" w:rsidR="0052234F" w:rsidRDefault="0052234F" w:rsidP="0052234F">
      <w:pPr>
        <w:widowControl w:val="0"/>
        <w:spacing w:line="256" w:lineRule="auto"/>
        <w:ind w:firstLine="284"/>
        <w:rPr>
          <w:rFonts w:eastAsia="Calibri"/>
          <w:noProof/>
          <w:sz w:val="28"/>
        </w:rPr>
      </w:pPr>
    </w:p>
    <w:p w14:paraId="1A0897D1" w14:textId="77777777" w:rsidR="0052234F" w:rsidRDefault="0052234F" w:rsidP="0052234F">
      <w:pPr>
        <w:widowControl w:val="0"/>
        <w:spacing w:line="256" w:lineRule="auto"/>
        <w:ind w:firstLine="284"/>
        <w:jc w:val="center"/>
        <w:rPr>
          <w:rFonts w:eastAsia="Calibri"/>
          <w:noProof/>
          <w:sz w:val="28"/>
        </w:rPr>
      </w:pPr>
      <w:r>
        <w:rPr>
          <w:rFonts w:eastAsia="Calibri"/>
          <w:noProof/>
          <w:sz w:val="28"/>
        </w:rPr>
        <w:t>Кафедра «Комп’ютерні інформаційні технології»</w:t>
      </w:r>
    </w:p>
    <w:p w14:paraId="56B4E6D8" w14:textId="77777777" w:rsidR="0052234F" w:rsidRDefault="0052234F" w:rsidP="0052234F">
      <w:pPr>
        <w:widowControl w:val="0"/>
        <w:spacing w:line="256" w:lineRule="auto"/>
        <w:ind w:firstLine="284"/>
        <w:jc w:val="both"/>
        <w:rPr>
          <w:rFonts w:eastAsia="Calibri"/>
          <w:noProof/>
          <w:sz w:val="28"/>
        </w:rPr>
      </w:pPr>
    </w:p>
    <w:p w14:paraId="7508D5F7" w14:textId="77777777" w:rsidR="0052234F" w:rsidRDefault="0052234F" w:rsidP="0052234F">
      <w:pPr>
        <w:widowControl w:val="0"/>
        <w:spacing w:line="256" w:lineRule="auto"/>
        <w:ind w:firstLine="284"/>
        <w:jc w:val="both"/>
        <w:rPr>
          <w:rFonts w:eastAsia="Calibri"/>
          <w:noProof/>
          <w:sz w:val="28"/>
        </w:rPr>
      </w:pPr>
    </w:p>
    <w:p w14:paraId="6F055B57" w14:textId="77777777" w:rsidR="0052234F" w:rsidRDefault="0052234F" w:rsidP="0052234F">
      <w:pPr>
        <w:widowControl w:val="0"/>
        <w:spacing w:line="256" w:lineRule="auto"/>
        <w:ind w:firstLine="284"/>
        <w:jc w:val="both"/>
        <w:rPr>
          <w:rFonts w:eastAsia="Calibri"/>
          <w:noProof/>
          <w:sz w:val="28"/>
        </w:rPr>
      </w:pPr>
    </w:p>
    <w:p w14:paraId="3B8E0720" w14:textId="77777777" w:rsidR="0052234F" w:rsidRDefault="0052234F" w:rsidP="0052234F">
      <w:pPr>
        <w:widowControl w:val="0"/>
        <w:spacing w:line="256" w:lineRule="auto"/>
        <w:ind w:firstLine="284"/>
        <w:jc w:val="both"/>
        <w:rPr>
          <w:rFonts w:eastAsia="Calibri"/>
          <w:noProof/>
          <w:sz w:val="28"/>
        </w:rPr>
      </w:pPr>
    </w:p>
    <w:p w14:paraId="52B42D77" w14:textId="77777777" w:rsidR="0052234F" w:rsidRDefault="0052234F" w:rsidP="0052234F">
      <w:pPr>
        <w:widowControl w:val="0"/>
        <w:spacing w:line="256" w:lineRule="auto"/>
        <w:ind w:firstLine="284"/>
        <w:jc w:val="both"/>
        <w:rPr>
          <w:rFonts w:eastAsia="Calibri"/>
          <w:noProof/>
          <w:sz w:val="28"/>
          <w:lang w:val="uk-UA"/>
        </w:rPr>
      </w:pPr>
    </w:p>
    <w:p w14:paraId="65411C13" w14:textId="77777777" w:rsidR="0052234F" w:rsidRDefault="0052234F" w:rsidP="0052234F">
      <w:pPr>
        <w:widowControl w:val="0"/>
        <w:spacing w:line="256" w:lineRule="auto"/>
        <w:ind w:firstLine="284"/>
        <w:jc w:val="both"/>
        <w:rPr>
          <w:rFonts w:eastAsia="Calibri"/>
          <w:noProof/>
          <w:sz w:val="28"/>
          <w:lang w:val="uk-UA"/>
        </w:rPr>
      </w:pPr>
    </w:p>
    <w:p w14:paraId="0DDEE9AF" w14:textId="77777777" w:rsidR="0052234F" w:rsidRDefault="0052234F" w:rsidP="0052234F">
      <w:pPr>
        <w:widowControl w:val="0"/>
        <w:spacing w:line="256" w:lineRule="auto"/>
        <w:ind w:firstLine="284"/>
        <w:jc w:val="both"/>
        <w:rPr>
          <w:rFonts w:eastAsia="Calibri"/>
          <w:noProof/>
          <w:sz w:val="28"/>
          <w:lang w:val="uk-UA"/>
        </w:rPr>
      </w:pPr>
    </w:p>
    <w:p w14:paraId="3BB79DD0" w14:textId="77777777" w:rsidR="0052234F" w:rsidRDefault="0052234F" w:rsidP="00F156EA">
      <w:pPr>
        <w:widowControl w:val="0"/>
        <w:spacing w:after="240" w:line="256" w:lineRule="auto"/>
        <w:ind w:firstLine="284"/>
        <w:jc w:val="both"/>
        <w:rPr>
          <w:rFonts w:eastAsia="Calibri"/>
          <w:noProof/>
          <w:sz w:val="28"/>
        </w:rPr>
      </w:pPr>
    </w:p>
    <w:p w14:paraId="0E2E1A18" w14:textId="77777777" w:rsidR="0052234F" w:rsidRDefault="0052234F" w:rsidP="00F156EA">
      <w:pPr>
        <w:widowControl w:val="0"/>
        <w:spacing w:after="240" w:line="256" w:lineRule="auto"/>
        <w:ind w:firstLine="284"/>
        <w:jc w:val="center"/>
        <w:rPr>
          <w:rFonts w:eastAsia="Calibri"/>
          <w:b/>
          <w:noProof/>
          <w:sz w:val="28"/>
          <w:lang w:val="uk-UA"/>
        </w:rPr>
      </w:pPr>
      <w:r>
        <w:rPr>
          <w:rFonts w:eastAsia="Calibri"/>
          <w:b/>
          <w:noProof/>
          <w:sz w:val="28"/>
          <w:lang w:val="uk-UA"/>
        </w:rPr>
        <w:t>Курсовий проект</w:t>
      </w:r>
    </w:p>
    <w:p w14:paraId="19ABC2EB" w14:textId="1067FAC9" w:rsidR="0052234F" w:rsidRDefault="0052234F" w:rsidP="00F156EA">
      <w:pPr>
        <w:pStyle w:val="Default"/>
        <w:spacing w:after="240" w:line="360" w:lineRule="auto"/>
        <w:jc w:val="center"/>
        <w:rPr>
          <w:b/>
          <w:color w:val="auto"/>
          <w:sz w:val="28"/>
          <w:szCs w:val="22"/>
          <w:lang w:val="uk-UA"/>
        </w:rPr>
      </w:pPr>
      <w:r>
        <w:rPr>
          <w:b/>
          <w:color w:val="auto"/>
          <w:sz w:val="28"/>
          <w:szCs w:val="22"/>
          <w:lang w:val="uk-UA"/>
        </w:rPr>
        <w:t>з дисципліни «Бази даних»</w:t>
      </w:r>
    </w:p>
    <w:p w14:paraId="6D616DB0" w14:textId="77777777" w:rsidR="0052234F" w:rsidRDefault="0052234F" w:rsidP="0052234F">
      <w:pPr>
        <w:pStyle w:val="Default"/>
        <w:spacing w:line="360" w:lineRule="auto"/>
        <w:jc w:val="center"/>
        <w:rPr>
          <w:b/>
          <w:color w:val="auto"/>
          <w:sz w:val="28"/>
          <w:szCs w:val="22"/>
          <w:lang w:val="uk-UA"/>
        </w:rPr>
      </w:pPr>
    </w:p>
    <w:p w14:paraId="4DB9DB3E" w14:textId="77777777" w:rsidR="0052234F" w:rsidRDefault="0052234F" w:rsidP="0052234F">
      <w:pPr>
        <w:pStyle w:val="Default"/>
        <w:spacing w:line="360" w:lineRule="auto"/>
        <w:jc w:val="center"/>
        <w:rPr>
          <w:b/>
          <w:color w:val="auto"/>
          <w:sz w:val="28"/>
          <w:szCs w:val="22"/>
          <w:lang w:val="uk-UA"/>
        </w:rPr>
      </w:pPr>
    </w:p>
    <w:p w14:paraId="6E1CBF59" w14:textId="7B8FA192" w:rsidR="0052234F" w:rsidRDefault="0052234F" w:rsidP="0052234F">
      <w:pPr>
        <w:widowControl w:val="0"/>
        <w:spacing w:line="256" w:lineRule="auto"/>
        <w:ind w:firstLine="284"/>
        <w:jc w:val="right"/>
        <w:rPr>
          <w:rFonts w:eastAsia="Calibri"/>
          <w:noProof/>
          <w:sz w:val="28"/>
        </w:rPr>
      </w:pPr>
      <w:r>
        <w:rPr>
          <w:rFonts w:eastAsia="Calibri"/>
          <w:noProof/>
          <w:sz w:val="28"/>
        </w:rPr>
        <w:t>Викона</w:t>
      </w:r>
      <w:r>
        <w:rPr>
          <w:rFonts w:eastAsia="Calibri"/>
          <w:noProof/>
          <w:sz w:val="28"/>
          <w:lang w:val="uk-UA"/>
        </w:rPr>
        <w:t>в</w:t>
      </w:r>
      <w:r>
        <w:rPr>
          <w:rFonts w:eastAsia="Calibri"/>
          <w:noProof/>
          <w:sz w:val="28"/>
        </w:rPr>
        <w:t xml:space="preserve">:       </w:t>
      </w:r>
    </w:p>
    <w:p w14:paraId="5FE5B3C3" w14:textId="4E4EFEED" w:rsidR="0052234F" w:rsidRDefault="0052234F" w:rsidP="0052234F">
      <w:pPr>
        <w:widowControl w:val="0"/>
        <w:spacing w:line="256" w:lineRule="auto"/>
        <w:ind w:firstLine="284"/>
        <w:jc w:val="right"/>
        <w:rPr>
          <w:rFonts w:eastAsia="Calibri"/>
          <w:noProof/>
          <w:sz w:val="28"/>
        </w:rPr>
      </w:pPr>
      <w:r>
        <w:rPr>
          <w:rFonts w:eastAsia="Calibri"/>
          <w:noProof/>
          <w:sz w:val="28"/>
        </w:rPr>
        <w:t xml:space="preserve">Студент гр. ПЗ2011 </w:t>
      </w:r>
    </w:p>
    <w:p w14:paraId="0A2E388E" w14:textId="5A07C04B" w:rsidR="0052234F" w:rsidRPr="0052234F" w:rsidRDefault="0052234F" w:rsidP="0052234F">
      <w:pPr>
        <w:widowControl w:val="0"/>
        <w:spacing w:line="256" w:lineRule="auto"/>
        <w:ind w:firstLine="284"/>
        <w:jc w:val="right"/>
        <w:rPr>
          <w:rFonts w:eastAsia="Calibri"/>
          <w:noProof/>
          <w:sz w:val="28"/>
          <w:lang w:val="uk-UA"/>
        </w:rPr>
      </w:pPr>
      <w:r>
        <w:rPr>
          <w:rFonts w:eastAsia="Calibri"/>
          <w:noProof/>
          <w:sz w:val="28"/>
          <w:lang w:val="uk-UA"/>
        </w:rPr>
        <w:t>Проценко Роман</w:t>
      </w:r>
    </w:p>
    <w:p w14:paraId="2A3C449A" w14:textId="77777777" w:rsidR="0052234F" w:rsidRDefault="0052234F" w:rsidP="0052234F">
      <w:pPr>
        <w:widowControl w:val="0"/>
        <w:spacing w:line="256" w:lineRule="auto"/>
        <w:ind w:firstLine="284"/>
        <w:jc w:val="right"/>
        <w:rPr>
          <w:rFonts w:eastAsia="Calibri"/>
          <w:noProof/>
          <w:sz w:val="28"/>
        </w:rPr>
      </w:pPr>
      <w:r>
        <w:rPr>
          <w:rFonts w:eastAsia="Calibri"/>
          <w:noProof/>
          <w:sz w:val="28"/>
        </w:rPr>
        <w:t xml:space="preserve">Прийняв: </w:t>
      </w:r>
    </w:p>
    <w:p w14:paraId="65209771" w14:textId="77777777" w:rsidR="0052234F" w:rsidRDefault="0052234F" w:rsidP="0052234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Calibri"/>
          <w:noProof/>
          <w:sz w:val="28"/>
        </w:rPr>
      </w:pPr>
      <w:r>
        <w:rPr>
          <w:rFonts w:eastAsia="Calibri"/>
          <w:noProof/>
          <w:sz w:val="28"/>
          <w:szCs w:val="28"/>
          <w:shd w:val="clear" w:color="auto" w:fill="FFFFFF"/>
        </w:rPr>
        <w:t xml:space="preserve"> </w:t>
      </w:r>
      <w:r>
        <w:rPr>
          <w:noProof/>
          <w:sz w:val="28"/>
        </w:rPr>
        <w:t>Самойлов С. П.</w:t>
      </w:r>
    </w:p>
    <w:p w14:paraId="2E5EBF8A" w14:textId="77777777" w:rsidR="0052234F" w:rsidRDefault="0052234F" w:rsidP="0052234F">
      <w:pPr>
        <w:autoSpaceDE w:val="0"/>
        <w:autoSpaceDN w:val="0"/>
        <w:adjustRightInd w:val="0"/>
        <w:spacing w:line="256" w:lineRule="auto"/>
        <w:ind w:firstLine="284"/>
        <w:rPr>
          <w:rFonts w:eastAsia="Calibri"/>
          <w:noProof/>
          <w:sz w:val="28"/>
          <w:szCs w:val="28"/>
        </w:rPr>
      </w:pPr>
      <w:r>
        <w:rPr>
          <w:rFonts w:eastAsia="Calibri"/>
          <w:noProof/>
          <w:sz w:val="28"/>
          <w:szCs w:val="28"/>
          <w:shd w:val="clear" w:color="auto" w:fill="FFFFFF"/>
        </w:rPr>
        <w:t xml:space="preserve"> </w:t>
      </w:r>
      <w:r>
        <w:rPr>
          <w:rFonts w:eastAsia="Calibri"/>
          <w:noProof/>
          <w:sz w:val="28"/>
          <w:szCs w:val="28"/>
        </w:rPr>
        <w:t xml:space="preserve"> </w:t>
      </w:r>
    </w:p>
    <w:p w14:paraId="03E6E3C8" w14:textId="77777777" w:rsidR="0052234F" w:rsidRDefault="0052234F" w:rsidP="0052234F">
      <w:pPr>
        <w:widowControl w:val="0"/>
        <w:spacing w:line="256" w:lineRule="auto"/>
        <w:ind w:firstLine="284"/>
        <w:jc w:val="right"/>
        <w:rPr>
          <w:rFonts w:eastAsia="Calibri"/>
          <w:noProof/>
          <w:sz w:val="28"/>
        </w:rPr>
      </w:pPr>
    </w:p>
    <w:p w14:paraId="4BBD308B" w14:textId="77777777" w:rsidR="0052234F" w:rsidRDefault="0052234F" w:rsidP="0052234F">
      <w:pPr>
        <w:widowControl w:val="0"/>
        <w:spacing w:line="256" w:lineRule="auto"/>
        <w:ind w:firstLine="284"/>
        <w:jc w:val="both"/>
        <w:rPr>
          <w:rFonts w:eastAsia="Calibri"/>
          <w:noProof/>
          <w:sz w:val="28"/>
        </w:rPr>
      </w:pPr>
    </w:p>
    <w:p w14:paraId="33FC29E0" w14:textId="77777777" w:rsidR="0052234F" w:rsidRDefault="0052234F" w:rsidP="0052234F">
      <w:pPr>
        <w:widowControl w:val="0"/>
        <w:spacing w:line="256" w:lineRule="auto"/>
        <w:ind w:firstLine="284"/>
        <w:jc w:val="both"/>
        <w:rPr>
          <w:rFonts w:eastAsia="Calibri"/>
          <w:noProof/>
          <w:sz w:val="28"/>
        </w:rPr>
      </w:pPr>
    </w:p>
    <w:p w14:paraId="6BDF46FF" w14:textId="77777777" w:rsidR="0052234F" w:rsidRDefault="0052234F" w:rsidP="0052234F">
      <w:pPr>
        <w:widowControl w:val="0"/>
        <w:spacing w:line="256" w:lineRule="auto"/>
        <w:ind w:firstLine="284"/>
        <w:jc w:val="both"/>
        <w:rPr>
          <w:rFonts w:eastAsia="Calibri"/>
          <w:noProof/>
          <w:sz w:val="28"/>
        </w:rPr>
      </w:pPr>
    </w:p>
    <w:p w14:paraId="6FB38F8F" w14:textId="77777777" w:rsidR="0052234F" w:rsidRDefault="0052234F" w:rsidP="0052234F">
      <w:pPr>
        <w:widowControl w:val="0"/>
        <w:spacing w:line="256" w:lineRule="auto"/>
        <w:ind w:firstLine="284"/>
        <w:rPr>
          <w:rFonts w:eastAsia="Calibri"/>
          <w:noProof/>
          <w:sz w:val="28"/>
          <w:szCs w:val="28"/>
        </w:rPr>
      </w:pPr>
    </w:p>
    <w:p w14:paraId="56974294" w14:textId="77777777" w:rsidR="0052234F" w:rsidRDefault="0052234F" w:rsidP="0052234F">
      <w:pPr>
        <w:widowControl w:val="0"/>
        <w:spacing w:line="256" w:lineRule="auto"/>
        <w:ind w:firstLine="284"/>
        <w:jc w:val="center"/>
        <w:rPr>
          <w:rFonts w:eastAsia="Calibri"/>
          <w:noProof/>
          <w:sz w:val="28"/>
          <w:szCs w:val="28"/>
        </w:rPr>
      </w:pPr>
    </w:p>
    <w:p w14:paraId="03E21BAF" w14:textId="77777777" w:rsidR="0052234F" w:rsidRDefault="0052234F" w:rsidP="0052234F">
      <w:pPr>
        <w:widowControl w:val="0"/>
        <w:spacing w:line="256" w:lineRule="auto"/>
        <w:ind w:firstLine="284"/>
        <w:jc w:val="center"/>
        <w:rPr>
          <w:rFonts w:eastAsia="Calibri"/>
          <w:noProof/>
          <w:sz w:val="28"/>
          <w:szCs w:val="28"/>
          <w:lang w:val="uk-UA"/>
        </w:rPr>
      </w:pPr>
    </w:p>
    <w:p w14:paraId="144CBBFA" w14:textId="77777777" w:rsidR="0052234F" w:rsidRDefault="0052234F" w:rsidP="0052234F">
      <w:pPr>
        <w:widowControl w:val="0"/>
        <w:spacing w:line="256" w:lineRule="auto"/>
        <w:ind w:firstLine="284"/>
        <w:jc w:val="center"/>
        <w:rPr>
          <w:rFonts w:eastAsia="Calibri"/>
          <w:noProof/>
          <w:sz w:val="28"/>
          <w:szCs w:val="28"/>
          <w:lang w:val="uk-UA"/>
        </w:rPr>
      </w:pPr>
    </w:p>
    <w:p w14:paraId="5ED43086" w14:textId="77777777" w:rsidR="0052234F" w:rsidRDefault="0052234F" w:rsidP="0052234F">
      <w:pPr>
        <w:widowControl w:val="0"/>
        <w:spacing w:line="256" w:lineRule="auto"/>
        <w:ind w:firstLine="284"/>
        <w:jc w:val="center"/>
        <w:rPr>
          <w:rFonts w:eastAsia="Calibri"/>
          <w:noProof/>
          <w:sz w:val="28"/>
          <w:szCs w:val="28"/>
          <w:lang w:val="uk-UA"/>
        </w:rPr>
      </w:pPr>
    </w:p>
    <w:p w14:paraId="0D566232" w14:textId="77777777" w:rsidR="0052234F" w:rsidRDefault="0052234F" w:rsidP="0052234F">
      <w:pPr>
        <w:widowControl w:val="0"/>
        <w:spacing w:line="256" w:lineRule="auto"/>
        <w:ind w:firstLine="284"/>
        <w:jc w:val="center"/>
        <w:rPr>
          <w:rFonts w:eastAsia="Calibri"/>
          <w:noProof/>
          <w:sz w:val="28"/>
          <w:szCs w:val="28"/>
          <w:lang w:val="uk-UA"/>
        </w:rPr>
      </w:pPr>
    </w:p>
    <w:p w14:paraId="4601BFA7" w14:textId="77777777" w:rsidR="0052234F" w:rsidRDefault="0052234F" w:rsidP="0052234F">
      <w:pPr>
        <w:widowControl w:val="0"/>
        <w:spacing w:line="256" w:lineRule="auto"/>
        <w:rPr>
          <w:rFonts w:eastAsia="Calibri"/>
          <w:noProof/>
          <w:sz w:val="28"/>
          <w:szCs w:val="28"/>
          <w:lang w:val="uk-UA"/>
        </w:rPr>
      </w:pPr>
    </w:p>
    <w:p w14:paraId="4C2238F1" w14:textId="77777777" w:rsidR="0052234F" w:rsidRDefault="0052234F" w:rsidP="0052234F">
      <w:pPr>
        <w:widowControl w:val="0"/>
        <w:spacing w:line="256" w:lineRule="auto"/>
        <w:rPr>
          <w:rFonts w:eastAsia="Calibri"/>
          <w:noProof/>
          <w:sz w:val="28"/>
          <w:szCs w:val="28"/>
          <w:lang w:val="uk-UA"/>
        </w:rPr>
      </w:pPr>
    </w:p>
    <w:p w14:paraId="57EF5622" w14:textId="77777777" w:rsidR="0052234F" w:rsidRDefault="0052234F" w:rsidP="0052234F">
      <w:pPr>
        <w:widowControl w:val="0"/>
        <w:spacing w:line="256" w:lineRule="auto"/>
        <w:ind w:firstLine="284"/>
        <w:jc w:val="center"/>
        <w:rPr>
          <w:rFonts w:eastAsia="Calibri"/>
          <w:noProof/>
          <w:sz w:val="28"/>
          <w:szCs w:val="28"/>
        </w:rPr>
      </w:pPr>
      <w:r>
        <w:rPr>
          <w:rFonts w:eastAsia="Calibri"/>
          <w:noProof/>
          <w:sz w:val="28"/>
          <w:szCs w:val="28"/>
        </w:rPr>
        <w:t>Дніпро</w:t>
      </w:r>
    </w:p>
    <w:p w14:paraId="13C8355D" w14:textId="77777777" w:rsidR="0052234F" w:rsidRDefault="0052234F" w:rsidP="0052234F">
      <w:pPr>
        <w:widowControl w:val="0"/>
        <w:spacing w:line="256" w:lineRule="auto"/>
        <w:ind w:firstLine="284"/>
        <w:jc w:val="center"/>
        <w:rPr>
          <w:rFonts w:eastAsia="Calibri"/>
          <w:noProof/>
          <w:sz w:val="28"/>
          <w:szCs w:val="28"/>
          <w:lang w:val="uk-UA"/>
        </w:rPr>
      </w:pPr>
      <w:r>
        <w:rPr>
          <w:rFonts w:eastAsia="Calibri"/>
          <w:noProof/>
          <w:sz w:val="28"/>
          <w:szCs w:val="28"/>
        </w:rPr>
        <w:t>2023</w:t>
      </w:r>
    </w:p>
    <w:p w14:paraId="1A6D95A3" w14:textId="2E8AACFC" w:rsidR="0052234F" w:rsidRDefault="0052234F" w:rsidP="00F156EA">
      <w:pPr>
        <w:spacing w:after="160" w:line="259" w:lineRule="auto"/>
        <w:jc w:val="center"/>
        <w:rPr>
          <w:b/>
          <w:sz w:val="22"/>
          <w:szCs w:val="22"/>
          <w:lang w:val="uk-UA"/>
        </w:rPr>
      </w:pPr>
      <w:r>
        <w:br w:type="page"/>
      </w:r>
      <w:r>
        <w:rPr>
          <w:b/>
          <w:sz w:val="22"/>
          <w:szCs w:val="22"/>
          <w:lang w:val="uk-UA"/>
        </w:rPr>
        <w:lastRenderedPageBreak/>
        <w:t xml:space="preserve">Міністерство освіти </w:t>
      </w:r>
      <w:r w:rsidR="004F1CD8">
        <w:rPr>
          <w:b/>
          <w:sz w:val="22"/>
          <w:szCs w:val="22"/>
          <w:lang w:val="uk-UA"/>
        </w:rPr>
        <w:t>і</w:t>
      </w:r>
      <w:r>
        <w:rPr>
          <w:b/>
          <w:sz w:val="22"/>
          <w:szCs w:val="22"/>
          <w:lang w:val="uk-UA"/>
        </w:rPr>
        <w:t xml:space="preserve"> науки України</w:t>
      </w:r>
    </w:p>
    <w:p w14:paraId="7912523F" w14:textId="77777777" w:rsidR="0052234F" w:rsidRDefault="0052234F" w:rsidP="0052234F">
      <w:pPr>
        <w:jc w:val="center"/>
        <w:rPr>
          <w:b/>
          <w:sz w:val="22"/>
          <w:szCs w:val="22"/>
          <w:lang w:val="uk-UA"/>
        </w:rPr>
      </w:pPr>
      <w:r>
        <w:rPr>
          <w:b/>
          <w:sz w:val="22"/>
          <w:szCs w:val="22"/>
          <w:lang w:val="uk-UA"/>
        </w:rPr>
        <w:t>Український державний університет науки і технологій</w:t>
      </w:r>
    </w:p>
    <w:p w14:paraId="4EEA3864" w14:textId="77777777" w:rsidR="0052234F" w:rsidRDefault="0052234F" w:rsidP="0052234F">
      <w:pPr>
        <w:jc w:val="center"/>
        <w:rPr>
          <w:sz w:val="22"/>
          <w:szCs w:val="22"/>
          <w:lang w:val="uk-UA"/>
        </w:rPr>
      </w:pPr>
    </w:p>
    <w:p w14:paraId="0A8237C3" w14:textId="10492A02" w:rsidR="0052234F" w:rsidRDefault="0052234F" w:rsidP="0052234F">
      <w:pPr>
        <w:rPr>
          <w:sz w:val="22"/>
          <w:szCs w:val="22"/>
          <w:u w:val="single"/>
          <w:lang w:val="uk-UA"/>
        </w:rPr>
      </w:pPr>
      <w:r>
        <w:rPr>
          <w:sz w:val="22"/>
          <w:szCs w:val="22"/>
          <w:lang w:val="uk-UA"/>
        </w:rPr>
        <w:t xml:space="preserve">Факультет: </w:t>
      </w:r>
      <w:r>
        <w:rPr>
          <w:sz w:val="22"/>
          <w:szCs w:val="22"/>
          <w:u w:val="single"/>
          <w:lang w:val="uk-UA"/>
        </w:rPr>
        <w:t>Комп’ютерн</w:t>
      </w:r>
      <w:r w:rsidR="0015091C">
        <w:rPr>
          <w:sz w:val="22"/>
          <w:szCs w:val="22"/>
          <w:u w:val="single"/>
          <w:lang w:val="uk-UA"/>
        </w:rPr>
        <w:t>их</w:t>
      </w:r>
      <w:r>
        <w:rPr>
          <w:sz w:val="22"/>
          <w:szCs w:val="22"/>
          <w:u w:val="single"/>
          <w:lang w:val="uk-UA"/>
        </w:rPr>
        <w:t xml:space="preserve"> технологі</w:t>
      </w:r>
      <w:r w:rsidR="0015091C">
        <w:rPr>
          <w:sz w:val="22"/>
          <w:szCs w:val="22"/>
          <w:u w:val="single"/>
          <w:lang w:val="uk-UA"/>
        </w:rPr>
        <w:t>й</w:t>
      </w:r>
      <w:r>
        <w:rPr>
          <w:sz w:val="22"/>
          <w:szCs w:val="22"/>
          <w:u w:val="single"/>
          <w:lang w:val="uk-UA"/>
        </w:rPr>
        <w:t xml:space="preserve"> і систем</w:t>
      </w:r>
    </w:p>
    <w:p w14:paraId="40A1E8BD" w14:textId="77777777" w:rsidR="0052234F" w:rsidRDefault="0052234F" w:rsidP="0052234F">
      <w:pPr>
        <w:rPr>
          <w:sz w:val="22"/>
          <w:szCs w:val="22"/>
          <w:u w:val="single"/>
          <w:lang w:val="uk-UA"/>
        </w:rPr>
      </w:pPr>
      <w:r>
        <w:rPr>
          <w:sz w:val="22"/>
          <w:szCs w:val="22"/>
          <w:lang w:val="uk-UA"/>
        </w:rPr>
        <w:t xml:space="preserve">Кафедра: </w:t>
      </w:r>
      <w:r>
        <w:rPr>
          <w:sz w:val="22"/>
          <w:szCs w:val="22"/>
          <w:u w:val="single"/>
          <w:lang w:val="uk-UA"/>
        </w:rPr>
        <w:t>Комп’ютерні інформаційні технології</w:t>
      </w:r>
    </w:p>
    <w:p w14:paraId="1E6A7DA5" w14:textId="2A4205A0" w:rsidR="0052234F" w:rsidRDefault="0052234F" w:rsidP="0052234F">
      <w:pPr>
        <w:rPr>
          <w:sz w:val="22"/>
          <w:szCs w:val="22"/>
          <w:lang w:val="uk-UA"/>
        </w:rPr>
      </w:pPr>
      <w:r>
        <w:rPr>
          <w:sz w:val="22"/>
          <w:szCs w:val="22"/>
          <w:lang w:val="uk-UA"/>
        </w:rPr>
        <w:t xml:space="preserve">Спеціальність: </w:t>
      </w:r>
      <w:r>
        <w:rPr>
          <w:sz w:val="22"/>
          <w:szCs w:val="22"/>
          <w:u w:val="single"/>
          <w:lang w:val="uk-UA"/>
        </w:rPr>
        <w:t>121</w:t>
      </w:r>
      <w:r w:rsidR="0015091C">
        <w:rPr>
          <w:sz w:val="22"/>
          <w:szCs w:val="22"/>
          <w:u w:val="single"/>
          <w:lang w:val="uk-UA"/>
        </w:rPr>
        <w:t>.</w:t>
      </w:r>
      <w:r>
        <w:rPr>
          <w:sz w:val="22"/>
          <w:szCs w:val="22"/>
          <w:u w:val="single"/>
          <w:lang w:val="uk-UA"/>
        </w:rPr>
        <w:t xml:space="preserve">  Інженерія програмного забезпечення</w:t>
      </w:r>
    </w:p>
    <w:p w14:paraId="7662D464" w14:textId="509C4F0B" w:rsidR="0052234F" w:rsidRDefault="0052234F" w:rsidP="00366FE0">
      <w:pPr>
        <w:spacing w:before="100" w:beforeAutospacing="1" w:after="100" w:afterAutospacing="1"/>
        <w:ind w:left="7655" w:right="-284"/>
        <w:rPr>
          <w:sz w:val="22"/>
          <w:szCs w:val="22"/>
          <w:lang w:val="uk-UA"/>
        </w:rPr>
      </w:pPr>
      <w:r>
        <w:rPr>
          <w:sz w:val="22"/>
          <w:szCs w:val="22"/>
          <w:lang w:val="uk-UA"/>
        </w:rPr>
        <w:t>ЗАТВЕРДЖУЮ</w:t>
      </w:r>
      <w:r>
        <w:rPr>
          <w:sz w:val="22"/>
          <w:szCs w:val="22"/>
          <w:lang w:val="uk-UA"/>
        </w:rPr>
        <w:br/>
        <w:t>Зав. кафедр</w:t>
      </w:r>
      <w:r w:rsidR="0015091C">
        <w:rPr>
          <w:sz w:val="22"/>
          <w:szCs w:val="22"/>
          <w:lang w:val="uk-UA"/>
        </w:rPr>
        <w:t>и</w:t>
      </w:r>
      <w:r>
        <w:rPr>
          <w:sz w:val="22"/>
          <w:szCs w:val="22"/>
          <w:lang w:val="uk-UA"/>
        </w:rPr>
        <w:t xml:space="preserve"> «КІТ»</w:t>
      </w:r>
      <w:r>
        <w:rPr>
          <w:sz w:val="22"/>
          <w:szCs w:val="22"/>
          <w:lang w:val="uk-UA"/>
        </w:rPr>
        <w:br/>
        <w:t xml:space="preserve">доцент </w:t>
      </w:r>
      <w:r w:rsidR="00366FE0">
        <w:rPr>
          <w:sz w:val="22"/>
          <w:szCs w:val="22"/>
          <w:lang w:val="uk-UA"/>
        </w:rPr>
        <w:t xml:space="preserve">Вадим </w:t>
      </w:r>
      <w:r>
        <w:rPr>
          <w:sz w:val="22"/>
          <w:szCs w:val="22"/>
          <w:lang w:val="uk-UA"/>
        </w:rPr>
        <w:t>Г</w:t>
      </w:r>
      <w:r w:rsidR="00366FE0">
        <w:rPr>
          <w:sz w:val="22"/>
          <w:szCs w:val="22"/>
          <w:lang w:val="uk-UA"/>
        </w:rPr>
        <w:t>ОРЯЧКІН</w:t>
      </w:r>
      <w:r>
        <w:rPr>
          <w:sz w:val="22"/>
          <w:szCs w:val="22"/>
          <w:lang w:val="uk-UA"/>
        </w:rPr>
        <w:br/>
        <w:t>«</w:t>
      </w:r>
      <w:r>
        <w:rPr>
          <w:sz w:val="22"/>
          <w:szCs w:val="22"/>
          <w:u w:val="single"/>
          <w:lang w:val="uk-UA"/>
        </w:rPr>
        <w:t xml:space="preserve"> </w:t>
      </w:r>
      <w:r w:rsidR="0015091C">
        <w:rPr>
          <w:sz w:val="22"/>
          <w:szCs w:val="22"/>
          <w:u w:val="single"/>
          <w:lang w:val="uk-UA"/>
        </w:rPr>
        <w:t>28</w:t>
      </w:r>
      <w:r>
        <w:rPr>
          <w:sz w:val="22"/>
          <w:szCs w:val="22"/>
          <w:lang w:val="uk-UA"/>
        </w:rPr>
        <w:t>»</w:t>
      </w:r>
      <w:r>
        <w:rPr>
          <w:sz w:val="22"/>
          <w:szCs w:val="22"/>
          <w:u w:val="single"/>
          <w:lang w:val="uk-UA"/>
        </w:rPr>
        <w:t xml:space="preserve">  </w:t>
      </w:r>
      <w:r w:rsidR="0015091C">
        <w:rPr>
          <w:sz w:val="22"/>
          <w:szCs w:val="22"/>
          <w:u w:val="single"/>
          <w:lang w:val="uk-UA"/>
        </w:rPr>
        <w:t>грудня</w:t>
      </w:r>
      <w:r>
        <w:rPr>
          <w:sz w:val="22"/>
          <w:szCs w:val="22"/>
          <w:u w:val="single"/>
          <w:lang w:val="uk-UA"/>
        </w:rPr>
        <w:t xml:space="preserve"> </w:t>
      </w:r>
      <w:r>
        <w:rPr>
          <w:sz w:val="22"/>
          <w:szCs w:val="22"/>
          <w:lang w:val="uk-UA"/>
        </w:rPr>
        <w:t>2023р.</w:t>
      </w:r>
    </w:p>
    <w:p w14:paraId="487AFC09" w14:textId="1514265E" w:rsidR="0052234F" w:rsidRDefault="0052234F" w:rsidP="0052234F">
      <w:pPr>
        <w:spacing w:before="100" w:beforeAutospacing="1" w:after="100" w:afterAutospacing="1"/>
        <w:jc w:val="center"/>
        <w:rPr>
          <w:b/>
          <w:sz w:val="22"/>
          <w:szCs w:val="22"/>
          <w:lang w:val="uk-UA"/>
        </w:rPr>
      </w:pPr>
      <w:r>
        <w:rPr>
          <w:b/>
          <w:spacing w:val="34"/>
          <w:sz w:val="22"/>
          <w:szCs w:val="22"/>
          <w:lang w:val="uk-UA"/>
        </w:rPr>
        <w:t>ЗАВДАННЯ</w:t>
      </w:r>
      <w:r>
        <w:rPr>
          <w:b/>
          <w:spacing w:val="34"/>
          <w:sz w:val="22"/>
          <w:szCs w:val="22"/>
          <w:lang w:val="uk-UA"/>
        </w:rPr>
        <w:br/>
      </w:r>
      <w:r>
        <w:rPr>
          <w:sz w:val="22"/>
          <w:szCs w:val="22"/>
          <w:lang w:val="uk-UA"/>
        </w:rPr>
        <w:t xml:space="preserve">до курсового проекту по дисципліні </w:t>
      </w:r>
      <w:r>
        <w:rPr>
          <w:b/>
          <w:sz w:val="22"/>
          <w:szCs w:val="22"/>
          <w:lang w:val="uk-UA"/>
        </w:rPr>
        <w:t>«</w:t>
      </w:r>
      <w:r w:rsidR="00366FE0">
        <w:rPr>
          <w:b/>
          <w:sz w:val="22"/>
          <w:szCs w:val="22"/>
          <w:lang w:val="uk-UA"/>
        </w:rPr>
        <w:t>Бази даних</w:t>
      </w:r>
      <w:r>
        <w:rPr>
          <w:b/>
          <w:sz w:val="22"/>
          <w:szCs w:val="22"/>
          <w:lang w:val="uk-UA"/>
        </w:rPr>
        <w:t>»</w:t>
      </w:r>
    </w:p>
    <w:p w14:paraId="3123BAEA" w14:textId="2611E483" w:rsidR="0052234F" w:rsidRDefault="0052234F" w:rsidP="0052234F">
      <w:pPr>
        <w:spacing w:before="100" w:beforeAutospacing="1" w:after="100" w:afterAutospacing="1"/>
        <w:rPr>
          <w:sz w:val="22"/>
          <w:szCs w:val="22"/>
          <w:lang w:val="uk-UA"/>
        </w:rPr>
      </w:pPr>
      <w:r>
        <w:rPr>
          <w:sz w:val="22"/>
          <w:szCs w:val="22"/>
          <w:lang w:val="uk-UA"/>
        </w:rPr>
        <w:t>студента  _____________________</w:t>
      </w:r>
      <w:r w:rsidRPr="0052234F">
        <w:rPr>
          <w:sz w:val="22"/>
          <w:szCs w:val="22"/>
          <w:u w:val="single"/>
          <w:lang w:val="uk-UA"/>
        </w:rPr>
        <w:t>Проценка Романа Олександровича</w:t>
      </w:r>
      <w:r>
        <w:rPr>
          <w:sz w:val="22"/>
          <w:szCs w:val="22"/>
          <w:lang w:val="uk-UA"/>
        </w:rPr>
        <w:t>_________________________</w:t>
      </w:r>
    </w:p>
    <w:p w14:paraId="42C66E16" w14:textId="1E11A774" w:rsidR="0052234F" w:rsidRDefault="0052234F" w:rsidP="0052234F">
      <w:pPr>
        <w:numPr>
          <w:ilvl w:val="0"/>
          <w:numId w:val="1"/>
        </w:numPr>
        <w:spacing w:before="120" w:after="120"/>
        <w:ind w:hanging="181"/>
        <w:rPr>
          <w:sz w:val="22"/>
          <w:szCs w:val="22"/>
          <w:u w:val="single"/>
          <w:lang w:val="uk-UA"/>
        </w:rPr>
      </w:pPr>
      <w:r>
        <w:rPr>
          <w:sz w:val="22"/>
          <w:szCs w:val="22"/>
          <w:lang w:val="uk-UA"/>
        </w:rPr>
        <w:t xml:space="preserve">Тема проекту: </w:t>
      </w:r>
      <w:r>
        <w:rPr>
          <w:sz w:val="22"/>
          <w:szCs w:val="22"/>
          <w:u w:val="single"/>
          <w:lang w:val="uk-UA"/>
        </w:rPr>
        <w:t>Розробка реляційної бази даних, проектування структури сховища даних</w:t>
      </w:r>
      <w:r w:rsidR="00366FE0">
        <w:rPr>
          <w:sz w:val="22"/>
          <w:szCs w:val="22"/>
          <w:u w:val="single"/>
          <w:lang w:val="uk-UA"/>
        </w:rPr>
        <w:t>. Проектування журналу успішності студентів._______________________________________________________</w:t>
      </w:r>
      <w:r w:rsidR="00F156EA">
        <w:rPr>
          <w:sz w:val="22"/>
          <w:szCs w:val="22"/>
          <w:u w:val="single"/>
          <w:lang w:val="uk-UA"/>
        </w:rPr>
        <w:t>_______</w:t>
      </w:r>
    </w:p>
    <w:p w14:paraId="517A1BFB" w14:textId="1C216ED3" w:rsidR="0052234F" w:rsidRDefault="0052234F" w:rsidP="0052234F">
      <w:pPr>
        <w:numPr>
          <w:ilvl w:val="0"/>
          <w:numId w:val="1"/>
        </w:numPr>
        <w:tabs>
          <w:tab w:val="num" w:pos="360"/>
        </w:tabs>
        <w:spacing w:before="120" w:after="120"/>
        <w:ind w:hanging="181"/>
        <w:rPr>
          <w:sz w:val="22"/>
          <w:szCs w:val="22"/>
          <w:lang w:val="uk-UA"/>
        </w:rPr>
      </w:pPr>
      <w:r>
        <w:rPr>
          <w:sz w:val="22"/>
          <w:szCs w:val="22"/>
          <w:lang w:val="uk-UA"/>
        </w:rPr>
        <w:t>Дата видачі завдання _</w:t>
      </w:r>
      <w:r w:rsidR="00366FE0">
        <w:rPr>
          <w:sz w:val="22"/>
          <w:szCs w:val="22"/>
          <w:u w:val="single"/>
          <w:lang w:val="uk-UA"/>
        </w:rPr>
        <w:t>28</w:t>
      </w:r>
      <w:r w:rsidRPr="00F156EA">
        <w:rPr>
          <w:sz w:val="22"/>
          <w:szCs w:val="22"/>
          <w:u w:val="single"/>
          <w:lang w:val="uk-UA"/>
        </w:rPr>
        <w:t xml:space="preserve"> вересня 202</w:t>
      </w:r>
      <w:r w:rsidR="00F156EA" w:rsidRPr="00F156EA">
        <w:rPr>
          <w:sz w:val="22"/>
          <w:szCs w:val="22"/>
          <w:u w:val="single"/>
          <w:lang w:val="uk-UA"/>
        </w:rPr>
        <w:t>3</w:t>
      </w:r>
      <w:r w:rsidRPr="00F156EA">
        <w:rPr>
          <w:sz w:val="22"/>
          <w:szCs w:val="22"/>
          <w:u w:val="single"/>
          <w:lang w:val="uk-UA"/>
        </w:rPr>
        <w:t xml:space="preserve"> р._____________</w:t>
      </w:r>
    </w:p>
    <w:p w14:paraId="54904BCB" w14:textId="77777777" w:rsidR="0052234F" w:rsidRDefault="0052234F" w:rsidP="0052234F">
      <w:pPr>
        <w:numPr>
          <w:ilvl w:val="0"/>
          <w:numId w:val="1"/>
        </w:numPr>
        <w:ind w:hanging="181"/>
        <w:rPr>
          <w:sz w:val="22"/>
          <w:szCs w:val="22"/>
          <w:lang w:val="uk-UA"/>
        </w:rPr>
      </w:pPr>
      <w:r>
        <w:rPr>
          <w:sz w:val="22"/>
          <w:szCs w:val="22"/>
          <w:lang w:val="uk-UA"/>
        </w:rPr>
        <w:t>Перелік питань до розробки:</w:t>
      </w:r>
      <w:r>
        <w:rPr>
          <w:sz w:val="22"/>
          <w:szCs w:val="22"/>
          <w:lang w:val="uk-UA"/>
        </w:rPr>
        <w:br/>
        <w:t xml:space="preserve">Вибір предметної області БД, інформаційно-логічне і концептуальне проектування бази даних у рамках </w:t>
      </w:r>
      <w:r>
        <w:rPr>
          <w:sz w:val="22"/>
          <w:szCs w:val="22"/>
          <w:lang w:val="en-US"/>
        </w:rPr>
        <w:t>EER</w:t>
      </w:r>
      <w:r>
        <w:rPr>
          <w:sz w:val="22"/>
          <w:szCs w:val="22"/>
          <w:lang w:val="uk-UA"/>
        </w:rPr>
        <w:t xml:space="preserve"> моделі.</w:t>
      </w:r>
    </w:p>
    <w:p w14:paraId="3EB87BE5" w14:textId="77777777" w:rsidR="0052234F" w:rsidRDefault="0052234F" w:rsidP="0052234F">
      <w:pPr>
        <w:numPr>
          <w:ilvl w:val="0"/>
          <w:numId w:val="2"/>
        </w:numPr>
        <w:rPr>
          <w:sz w:val="22"/>
          <w:szCs w:val="22"/>
          <w:lang w:val="uk-UA"/>
        </w:rPr>
      </w:pPr>
      <w:r>
        <w:rPr>
          <w:sz w:val="22"/>
          <w:szCs w:val="22"/>
          <w:lang w:val="uk-UA"/>
        </w:rPr>
        <w:t>Постановка завдання, вибір предметної області, специфікація вимог до управління даними, визначення основних типів запитів.</w:t>
      </w:r>
    </w:p>
    <w:p w14:paraId="4675CF2A" w14:textId="77777777" w:rsidR="0052234F" w:rsidRDefault="0052234F" w:rsidP="0052234F">
      <w:pPr>
        <w:numPr>
          <w:ilvl w:val="1"/>
          <w:numId w:val="3"/>
        </w:numPr>
        <w:rPr>
          <w:sz w:val="22"/>
          <w:szCs w:val="22"/>
          <w:lang w:val="uk-UA"/>
        </w:rPr>
      </w:pPr>
      <w:r>
        <w:rPr>
          <w:sz w:val="22"/>
          <w:szCs w:val="22"/>
          <w:lang w:val="uk-UA"/>
        </w:rPr>
        <w:t xml:space="preserve">Розробка інформаційно-логічної і концептуальної </w:t>
      </w:r>
      <w:r>
        <w:rPr>
          <w:sz w:val="22"/>
          <w:szCs w:val="22"/>
          <w:lang w:val="en-US"/>
        </w:rPr>
        <w:t>EER</w:t>
      </w:r>
      <w:r>
        <w:rPr>
          <w:sz w:val="22"/>
          <w:szCs w:val="22"/>
          <w:lang w:val="uk-UA"/>
        </w:rPr>
        <w:t xml:space="preserve"> моделі БД.</w:t>
      </w:r>
    </w:p>
    <w:p w14:paraId="30996955" w14:textId="77777777" w:rsidR="0052234F" w:rsidRDefault="0052234F" w:rsidP="0052234F">
      <w:pPr>
        <w:numPr>
          <w:ilvl w:val="1"/>
          <w:numId w:val="3"/>
        </w:numPr>
        <w:rPr>
          <w:sz w:val="22"/>
          <w:szCs w:val="22"/>
          <w:lang w:val="uk-UA"/>
        </w:rPr>
      </w:pPr>
      <w:r>
        <w:rPr>
          <w:sz w:val="22"/>
          <w:szCs w:val="22"/>
          <w:lang w:val="uk-UA"/>
        </w:rPr>
        <w:t>Визначення типів сутностей, атрибутів, характеристик зв’язків, встановлення можливих і первинних ключів.</w:t>
      </w:r>
    </w:p>
    <w:p w14:paraId="086AAB03" w14:textId="77777777" w:rsidR="0052234F" w:rsidRDefault="0052234F" w:rsidP="0052234F">
      <w:pPr>
        <w:numPr>
          <w:ilvl w:val="1"/>
          <w:numId w:val="3"/>
        </w:numPr>
        <w:rPr>
          <w:sz w:val="22"/>
          <w:szCs w:val="22"/>
          <w:lang w:val="uk-UA"/>
        </w:rPr>
      </w:pPr>
      <w:r>
        <w:rPr>
          <w:sz w:val="22"/>
          <w:szCs w:val="22"/>
          <w:lang w:val="uk-UA"/>
        </w:rPr>
        <w:t xml:space="preserve">Аналіз вимог до БД, виконання процедур спеціалізації/генерації, категоризації типів сутностей </w:t>
      </w:r>
      <w:r>
        <w:rPr>
          <w:sz w:val="22"/>
          <w:szCs w:val="22"/>
          <w:lang w:val="en-US"/>
        </w:rPr>
        <w:t>EER</w:t>
      </w:r>
      <w:r>
        <w:rPr>
          <w:sz w:val="22"/>
          <w:szCs w:val="22"/>
          <w:lang w:val="uk-UA"/>
        </w:rPr>
        <w:t xml:space="preserve"> моделі БД.</w:t>
      </w:r>
    </w:p>
    <w:p w14:paraId="7F2F505A" w14:textId="77777777" w:rsidR="0052234F" w:rsidRDefault="0052234F" w:rsidP="0052234F">
      <w:pPr>
        <w:numPr>
          <w:ilvl w:val="0"/>
          <w:numId w:val="2"/>
        </w:numPr>
        <w:rPr>
          <w:sz w:val="22"/>
          <w:szCs w:val="22"/>
          <w:lang w:val="uk-UA"/>
        </w:rPr>
      </w:pPr>
      <w:r>
        <w:rPr>
          <w:sz w:val="22"/>
          <w:szCs w:val="22"/>
          <w:lang w:val="uk-UA"/>
        </w:rPr>
        <w:t>Розробку логічного проекту бази даних.</w:t>
      </w:r>
    </w:p>
    <w:p w14:paraId="552A8AB9" w14:textId="77777777" w:rsidR="0052234F" w:rsidRDefault="0052234F" w:rsidP="0052234F">
      <w:pPr>
        <w:numPr>
          <w:ilvl w:val="1"/>
          <w:numId w:val="4"/>
        </w:numPr>
        <w:rPr>
          <w:sz w:val="22"/>
          <w:szCs w:val="22"/>
          <w:lang w:val="uk-UA"/>
        </w:rPr>
      </w:pPr>
      <w:r>
        <w:rPr>
          <w:sz w:val="22"/>
          <w:szCs w:val="22"/>
          <w:lang w:val="uk-UA"/>
        </w:rPr>
        <w:t xml:space="preserve">Розробка попередньої логічної схеми БД на основі </w:t>
      </w:r>
      <w:r>
        <w:rPr>
          <w:sz w:val="22"/>
          <w:szCs w:val="22"/>
          <w:lang w:val="en-US"/>
        </w:rPr>
        <w:t>EER</w:t>
      </w:r>
      <w:r>
        <w:rPr>
          <w:sz w:val="22"/>
          <w:szCs w:val="22"/>
          <w:lang w:val="uk-UA"/>
        </w:rPr>
        <w:t xml:space="preserve"> моделі.</w:t>
      </w:r>
    </w:p>
    <w:p w14:paraId="5C18C920" w14:textId="77777777" w:rsidR="0052234F" w:rsidRDefault="0052234F" w:rsidP="0052234F">
      <w:pPr>
        <w:numPr>
          <w:ilvl w:val="1"/>
          <w:numId w:val="4"/>
        </w:numPr>
        <w:rPr>
          <w:sz w:val="22"/>
          <w:szCs w:val="22"/>
          <w:lang w:val="uk-UA"/>
        </w:rPr>
      </w:pPr>
      <w:r>
        <w:rPr>
          <w:sz w:val="22"/>
          <w:szCs w:val="22"/>
          <w:lang w:val="uk-UA"/>
        </w:rPr>
        <w:t>Розподіл не ключових атрибутів, нормалізація БД.</w:t>
      </w:r>
    </w:p>
    <w:p w14:paraId="3DE8BC5F" w14:textId="77777777" w:rsidR="0052234F" w:rsidRDefault="0052234F" w:rsidP="0052234F">
      <w:pPr>
        <w:numPr>
          <w:ilvl w:val="1"/>
          <w:numId w:val="4"/>
        </w:numPr>
        <w:rPr>
          <w:sz w:val="22"/>
          <w:szCs w:val="22"/>
          <w:lang w:val="uk-UA"/>
        </w:rPr>
      </w:pPr>
      <w:r>
        <w:rPr>
          <w:sz w:val="22"/>
          <w:szCs w:val="22"/>
          <w:lang w:val="uk-UA"/>
        </w:rPr>
        <w:t>Вилучення зайвих, складних (</w:t>
      </w:r>
      <w:r>
        <w:rPr>
          <w:sz w:val="22"/>
          <w:szCs w:val="22"/>
          <w:lang w:val="en-US"/>
        </w:rPr>
        <w:t>m</w:t>
      </w:r>
      <w:r>
        <w:rPr>
          <w:sz w:val="22"/>
          <w:szCs w:val="22"/>
          <w:lang w:val="uk-UA"/>
        </w:rPr>
        <w:t xml:space="preserve"> : </w:t>
      </w:r>
      <w:r>
        <w:rPr>
          <w:sz w:val="22"/>
          <w:szCs w:val="22"/>
          <w:lang w:val="en-US"/>
        </w:rPr>
        <w:t>n</w:t>
      </w:r>
      <w:r>
        <w:rPr>
          <w:sz w:val="22"/>
          <w:szCs w:val="22"/>
          <w:lang w:val="uk-UA"/>
        </w:rPr>
        <w:t>) і рекурсивних зв’язків, а також зв’язків що мають атрибути.</w:t>
      </w:r>
    </w:p>
    <w:p w14:paraId="248F69FF" w14:textId="77777777" w:rsidR="0052234F" w:rsidRDefault="0052234F" w:rsidP="0052234F">
      <w:pPr>
        <w:numPr>
          <w:ilvl w:val="1"/>
          <w:numId w:val="4"/>
        </w:numPr>
        <w:rPr>
          <w:sz w:val="22"/>
          <w:szCs w:val="22"/>
          <w:lang w:val="uk-UA"/>
        </w:rPr>
      </w:pPr>
      <w:r>
        <w:rPr>
          <w:sz w:val="22"/>
          <w:szCs w:val="22"/>
          <w:lang w:val="uk-UA"/>
        </w:rPr>
        <w:t>Забезпечення цілісності БД.</w:t>
      </w:r>
    </w:p>
    <w:p w14:paraId="2CE21B2D" w14:textId="77777777" w:rsidR="0052234F" w:rsidRDefault="0052234F" w:rsidP="0052234F">
      <w:pPr>
        <w:numPr>
          <w:ilvl w:val="1"/>
          <w:numId w:val="4"/>
        </w:numPr>
        <w:rPr>
          <w:sz w:val="22"/>
          <w:szCs w:val="22"/>
          <w:lang w:val="uk-UA"/>
        </w:rPr>
      </w:pPr>
      <w:r>
        <w:rPr>
          <w:sz w:val="22"/>
          <w:szCs w:val="22"/>
          <w:lang w:val="uk-UA"/>
        </w:rPr>
        <w:t>Аналіз запитів, утворення карт транзакцій.</w:t>
      </w:r>
    </w:p>
    <w:p w14:paraId="79396862" w14:textId="77777777" w:rsidR="0052234F" w:rsidRDefault="0052234F" w:rsidP="0052234F">
      <w:pPr>
        <w:numPr>
          <w:ilvl w:val="1"/>
          <w:numId w:val="4"/>
        </w:numPr>
        <w:rPr>
          <w:sz w:val="22"/>
          <w:szCs w:val="22"/>
          <w:lang w:val="uk-UA"/>
        </w:rPr>
      </w:pPr>
      <w:r>
        <w:rPr>
          <w:sz w:val="22"/>
          <w:szCs w:val="22"/>
          <w:lang w:val="uk-UA"/>
        </w:rPr>
        <w:t xml:space="preserve">Заключна </w:t>
      </w:r>
      <w:r>
        <w:rPr>
          <w:sz w:val="22"/>
          <w:szCs w:val="22"/>
          <w:lang w:val="en-US"/>
        </w:rPr>
        <w:t>EER</w:t>
      </w:r>
      <w:r>
        <w:rPr>
          <w:sz w:val="22"/>
          <w:szCs w:val="22"/>
          <w:lang w:val="uk-UA"/>
        </w:rPr>
        <w:t xml:space="preserve"> модель БД.</w:t>
      </w:r>
    </w:p>
    <w:p w14:paraId="2A666C0B" w14:textId="77777777" w:rsidR="0052234F" w:rsidRDefault="0052234F" w:rsidP="0052234F">
      <w:pPr>
        <w:numPr>
          <w:ilvl w:val="0"/>
          <w:numId w:val="2"/>
        </w:numPr>
        <w:rPr>
          <w:sz w:val="22"/>
          <w:szCs w:val="22"/>
          <w:lang w:val="uk-UA"/>
        </w:rPr>
      </w:pPr>
      <w:r>
        <w:rPr>
          <w:sz w:val="22"/>
          <w:szCs w:val="22"/>
          <w:lang w:val="uk-UA"/>
        </w:rPr>
        <w:t>Розробка фізичного проекту бази даних.</w:t>
      </w:r>
    </w:p>
    <w:p w14:paraId="364B9FF6" w14:textId="77777777" w:rsidR="0052234F" w:rsidRDefault="0052234F" w:rsidP="0052234F">
      <w:pPr>
        <w:numPr>
          <w:ilvl w:val="1"/>
          <w:numId w:val="5"/>
        </w:numPr>
        <w:rPr>
          <w:sz w:val="22"/>
          <w:szCs w:val="22"/>
          <w:lang w:val="uk-UA"/>
        </w:rPr>
      </w:pPr>
      <w:r>
        <w:rPr>
          <w:sz w:val="22"/>
          <w:szCs w:val="22"/>
          <w:lang w:val="uk-UA"/>
        </w:rPr>
        <w:t>Розробка структур таблиць.</w:t>
      </w:r>
    </w:p>
    <w:p w14:paraId="0E448287" w14:textId="77777777" w:rsidR="0052234F" w:rsidRDefault="0052234F" w:rsidP="0052234F">
      <w:pPr>
        <w:numPr>
          <w:ilvl w:val="1"/>
          <w:numId w:val="5"/>
        </w:numPr>
        <w:rPr>
          <w:sz w:val="22"/>
          <w:szCs w:val="22"/>
          <w:lang w:val="uk-UA"/>
        </w:rPr>
      </w:pPr>
      <w:r>
        <w:rPr>
          <w:sz w:val="22"/>
          <w:szCs w:val="22"/>
          <w:lang w:val="uk-UA"/>
        </w:rPr>
        <w:t>Розробка схеми БД з урахуванням можливостей СУБД.</w:t>
      </w:r>
    </w:p>
    <w:p w14:paraId="75502691" w14:textId="77777777" w:rsidR="0052234F" w:rsidRDefault="0052234F" w:rsidP="0052234F">
      <w:pPr>
        <w:numPr>
          <w:ilvl w:val="1"/>
          <w:numId w:val="5"/>
        </w:numPr>
        <w:rPr>
          <w:sz w:val="22"/>
          <w:szCs w:val="22"/>
          <w:lang w:val="uk-UA"/>
        </w:rPr>
      </w:pPr>
      <w:r>
        <w:rPr>
          <w:sz w:val="22"/>
          <w:szCs w:val="22"/>
          <w:lang w:val="uk-UA"/>
        </w:rPr>
        <w:t>Розробка запитів і форм.</w:t>
      </w:r>
    </w:p>
    <w:p w14:paraId="1EE48B5A" w14:textId="77777777" w:rsidR="0052234F" w:rsidRDefault="0052234F" w:rsidP="0052234F">
      <w:pPr>
        <w:numPr>
          <w:ilvl w:val="1"/>
          <w:numId w:val="5"/>
        </w:numPr>
        <w:rPr>
          <w:sz w:val="22"/>
          <w:szCs w:val="22"/>
          <w:lang w:val="uk-UA"/>
        </w:rPr>
      </w:pPr>
      <w:r>
        <w:rPr>
          <w:sz w:val="22"/>
          <w:szCs w:val="22"/>
          <w:lang w:val="uk-UA"/>
        </w:rPr>
        <w:t>Контрольні випробування із керування БД, реалізація запитів (відповідність картам транзакцій).</w:t>
      </w:r>
    </w:p>
    <w:p w14:paraId="40C2CD25" w14:textId="77777777" w:rsidR="0052234F" w:rsidRDefault="0052234F" w:rsidP="0052234F">
      <w:pPr>
        <w:numPr>
          <w:ilvl w:val="0"/>
          <w:numId w:val="2"/>
        </w:numPr>
        <w:rPr>
          <w:sz w:val="22"/>
          <w:szCs w:val="22"/>
          <w:lang w:val="uk-UA"/>
        </w:rPr>
      </w:pPr>
      <w:r>
        <w:rPr>
          <w:sz w:val="22"/>
          <w:szCs w:val="22"/>
          <w:lang w:val="uk-UA"/>
        </w:rPr>
        <w:t xml:space="preserve">Проектування логічної структури реляційних аналітичних систем накопичення і оброблення даних – </w:t>
      </w:r>
      <w:r>
        <w:rPr>
          <w:sz w:val="22"/>
          <w:szCs w:val="22"/>
          <w:lang w:val="en-US"/>
        </w:rPr>
        <w:t>ROLAP</w:t>
      </w:r>
      <w:r>
        <w:rPr>
          <w:sz w:val="22"/>
          <w:szCs w:val="22"/>
        </w:rPr>
        <w:t>.</w:t>
      </w:r>
    </w:p>
    <w:p w14:paraId="0C44C8EE" w14:textId="77777777" w:rsidR="0052234F" w:rsidRDefault="0052234F" w:rsidP="0052234F">
      <w:pPr>
        <w:numPr>
          <w:ilvl w:val="1"/>
          <w:numId w:val="6"/>
        </w:numPr>
        <w:rPr>
          <w:sz w:val="22"/>
          <w:szCs w:val="22"/>
          <w:lang w:val="uk-UA"/>
        </w:rPr>
      </w:pPr>
      <w:r>
        <w:rPr>
          <w:sz w:val="22"/>
          <w:szCs w:val="22"/>
          <w:lang w:val="uk-UA"/>
        </w:rPr>
        <w:t>Вибір предметної області, дослідження вимог до сховища даних складання попереднього набору аналітичних запитів.</w:t>
      </w:r>
    </w:p>
    <w:p w14:paraId="45DD06B0" w14:textId="77777777" w:rsidR="0052234F" w:rsidRDefault="0052234F" w:rsidP="0052234F">
      <w:pPr>
        <w:numPr>
          <w:ilvl w:val="1"/>
          <w:numId w:val="6"/>
        </w:numPr>
        <w:rPr>
          <w:sz w:val="22"/>
          <w:szCs w:val="22"/>
          <w:lang w:val="uk-UA"/>
        </w:rPr>
      </w:pPr>
      <w:r>
        <w:rPr>
          <w:sz w:val="22"/>
          <w:szCs w:val="22"/>
          <w:lang w:val="uk-UA"/>
        </w:rPr>
        <w:t>Розробка моделі сховища – вибір мір, вимірів, таблиць фактів.</w:t>
      </w:r>
    </w:p>
    <w:p w14:paraId="4B565891" w14:textId="77777777" w:rsidR="0052234F" w:rsidRDefault="0052234F" w:rsidP="0052234F">
      <w:pPr>
        <w:numPr>
          <w:ilvl w:val="1"/>
          <w:numId w:val="6"/>
        </w:numPr>
        <w:rPr>
          <w:sz w:val="22"/>
          <w:szCs w:val="22"/>
          <w:lang w:val="uk-UA"/>
        </w:rPr>
      </w:pPr>
      <w:r>
        <w:rPr>
          <w:sz w:val="22"/>
          <w:szCs w:val="22"/>
          <w:lang w:val="uk-UA"/>
        </w:rPr>
        <w:t>Графічні моделі нормалізованих (сніжинка) і ненормалізованих (зірка) схем сховища, які ураховують набори аналітичних запитів.</w:t>
      </w:r>
    </w:p>
    <w:p w14:paraId="4A908938" w14:textId="77777777" w:rsidR="0052234F" w:rsidRDefault="0052234F" w:rsidP="0052234F">
      <w:pPr>
        <w:numPr>
          <w:ilvl w:val="1"/>
          <w:numId w:val="6"/>
        </w:numPr>
        <w:rPr>
          <w:sz w:val="22"/>
          <w:szCs w:val="22"/>
          <w:lang w:val="uk-UA"/>
        </w:rPr>
      </w:pPr>
      <w:r>
        <w:rPr>
          <w:sz w:val="22"/>
          <w:szCs w:val="22"/>
          <w:lang w:val="uk-UA"/>
        </w:rPr>
        <w:t xml:space="preserve">Графічне представлення двох аналітичних запитів, а також реалізація запитів засобами </w:t>
      </w:r>
      <w:r>
        <w:rPr>
          <w:sz w:val="22"/>
          <w:szCs w:val="22"/>
          <w:lang w:val="en-US"/>
        </w:rPr>
        <w:t>OLAP</w:t>
      </w:r>
      <w:r>
        <w:rPr>
          <w:sz w:val="22"/>
          <w:szCs w:val="22"/>
          <w:lang w:val="uk-UA"/>
        </w:rPr>
        <w:t xml:space="preserve"> для СУБД </w:t>
      </w:r>
      <w:r>
        <w:rPr>
          <w:sz w:val="22"/>
          <w:szCs w:val="22"/>
          <w:lang w:val="en-US"/>
        </w:rPr>
        <w:t>MS</w:t>
      </w:r>
      <w:r>
        <w:rPr>
          <w:sz w:val="22"/>
          <w:szCs w:val="22"/>
          <w:lang w:val="uk-UA"/>
        </w:rPr>
        <w:t xml:space="preserve"> </w:t>
      </w:r>
      <w:r>
        <w:rPr>
          <w:sz w:val="22"/>
          <w:szCs w:val="22"/>
          <w:lang w:val="en-US"/>
        </w:rPr>
        <w:t>SQL</w:t>
      </w:r>
      <w:r>
        <w:rPr>
          <w:sz w:val="22"/>
          <w:szCs w:val="22"/>
          <w:lang w:val="uk-UA"/>
        </w:rPr>
        <w:t xml:space="preserve"> </w:t>
      </w:r>
      <w:r>
        <w:rPr>
          <w:sz w:val="22"/>
          <w:szCs w:val="22"/>
          <w:lang w:val="en-US"/>
        </w:rPr>
        <w:t>Server</w:t>
      </w:r>
      <w:r>
        <w:rPr>
          <w:sz w:val="22"/>
          <w:szCs w:val="22"/>
          <w:lang w:val="uk-UA"/>
        </w:rPr>
        <w:t>.</w:t>
      </w:r>
    </w:p>
    <w:p w14:paraId="25ECFB51" w14:textId="77777777" w:rsidR="0052234F" w:rsidRDefault="0052234F" w:rsidP="0052234F">
      <w:pPr>
        <w:numPr>
          <w:ilvl w:val="0"/>
          <w:numId w:val="1"/>
        </w:numPr>
        <w:rPr>
          <w:sz w:val="22"/>
          <w:szCs w:val="22"/>
          <w:lang w:val="uk-UA"/>
        </w:rPr>
      </w:pPr>
      <w:r>
        <w:rPr>
          <w:sz w:val="22"/>
          <w:szCs w:val="22"/>
          <w:lang w:val="uk-UA"/>
        </w:rPr>
        <w:t>Висновок по проекту – відмінності та особливості розробки інформаційних систем баз даних і сховищ даних.</w:t>
      </w:r>
    </w:p>
    <w:p w14:paraId="0F722154" w14:textId="3420985B" w:rsidR="0052234F" w:rsidRDefault="0052234F" w:rsidP="0052234F">
      <w:pPr>
        <w:jc w:val="both"/>
        <w:rPr>
          <w:sz w:val="22"/>
          <w:szCs w:val="22"/>
          <w:u w:val="single"/>
          <w:lang w:val="uk-UA"/>
        </w:rPr>
      </w:pPr>
      <w:r>
        <w:rPr>
          <w:sz w:val="22"/>
          <w:szCs w:val="22"/>
          <w:lang w:val="uk-UA"/>
        </w:rPr>
        <w:t>Термін виконання курсового проекту</w:t>
      </w:r>
      <w:r>
        <w:rPr>
          <w:sz w:val="22"/>
          <w:szCs w:val="22"/>
          <w:u w:val="single"/>
          <w:lang w:val="uk-UA"/>
        </w:rPr>
        <w:t xml:space="preserve"> </w:t>
      </w:r>
      <w:r w:rsidR="00366FE0">
        <w:rPr>
          <w:b/>
          <w:sz w:val="22"/>
          <w:szCs w:val="22"/>
          <w:u w:val="single"/>
          <w:lang w:val="uk-UA"/>
        </w:rPr>
        <w:t>21</w:t>
      </w:r>
      <w:r>
        <w:rPr>
          <w:b/>
          <w:sz w:val="22"/>
          <w:szCs w:val="22"/>
          <w:u w:val="single"/>
          <w:lang w:val="uk-UA"/>
        </w:rPr>
        <w:t xml:space="preserve"> </w:t>
      </w:r>
      <w:r w:rsidR="00C9330A">
        <w:rPr>
          <w:b/>
          <w:sz w:val="22"/>
          <w:szCs w:val="22"/>
          <w:u w:val="single"/>
          <w:lang w:val="uk-UA"/>
        </w:rPr>
        <w:t xml:space="preserve"> </w:t>
      </w:r>
      <w:r w:rsidR="00366FE0">
        <w:rPr>
          <w:b/>
          <w:sz w:val="22"/>
          <w:szCs w:val="22"/>
          <w:u w:val="single"/>
          <w:lang w:val="uk-UA"/>
        </w:rPr>
        <w:t>грудня</w:t>
      </w:r>
      <w:r>
        <w:rPr>
          <w:b/>
          <w:sz w:val="22"/>
          <w:szCs w:val="22"/>
          <w:u w:val="single"/>
          <w:lang w:val="uk-UA"/>
        </w:rPr>
        <w:t xml:space="preserve"> 202</w:t>
      </w:r>
      <w:r w:rsidR="00366FE0">
        <w:rPr>
          <w:b/>
          <w:sz w:val="22"/>
          <w:szCs w:val="22"/>
          <w:u w:val="single"/>
          <w:lang w:val="uk-UA"/>
        </w:rPr>
        <w:t>3</w:t>
      </w:r>
      <w:r>
        <w:rPr>
          <w:b/>
          <w:sz w:val="22"/>
          <w:szCs w:val="22"/>
          <w:u w:val="single"/>
          <w:lang w:val="uk-UA"/>
        </w:rPr>
        <w:t xml:space="preserve"> р</w:t>
      </w:r>
      <w:r>
        <w:rPr>
          <w:sz w:val="22"/>
          <w:szCs w:val="22"/>
          <w:u w:val="single"/>
          <w:lang w:val="uk-UA"/>
        </w:rPr>
        <w:t>.</w:t>
      </w:r>
    </w:p>
    <w:p w14:paraId="28755142" w14:textId="6A6E45FA" w:rsidR="0052234F" w:rsidRDefault="0052234F" w:rsidP="00F156EA">
      <w:pPr>
        <w:spacing w:before="240"/>
        <w:ind w:firstLine="1080"/>
        <w:jc w:val="both"/>
        <w:rPr>
          <w:sz w:val="22"/>
          <w:szCs w:val="22"/>
          <w:lang w:val="uk-UA"/>
        </w:rPr>
      </w:pPr>
      <w:r>
        <w:rPr>
          <w:sz w:val="22"/>
          <w:szCs w:val="22"/>
          <w:lang w:val="uk-UA"/>
        </w:rPr>
        <w:t>Керівник курсового проекту_____________________/____</w:t>
      </w:r>
      <w:r w:rsidR="006E0A73" w:rsidRPr="006E0A73">
        <w:rPr>
          <w:sz w:val="22"/>
          <w:szCs w:val="22"/>
          <w:u w:val="single"/>
        </w:rPr>
        <w:t>Самойлов С. П.</w:t>
      </w:r>
      <w:r w:rsidRPr="006E0A73">
        <w:rPr>
          <w:sz w:val="22"/>
          <w:szCs w:val="22"/>
          <w:u w:val="single"/>
          <w:lang w:val="uk-UA"/>
        </w:rPr>
        <w:t>___/</w:t>
      </w:r>
    </w:p>
    <w:p w14:paraId="37BB1E3A" w14:textId="542851B0" w:rsidR="0052234F" w:rsidRDefault="0052234F" w:rsidP="00F156EA">
      <w:pPr>
        <w:spacing w:after="100" w:afterAutospacing="1"/>
        <w:ind w:firstLine="1080"/>
        <w:jc w:val="both"/>
        <w:rPr>
          <w:sz w:val="22"/>
          <w:szCs w:val="22"/>
          <w:lang w:val="uk-UA"/>
        </w:rPr>
      </w:pPr>
      <w:r>
        <w:rPr>
          <w:sz w:val="22"/>
          <w:szCs w:val="22"/>
          <w:lang w:val="uk-UA"/>
        </w:rPr>
        <w:t>Завдання прийняв до виконання _________________/___</w:t>
      </w:r>
      <w:r w:rsidR="006E0A73" w:rsidRPr="006E0A73">
        <w:rPr>
          <w:sz w:val="22"/>
          <w:szCs w:val="22"/>
          <w:u w:val="single"/>
          <w:lang w:val="uk-UA"/>
        </w:rPr>
        <w:t>Проценко Р.О.</w:t>
      </w:r>
      <w:r w:rsidRPr="006E0A73">
        <w:rPr>
          <w:sz w:val="22"/>
          <w:szCs w:val="22"/>
          <w:u w:val="single"/>
          <w:lang w:val="uk-UA"/>
        </w:rPr>
        <w:t>___/</w:t>
      </w:r>
    </w:p>
    <w:p w14:paraId="20837B54" w14:textId="77777777" w:rsidR="0052234F" w:rsidRPr="0052234F" w:rsidRDefault="0052234F" w:rsidP="0052234F">
      <w:pPr>
        <w:pStyle w:val="a3"/>
        <w:jc w:val="center"/>
        <w:rPr>
          <w:b/>
          <w:sz w:val="28"/>
          <w:szCs w:val="50"/>
          <w:lang w:val="uk-UA"/>
        </w:rPr>
      </w:pPr>
      <w:bookmarkStart w:id="0" w:name="_Toc500152259"/>
      <w:r w:rsidRPr="0052234F">
        <w:rPr>
          <w:b/>
          <w:sz w:val="28"/>
          <w:szCs w:val="50"/>
          <w:lang w:val="uk-UA"/>
        </w:rPr>
        <w:lastRenderedPageBreak/>
        <w:t>Календарний план</w:t>
      </w:r>
      <w:bookmarkEnd w:id="0"/>
    </w:p>
    <w:tbl>
      <w:tblPr>
        <w:tblW w:w="10119" w:type="dxa"/>
        <w:jc w:val="center"/>
        <w:tblLayout w:type="fixed"/>
        <w:tblCellMar>
          <w:left w:w="10" w:type="dxa"/>
          <w:right w:w="10" w:type="dxa"/>
        </w:tblCellMar>
        <w:tblLook w:val="04A0" w:firstRow="1" w:lastRow="0" w:firstColumn="1" w:lastColumn="0" w:noHBand="0" w:noVBand="1"/>
      </w:tblPr>
      <w:tblGrid>
        <w:gridCol w:w="709"/>
        <w:gridCol w:w="5496"/>
        <w:gridCol w:w="2474"/>
        <w:gridCol w:w="1440"/>
      </w:tblGrid>
      <w:tr w:rsidR="0052234F" w14:paraId="34DAECDC" w14:textId="77777777" w:rsidTr="0052234F">
        <w:trPr>
          <w:trHeight w:val="337"/>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6F1EFA56"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1276B79F"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Етапи курсового проекту</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6F6F0455"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Строк виконання</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11062C37"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Примітка</w:t>
            </w:r>
          </w:p>
        </w:tc>
      </w:tr>
      <w:tr w:rsidR="0052234F" w14:paraId="69BF9F12" w14:textId="77777777" w:rsidTr="0052234F">
        <w:trPr>
          <w:trHeight w:val="326"/>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4DBD7436"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1</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8200F9C"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Отримання завдання</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0103C544" w14:textId="1C5D3468" w:rsidR="0052234F" w:rsidRDefault="006E0A73">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28</w:t>
            </w:r>
            <w:r w:rsidR="0052234F">
              <w:rPr>
                <w:rFonts w:ascii="Times New Roman" w:hAnsi="Times New Roman" w:cs="Times New Roman"/>
                <w:sz w:val="28"/>
                <w:szCs w:val="28"/>
                <w:lang w:val="uk-UA" w:eastAsia="ru-RU"/>
              </w:rPr>
              <w:t>.</w:t>
            </w:r>
            <w:r>
              <w:rPr>
                <w:rFonts w:ascii="Times New Roman" w:hAnsi="Times New Roman" w:cs="Times New Roman"/>
                <w:sz w:val="28"/>
                <w:szCs w:val="28"/>
                <w:lang w:val="uk-UA" w:eastAsia="ru-RU"/>
              </w:rPr>
              <w:t>09</w:t>
            </w:r>
            <w:r w:rsidR="0052234F">
              <w:rPr>
                <w:rFonts w:ascii="Times New Roman" w:hAnsi="Times New Roman" w:cs="Times New Roman"/>
                <w:sz w:val="28"/>
                <w:szCs w:val="28"/>
                <w:lang w:val="uk-UA" w:eastAsia="ru-RU"/>
              </w:rPr>
              <w:t>.2023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08B38345"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7BC9422A" w14:textId="77777777" w:rsidTr="0052234F">
        <w:trPr>
          <w:trHeight w:val="674"/>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74652EF"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2</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5FE897CE"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Аналіз методів вирішення поставленої задачі</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91492C6" w14:textId="205EAADC" w:rsidR="0052234F" w:rsidRDefault="0052234F">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14.10.2023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254FA713"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2EA222A2" w14:textId="77777777" w:rsidTr="0052234F">
        <w:trPr>
          <w:trHeight w:val="337"/>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2FC4349"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3</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52AE3570"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Розробка концептуальної моделі</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0044F583" w14:textId="0ED2F98C" w:rsidR="0052234F" w:rsidRDefault="0052234F">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21.10.2023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708B64AD"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6241FC3D" w14:textId="77777777" w:rsidTr="0052234F">
        <w:trPr>
          <w:trHeight w:val="326"/>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1D17645D"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4</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25721084"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Логічне проектування бази даних</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23F04B6E" w14:textId="20C74162" w:rsidR="0052234F" w:rsidRDefault="0052234F">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28.10.2023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548A8CA2"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48ED4F6E" w14:textId="77777777" w:rsidTr="0052234F">
        <w:trPr>
          <w:trHeight w:val="337"/>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1876A4C0" w14:textId="77777777" w:rsidR="0052234F" w:rsidRDefault="0052234F">
            <w:pPr>
              <w:pStyle w:val="Standard"/>
              <w:spacing w:line="276" w:lineRule="auto"/>
              <w:jc w:val="center"/>
              <w:rPr>
                <w:rFonts w:ascii="Times New Roman" w:hAnsi="Times New Roman" w:cs="Times New Roman"/>
                <w:sz w:val="28"/>
                <w:szCs w:val="28"/>
                <w:lang w:val="uk-UA" w:eastAsia="ru-RU"/>
              </w:rPr>
            </w:pP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1A9B2581"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Фізичне проектування бази даних</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4CFA91D7" w14:textId="77777777" w:rsidR="0052234F" w:rsidRDefault="0052234F">
            <w:pPr>
              <w:pStyle w:val="Standard"/>
              <w:spacing w:line="276" w:lineRule="auto"/>
              <w:jc w:val="center"/>
              <w:rPr>
                <w:rFonts w:ascii="Times New Roman" w:hAnsi="Times New Roman" w:cs="Times New Roman"/>
                <w:sz w:val="28"/>
                <w:szCs w:val="28"/>
                <w:lang w:val="uk-UA" w:eastAsia="ru-RU"/>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43B9C5FD"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7173DC65" w14:textId="77777777" w:rsidTr="0052234F">
        <w:trPr>
          <w:trHeight w:val="674"/>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530D049A" w14:textId="77777777" w:rsidR="0052234F" w:rsidRDefault="0052234F">
            <w:pPr>
              <w:pStyle w:val="Standard"/>
              <w:spacing w:line="276" w:lineRule="auto"/>
              <w:jc w:val="center"/>
              <w:rPr>
                <w:rFonts w:ascii="Times New Roman" w:hAnsi="Times New Roman" w:cs="Times New Roman"/>
                <w:sz w:val="28"/>
                <w:szCs w:val="28"/>
                <w:lang w:val="uk-UA" w:eastAsia="ru-RU"/>
              </w:rPr>
            </w:pP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35767963"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Нормалізація функціональних відносин в базі даних</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1D1BA4F5" w14:textId="77777777" w:rsidR="0052234F" w:rsidRDefault="0052234F">
            <w:pPr>
              <w:pStyle w:val="Standard"/>
              <w:spacing w:line="276" w:lineRule="auto"/>
              <w:jc w:val="center"/>
              <w:rPr>
                <w:rFonts w:ascii="Times New Roman" w:hAnsi="Times New Roman" w:cs="Times New Roman"/>
                <w:sz w:val="28"/>
                <w:szCs w:val="28"/>
                <w:lang w:val="uk-UA" w:eastAsia="ru-RU"/>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48940440"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46C83EA1" w14:textId="77777777" w:rsidTr="0052234F">
        <w:trPr>
          <w:trHeight w:val="326"/>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04DB0408"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6</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61366BC3"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Розробка клієнтського додатку</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FD11544" w14:textId="73991AA7" w:rsidR="0052234F" w:rsidRDefault="0052234F">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14.11.2023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1329D475"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1424D023" w14:textId="77777777" w:rsidTr="0052234F">
        <w:trPr>
          <w:trHeight w:val="337"/>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0B179430" w14:textId="77777777" w:rsidR="0052234F" w:rsidRDefault="0052234F">
            <w:pPr>
              <w:pStyle w:val="Standard"/>
              <w:spacing w:line="276" w:lineRule="auto"/>
              <w:jc w:val="center"/>
              <w:rPr>
                <w:rFonts w:ascii="Times New Roman" w:hAnsi="Times New Roman" w:cs="Times New Roman"/>
                <w:sz w:val="28"/>
                <w:szCs w:val="28"/>
                <w:lang w:val="uk-UA" w:eastAsia="ru-RU"/>
              </w:rPr>
            </w:pP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229CA5EB"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Розробка інтерфейсу користувача</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6E95EFDA" w14:textId="231C7C3A"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21.11.2023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091F62FA"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6A52CA94" w14:textId="77777777" w:rsidTr="0052234F">
        <w:trPr>
          <w:trHeight w:val="337"/>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635194D9"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7</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4BC82345"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Розробка сховища даних</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57FDF11F" w14:textId="3FA20EC0" w:rsidR="0052234F" w:rsidRDefault="0052234F">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28.11.2023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4418110C"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18DFC0DA" w14:textId="77777777" w:rsidTr="0052234F">
        <w:trPr>
          <w:trHeight w:val="326"/>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05328C13"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8</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F34757D"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Розробка запитів до сховища даних</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1A8C2C48" w14:textId="2E98559F" w:rsidR="0052234F" w:rsidRDefault="0052234F">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07.11.2023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0E8B80FA"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51611834" w14:textId="77777777" w:rsidTr="0052234F">
        <w:trPr>
          <w:trHeight w:val="337"/>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5AF6305A"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9</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31A9DFA3"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Оформлення пояснювальної записки</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5CF53C1E" w14:textId="7EFF70E6" w:rsidR="0052234F" w:rsidRDefault="0052234F">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14.12.2023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471024D0"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6785EEDB" w14:textId="77777777" w:rsidTr="0052234F">
        <w:trPr>
          <w:trHeight w:val="337"/>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14EA5829"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10</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D44EB7E"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Здача пояснювальної записки</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580B2F5E" w14:textId="019A1295" w:rsidR="0052234F" w:rsidRDefault="006E0A73">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21</w:t>
            </w:r>
            <w:r w:rsidR="0052234F">
              <w:rPr>
                <w:rFonts w:ascii="Times New Roman" w:hAnsi="Times New Roman" w:cs="Times New Roman"/>
                <w:sz w:val="28"/>
                <w:szCs w:val="28"/>
                <w:lang w:val="uk-UA" w:eastAsia="ru-RU"/>
              </w:rPr>
              <w:t>.</w:t>
            </w:r>
            <w:r>
              <w:rPr>
                <w:rFonts w:ascii="Times New Roman" w:hAnsi="Times New Roman" w:cs="Times New Roman"/>
                <w:sz w:val="28"/>
                <w:szCs w:val="28"/>
                <w:lang w:val="uk-UA" w:eastAsia="ru-RU"/>
              </w:rPr>
              <w:t>12</w:t>
            </w:r>
            <w:r w:rsidR="0052234F">
              <w:rPr>
                <w:rFonts w:ascii="Times New Roman" w:hAnsi="Times New Roman" w:cs="Times New Roman"/>
                <w:sz w:val="28"/>
                <w:szCs w:val="28"/>
                <w:lang w:val="uk-UA" w:eastAsia="ru-RU"/>
              </w:rPr>
              <w:t>.202</w:t>
            </w:r>
            <w:r>
              <w:rPr>
                <w:rFonts w:ascii="Times New Roman" w:hAnsi="Times New Roman" w:cs="Times New Roman"/>
                <w:sz w:val="28"/>
                <w:szCs w:val="28"/>
                <w:lang w:val="uk-UA" w:eastAsia="ru-RU"/>
              </w:rPr>
              <w:t>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402506E2"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r w:rsidR="0052234F" w14:paraId="2B88CADB" w14:textId="77777777" w:rsidTr="0052234F">
        <w:trPr>
          <w:trHeight w:val="326"/>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182930D6" w14:textId="77777777" w:rsidR="0052234F" w:rsidRDefault="0052234F">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11</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F433D15" w14:textId="77777777" w:rsidR="0052234F" w:rsidRDefault="0052234F">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Захист курсового проекту</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518B4970" w14:textId="04B3392E" w:rsidR="0052234F" w:rsidRDefault="006E0A73">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21</w:t>
            </w:r>
            <w:r w:rsidR="0052234F">
              <w:rPr>
                <w:rFonts w:ascii="Times New Roman" w:hAnsi="Times New Roman" w:cs="Times New Roman"/>
                <w:sz w:val="28"/>
                <w:szCs w:val="28"/>
                <w:lang w:val="uk-UA" w:eastAsia="ru-RU"/>
              </w:rPr>
              <w:t>.</w:t>
            </w:r>
            <w:r w:rsidR="00C9330A">
              <w:rPr>
                <w:rFonts w:ascii="Times New Roman" w:hAnsi="Times New Roman" w:cs="Times New Roman"/>
                <w:sz w:val="28"/>
                <w:szCs w:val="28"/>
                <w:lang w:val="uk-UA" w:eastAsia="ru-RU"/>
              </w:rPr>
              <w:t>1</w:t>
            </w:r>
            <w:r>
              <w:rPr>
                <w:rFonts w:ascii="Times New Roman" w:hAnsi="Times New Roman" w:cs="Times New Roman"/>
                <w:sz w:val="28"/>
                <w:szCs w:val="28"/>
                <w:lang w:val="uk-UA" w:eastAsia="ru-RU"/>
              </w:rPr>
              <w:t>2</w:t>
            </w:r>
            <w:r w:rsidR="0052234F">
              <w:rPr>
                <w:rFonts w:ascii="Times New Roman" w:hAnsi="Times New Roman" w:cs="Times New Roman"/>
                <w:sz w:val="28"/>
                <w:szCs w:val="28"/>
                <w:lang w:val="uk-UA" w:eastAsia="ru-RU"/>
              </w:rPr>
              <w:t>.202</w:t>
            </w:r>
            <w:r>
              <w:rPr>
                <w:rFonts w:ascii="Times New Roman" w:hAnsi="Times New Roman" w:cs="Times New Roman"/>
                <w:sz w:val="28"/>
                <w:szCs w:val="28"/>
                <w:lang w:val="uk-UA" w:eastAsia="ru-RU"/>
              </w:rPr>
              <w:t>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678D1C6F" w14:textId="77777777" w:rsidR="0052234F" w:rsidRDefault="0052234F">
            <w:pPr>
              <w:pStyle w:val="Standard"/>
              <w:spacing w:line="276" w:lineRule="auto"/>
              <w:jc w:val="center"/>
              <w:rPr>
                <w:rFonts w:ascii="Times New Roman" w:hAnsi="Times New Roman" w:cs="Times New Roman"/>
                <w:sz w:val="28"/>
                <w:szCs w:val="28"/>
                <w:lang w:val="uk-UA" w:eastAsia="ru-RU"/>
              </w:rPr>
            </w:pPr>
          </w:p>
        </w:tc>
      </w:tr>
    </w:tbl>
    <w:p w14:paraId="39DB090D" w14:textId="77777777" w:rsidR="0052234F" w:rsidRDefault="0052234F" w:rsidP="0052234F">
      <w:pPr>
        <w:spacing w:before="100" w:beforeAutospacing="1" w:after="100" w:afterAutospacing="1"/>
        <w:ind w:firstLine="1080"/>
        <w:jc w:val="both"/>
        <w:rPr>
          <w:sz w:val="22"/>
          <w:szCs w:val="22"/>
          <w:lang w:val="uk-UA"/>
        </w:rPr>
      </w:pPr>
    </w:p>
    <w:p w14:paraId="22F71B3B" w14:textId="77777777" w:rsidR="0052234F" w:rsidRDefault="0052234F" w:rsidP="0052234F">
      <w:pPr>
        <w:spacing w:before="100" w:beforeAutospacing="1" w:after="100" w:afterAutospacing="1"/>
        <w:ind w:firstLine="1080"/>
        <w:jc w:val="both"/>
        <w:rPr>
          <w:sz w:val="22"/>
          <w:szCs w:val="22"/>
          <w:lang w:val="uk-UA"/>
        </w:rPr>
      </w:pPr>
    </w:p>
    <w:p w14:paraId="7CDC624C" w14:textId="77777777" w:rsidR="0052234F" w:rsidRDefault="0052234F" w:rsidP="0052234F">
      <w:pPr>
        <w:spacing w:before="100" w:beforeAutospacing="1" w:after="100" w:afterAutospacing="1"/>
        <w:ind w:firstLine="1080"/>
        <w:jc w:val="both"/>
        <w:rPr>
          <w:sz w:val="22"/>
          <w:szCs w:val="22"/>
          <w:lang w:val="uk-UA"/>
        </w:rPr>
      </w:pPr>
    </w:p>
    <w:p w14:paraId="2DB402D5" w14:textId="77777777" w:rsidR="0052234F" w:rsidRDefault="0052234F" w:rsidP="0052234F">
      <w:pPr>
        <w:spacing w:before="100" w:beforeAutospacing="1" w:after="100" w:afterAutospacing="1"/>
        <w:ind w:firstLine="1080"/>
        <w:jc w:val="both"/>
        <w:rPr>
          <w:sz w:val="22"/>
          <w:szCs w:val="22"/>
          <w:lang w:val="uk-UA"/>
        </w:rPr>
      </w:pPr>
    </w:p>
    <w:p w14:paraId="6DDD7DB8" w14:textId="77777777" w:rsidR="0052234F" w:rsidRDefault="0052234F" w:rsidP="0052234F">
      <w:pPr>
        <w:spacing w:before="100" w:beforeAutospacing="1" w:after="100" w:afterAutospacing="1"/>
        <w:ind w:firstLine="1080"/>
        <w:jc w:val="both"/>
        <w:rPr>
          <w:sz w:val="22"/>
          <w:szCs w:val="22"/>
          <w:lang w:val="uk-UA"/>
        </w:rPr>
      </w:pPr>
    </w:p>
    <w:p w14:paraId="652CDB9A" w14:textId="77777777" w:rsidR="0052234F" w:rsidRDefault="0052234F" w:rsidP="0052234F">
      <w:pPr>
        <w:spacing w:before="100" w:beforeAutospacing="1" w:after="100" w:afterAutospacing="1"/>
        <w:ind w:firstLine="1080"/>
        <w:jc w:val="both"/>
        <w:rPr>
          <w:sz w:val="22"/>
          <w:szCs w:val="22"/>
          <w:lang w:val="uk-UA"/>
        </w:rPr>
      </w:pPr>
    </w:p>
    <w:p w14:paraId="04F1822F" w14:textId="77777777" w:rsidR="0052234F" w:rsidRDefault="0052234F" w:rsidP="0052234F">
      <w:pPr>
        <w:spacing w:before="100" w:beforeAutospacing="1" w:after="100" w:afterAutospacing="1"/>
        <w:ind w:firstLine="1080"/>
        <w:jc w:val="both"/>
        <w:rPr>
          <w:sz w:val="22"/>
          <w:szCs w:val="22"/>
          <w:lang w:val="uk-UA"/>
        </w:rPr>
      </w:pPr>
    </w:p>
    <w:p w14:paraId="401BF361" w14:textId="77777777" w:rsidR="0052234F" w:rsidRDefault="0052234F" w:rsidP="0052234F">
      <w:pPr>
        <w:spacing w:before="100" w:beforeAutospacing="1" w:after="100" w:afterAutospacing="1"/>
        <w:ind w:firstLine="1080"/>
        <w:jc w:val="both"/>
        <w:rPr>
          <w:sz w:val="22"/>
          <w:szCs w:val="22"/>
          <w:lang w:val="uk-UA"/>
        </w:rPr>
      </w:pPr>
    </w:p>
    <w:p w14:paraId="0B54B3D2" w14:textId="77777777" w:rsidR="0052234F" w:rsidRDefault="0052234F" w:rsidP="0052234F">
      <w:pPr>
        <w:spacing w:before="100" w:beforeAutospacing="1" w:after="100" w:afterAutospacing="1"/>
        <w:ind w:firstLine="1080"/>
        <w:jc w:val="both"/>
        <w:rPr>
          <w:sz w:val="22"/>
          <w:szCs w:val="22"/>
          <w:lang w:val="uk-UA"/>
        </w:rPr>
      </w:pPr>
    </w:p>
    <w:p w14:paraId="4B834220" w14:textId="77777777" w:rsidR="0052234F" w:rsidRDefault="0052234F" w:rsidP="0052234F">
      <w:pPr>
        <w:spacing w:before="100" w:beforeAutospacing="1" w:after="100" w:afterAutospacing="1"/>
        <w:ind w:firstLine="1080"/>
        <w:jc w:val="both"/>
        <w:rPr>
          <w:sz w:val="22"/>
          <w:szCs w:val="22"/>
          <w:lang w:val="uk-UA"/>
        </w:rPr>
      </w:pPr>
    </w:p>
    <w:p w14:paraId="058CA05E" w14:textId="77777777" w:rsidR="0052234F" w:rsidRDefault="0052234F" w:rsidP="0052234F">
      <w:pPr>
        <w:spacing w:before="100" w:beforeAutospacing="1" w:after="100" w:afterAutospacing="1"/>
        <w:ind w:firstLine="1080"/>
        <w:jc w:val="both"/>
        <w:rPr>
          <w:sz w:val="22"/>
          <w:szCs w:val="22"/>
          <w:lang w:val="uk-UA"/>
        </w:rPr>
      </w:pPr>
    </w:p>
    <w:p w14:paraId="7EF0E859" w14:textId="77777777" w:rsidR="0052234F" w:rsidRDefault="0052234F" w:rsidP="0052234F">
      <w:pPr>
        <w:spacing w:before="100" w:beforeAutospacing="1" w:after="100" w:afterAutospacing="1"/>
        <w:ind w:firstLine="1080"/>
        <w:jc w:val="both"/>
        <w:rPr>
          <w:sz w:val="22"/>
          <w:szCs w:val="22"/>
          <w:lang w:val="uk-UA"/>
        </w:rPr>
      </w:pPr>
    </w:p>
    <w:p w14:paraId="7B0E92FE" w14:textId="77777777" w:rsidR="0052234F" w:rsidRDefault="0052234F" w:rsidP="0052234F">
      <w:pPr>
        <w:spacing w:before="100" w:beforeAutospacing="1" w:after="100" w:afterAutospacing="1"/>
        <w:ind w:firstLine="1080"/>
        <w:jc w:val="both"/>
        <w:rPr>
          <w:sz w:val="22"/>
          <w:szCs w:val="22"/>
          <w:lang w:val="uk-UA"/>
        </w:rPr>
      </w:pPr>
    </w:p>
    <w:p w14:paraId="792A136E" w14:textId="77777777" w:rsidR="0052234F" w:rsidRDefault="0052234F" w:rsidP="0052234F">
      <w:pPr>
        <w:spacing w:before="100" w:beforeAutospacing="1" w:after="100" w:afterAutospacing="1"/>
        <w:ind w:firstLine="1080"/>
        <w:jc w:val="both"/>
        <w:rPr>
          <w:sz w:val="22"/>
          <w:szCs w:val="22"/>
          <w:lang w:val="uk-UA"/>
        </w:rPr>
      </w:pPr>
    </w:p>
    <w:p w14:paraId="5E385839" w14:textId="77777777" w:rsidR="0052234F" w:rsidRDefault="0052234F" w:rsidP="0052234F">
      <w:pPr>
        <w:spacing w:before="100" w:beforeAutospacing="1" w:after="100" w:afterAutospacing="1"/>
        <w:ind w:firstLine="1080"/>
        <w:jc w:val="both"/>
        <w:rPr>
          <w:sz w:val="22"/>
          <w:szCs w:val="22"/>
          <w:lang w:val="uk-UA"/>
        </w:rPr>
      </w:pPr>
    </w:p>
    <w:p w14:paraId="329D66E3" w14:textId="77777777" w:rsidR="0052234F" w:rsidRDefault="0052234F" w:rsidP="0052234F">
      <w:pPr>
        <w:spacing w:before="100" w:beforeAutospacing="1" w:after="100" w:afterAutospacing="1"/>
        <w:ind w:firstLine="1080"/>
        <w:jc w:val="both"/>
        <w:rPr>
          <w:sz w:val="22"/>
          <w:szCs w:val="22"/>
          <w:lang w:val="uk-UA"/>
        </w:rPr>
      </w:pPr>
    </w:p>
    <w:p w14:paraId="5B80E6AF" w14:textId="77777777" w:rsidR="0052234F" w:rsidRPr="0052234F" w:rsidRDefault="0052234F" w:rsidP="0052234F">
      <w:pPr>
        <w:pStyle w:val="a3"/>
        <w:jc w:val="center"/>
        <w:rPr>
          <w:b/>
          <w:lang w:val="uk-UA"/>
        </w:rPr>
      </w:pPr>
      <w:bookmarkStart w:id="1" w:name="_Toc500152260"/>
      <w:r w:rsidRPr="0052234F">
        <w:rPr>
          <w:b/>
          <w:sz w:val="28"/>
          <w:szCs w:val="50"/>
          <w:lang w:val="uk-UA"/>
        </w:rPr>
        <w:t>Реферат</w:t>
      </w:r>
      <w:bookmarkEnd w:id="1"/>
    </w:p>
    <w:p w14:paraId="7B1EA7B4" w14:textId="2613344B" w:rsidR="0052234F" w:rsidRDefault="0052234F" w:rsidP="0052234F">
      <w:pPr>
        <w:spacing w:before="240" w:after="240" w:line="276" w:lineRule="auto"/>
        <w:ind w:firstLine="142"/>
        <w:jc w:val="both"/>
        <w:rPr>
          <w:sz w:val="28"/>
          <w:lang w:val="uk-UA"/>
        </w:rPr>
      </w:pPr>
      <w:r>
        <w:rPr>
          <w:sz w:val="28"/>
          <w:lang w:val="uk-UA"/>
        </w:rPr>
        <w:t xml:space="preserve">Курсовий проект: </w:t>
      </w:r>
      <w:r w:rsidR="005A007E">
        <w:rPr>
          <w:sz w:val="28"/>
          <w:lang w:val="uk-UA"/>
        </w:rPr>
        <w:t>3</w:t>
      </w:r>
      <w:r w:rsidR="002E670B">
        <w:rPr>
          <w:sz w:val="28"/>
          <w:lang w:val="uk-UA"/>
        </w:rPr>
        <w:t>6</w:t>
      </w:r>
      <w:r>
        <w:rPr>
          <w:sz w:val="28"/>
          <w:lang w:val="uk-UA"/>
        </w:rPr>
        <w:t xml:space="preserve"> стр., </w:t>
      </w:r>
      <w:r w:rsidR="002E670B">
        <w:rPr>
          <w:sz w:val="28"/>
          <w:lang w:val="uk-UA"/>
        </w:rPr>
        <w:t>8</w:t>
      </w:r>
      <w:r>
        <w:rPr>
          <w:sz w:val="28"/>
          <w:lang w:val="uk-UA"/>
        </w:rPr>
        <w:t xml:space="preserve"> рис., </w:t>
      </w:r>
      <w:r w:rsidR="00F156EA">
        <w:rPr>
          <w:sz w:val="28"/>
          <w:lang w:val="uk-UA"/>
        </w:rPr>
        <w:t>7</w:t>
      </w:r>
      <w:r>
        <w:rPr>
          <w:sz w:val="28"/>
          <w:lang w:val="uk-UA"/>
        </w:rPr>
        <w:t xml:space="preserve"> джерел літератури, </w:t>
      </w:r>
      <w:r w:rsidR="005A007E">
        <w:rPr>
          <w:sz w:val="28"/>
          <w:lang w:val="uk-UA"/>
        </w:rPr>
        <w:t>3</w:t>
      </w:r>
      <w:r>
        <w:rPr>
          <w:sz w:val="28"/>
          <w:lang w:val="uk-UA"/>
        </w:rPr>
        <w:t xml:space="preserve"> додатки.</w:t>
      </w:r>
    </w:p>
    <w:p w14:paraId="6214A651" w14:textId="31193304" w:rsidR="0052234F" w:rsidRDefault="0052234F" w:rsidP="0052234F">
      <w:pPr>
        <w:spacing w:before="240" w:after="240" w:line="276" w:lineRule="auto"/>
        <w:ind w:firstLine="142"/>
        <w:jc w:val="both"/>
        <w:rPr>
          <w:sz w:val="28"/>
          <w:lang w:val="uk-UA"/>
        </w:rPr>
      </w:pPr>
      <w:r>
        <w:rPr>
          <w:sz w:val="28"/>
          <w:lang w:val="uk-UA"/>
        </w:rPr>
        <w:t xml:space="preserve">Об’єкт дослідження – база даних </w:t>
      </w:r>
      <w:r w:rsidR="005A007E">
        <w:rPr>
          <w:sz w:val="28"/>
          <w:lang w:val="uk-UA"/>
        </w:rPr>
        <w:t>студентів</w:t>
      </w:r>
      <w:r>
        <w:rPr>
          <w:sz w:val="28"/>
          <w:lang w:val="uk-UA"/>
        </w:rPr>
        <w:t>.</w:t>
      </w:r>
    </w:p>
    <w:p w14:paraId="4D3D4A11" w14:textId="77777777" w:rsidR="0052234F" w:rsidRDefault="0052234F" w:rsidP="0052234F">
      <w:pPr>
        <w:spacing w:before="240" w:after="240" w:line="276" w:lineRule="auto"/>
        <w:ind w:firstLine="142"/>
        <w:jc w:val="both"/>
        <w:rPr>
          <w:sz w:val="28"/>
          <w:lang w:val="uk-UA"/>
        </w:rPr>
      </w:pPr>
      <w:r>
        <w:rPr>
          <w:sz w:val="28"/>
          <w:lang w:val="uk-UA"/>
        </w:rPr>
        <w:t>Ціль роботи - розробка реляційної бази даних, проектування структури сховища даних.</w:t>
      </w:r>
    </w:p>
    <w:p w14:paraId="434F4372" w14:textId="77777777" w:rsidR="0052234F" w:rsidRDefault="0052234F" w:rsidP="0052234F">
      <w:pPr>
        <w:spacing w:before="240" w:after="240" w:line="276" w:lineRule="auto"/>
        <w:ind w:firstLine="142"/>
        <w:jc w:val="both"/>
        <w:rPr>
          <w:sz w:val="28"/>
          <w:lang w:val="uk-UA"/>
        </w:rPr>
      </w:pPr>
      <w:r>
        <w:rPr>
          <w:sz w:val="28"/>
          <w:lang w:val="uk-UA"/>
        </w:rPr>
        <w:t>Метод дослідження – Розробка бази даних на основі реляційної моделі представлення даних.</w:t>
      </w:r>
    </w:p>
    <w:p w14:paraId="52DB3B03" w14:textId="1BFC836D" w:rsidR="0052234F" w:rsidRDefault="0052234F" w:rsidP="0052234F">
      <w:pPr>
        <w:spacing w:before="240" w:after="240" w:line="276" w:lineRule="auto"/>
        <w:ind w:firstLine="142"/>
        <w:jc w:val="both"/>
        <w:rPr>
          <w:sz w:val="28"/>
          <w:lang w:val="uk-UA"/>
        </w:rPr>
      </w:pPr>
      <w:r w:rsidRPr="0052234F">
        <w:rPr>
          <w:sz w:val="28"/>
          <w:lang w:val="uk-UA"/>
        </w:rPr>
        <w:t xml:space="preserve">Було проведено аналіз вибраної галузі, ідентифіковано ключові моделі та зв'язки. На основі цього дослідження була створена концептуальна модель бази даних для </w:t>
      </w:r>
      <w:r w:rsidR="00BA2CDE">
        <w:rPr>
          <w:sz w:val="28"/>
          <w:lang w:val="uk-UA"/>
        </w:rPr>
        <w:t>освітньої</w:t>
      </w:r>
      <w:r w:rsidRPr="0052234F">
        <w:rPr>
          <w:sz w:val="28"/>
          <w:lang w:val="uk-UA"/>
        </w:rPr>
        <w:t xml:space="preserve"> </w:t>
      </w:r>
      <w:r w:rsidR="000951BA">
        <w:rPr>
          <w:sz w:val="28"/>
          <w:lang w:val="uk-UA"/>
        </w:rPr>
        <w:t>галузі</w:t>
      </w:r>
      <w:r w:rsidRPr="0052234F">
        <w:rPr>
          <w:sz w:val="28"/>
          <w:lang w:val="uk-UA"/>
        </w:rPr>
        <w:t>, а також розроблена реляційна модель бази даних з використанням сервера MS SQL Server. Крім того, був створений клієнт бази даних на мові C# з використанням Windows Forms</w:t>
      </w:r>
      <w:r>
        <w:rPr>
          <w:sz w:val="28"/>
          <w:lang w:val="uk-UA"/>
        </w:rPr>
        <w:t xml:space="preserve">. </w:t>
      </w:r>
    </w:p>
    <w:p w14:paraId="3F73D0AF" w14:textId="4F6F173B" w:rsidR="0052234F" w:rsidRDefault="0052234F" w:rsidP="0052234F">
      <w:pPr>
        <w:spacing w:before="240" w:after="240" w:line="276" w:lineRule="auto"/>
        <w:ind w:firstLine="142"/>
        <w:jc w:val="both"/>
        <w:rPr>
          <w:sz w:val="28"/>
          <w:lang w:val="uk-UA"/>
        </w:rPr>
      </w:pPr>
      <w:r>
        <w:rPr>
          <w:sz w:val="28"/>
          <w:lang w:val="uk-UA"/>
        </w:rPr>
        <w:t xml:space="preserve">БАЗИ ДАНИХ, РЕЛЯЦІЙНА МОДЕЛЬ, БАЗА ДАНИХ </w:t>
      </w:r>
      <w:r w:rsidR="005A007E">
        <w:rPr>
          <w:sz w:val="28"/>
          <w:lang w:val="uk-UA"/>
        </w:rPr>
        <w:t>СТУДЕНТІВ</w:t>
      </w:r>
      <w:r>
        <w:rPr>
          <w:sz w:val="28"/>
          <w:lang w:val="uk-UA"/>
        </w:rPr>
        <w:t xml:space="preserve">, </w:t>
      </w:r>
      <w:r>
        <w:rPr>
          <w:sz w:val="28"/>
          <w:lang w:val="en-US"/>
        </w:rPr>
        <w:t>MICROSOFT</w:t>
      </w:r>
      <w:r>
        <w:rPr>
          <w:sz w:val="28"/>
          <w:lang w:val="uk-UA"/>
        </w:rPr>
        <w:t xml:space="preserve"> </w:t>
      </w:r>
      <w:r>
        <w:rPr>
          <w:sz w:val="28"/>
        </w:rPr>
        <w:t>SQL</w:t>
      </w:r>
      <w:r>
        <w:rPr>
          <w:sz w:val="28"/>
          <w:lang w:val="uk-UA"/>
        </w:rPr>
        <w:t xml:space="preserve"> </w:t>
      </w:r>
      <w:r>
        <w:rPr>
          <w:sz w:val="28"/>
          <w:lang w:val="en-US"/>
        </w:rPr>
        <w:t>SERVER</w:t>
      </w:r>
      <w:r>
        <w:rPr>
          <w:sz w:val="28"/>
          <w:lang w:val="uk-UA"/>
        </w:rPr>
        <w:t xml:space="preserve">, </w:t>
      </w:r>
      <w:r>
        <w:rPr>
          <w:sz w:val="28"/>
        </w:rPr>
        <w:t>WINDOWS</w:t>
      </w:r>
      <w:r>
        <w:rPr>
          <w:sz w:val="28"/>
          <w:lang w:val="uk-UA"/>
        </w:rPr>
        <w:t xml:space="preserve"> </w:t>
      </w:r>
      <w:r>
        <w:rPr>
          <w:sz w:val="28"/>
        </w:rPr>
        <w:t>FORMS</w:t>
      </w:r>
      <w:r>
        <w:rPr>
          <w:sz w:val="28"/>
          <w:lang w:val="uk-UA"/>
        </w:rPr>
        <w:t>.</w:t>
      </w:r>
    </w:p>
    <w:p w14:paraId="7277AD00" w14:textId="54E40D58" w:rsidR="0052234F" w:rsidRDefault="0052234F">
      <w:pPr>
        <w:spacing w:after="160" w:line="259" w:lineRule="auto"/>
        <w:rPr>
          <w:sz w:val="22"/>
          <w:szCs w:val="22"/>
          <w:lang w:val="uk-UA"/>
        </w:rPr>
      </w:pPr>
      <w:r>
        <w:rPr>
          <w:sz w:val="22"/>
          <w:szCs w:val="22"/>
          <w:lang w:val="uk-UA"/>
        </w:rPr>
        <w:br w:type="page"/>
      </w:r>
    </w:p>
    <w:p w14:paraId="7434CBDD" w14:textId="77777777" w:rsidR="0052234F" w:rsidRPr="0052234F" w:rsidRDefault="0052234F" w:rsidP="005A007E">
      <w:pPr>
        <w:pStyle w:val="a3"/>
        <w:jc w:val="center"/>
        <w:rPr>
          <w:b/>
          <w:sz w:val="28"/>
          <w:szCs w:val="28"/>
          <w:lang w:val="uk-UA"/>
        </w:rPr>
      </w:pPr>
      <w:r w:rsidRPr="0052234F">
        <w:rPr>
          <w:b/>
          <w:sz w:val="28"/>
          <w:szCs w:val="28"/>
          <w:lang w:val="uk-UA"/>
        </w:rPr>
        <w:lastRenderedPageBreak/>
        <w:t>Зміст</w:t>
      </w:r>
    </w:p>
    <w:sdt>
      <w:sdtPr>
        <w:id w:val="-2019452002"/>
        <w:docPartObj>
          <w:docPartGallery w:val="Table of Contents"/>
          <w:docPartUnique/>
        </w:docPartObj>
      </w:sdtPr>
      <w:sdtEndPr>
        <w:rPr>
          <w:rFonts w:ascii="Times New Roman" w:hAnsi="Times New Roman"/>
          <w:color w:val="auto"/>
          <w:sz w:val="24"/>
          <w:szCs w:val="24"/>
          <w:lang w:eastAsia="ru-RU"/>
        </w:rPr>
      </w:sdtEndPr>
      <w:sdtContent>
        <w:p w14:paraId="20BC2E47" w14:textId="5353D1B3" w:rsidR="00D82026" w:rsidRPr="000951BA" w:rsidRDefault="00D82026" w:rsidP="00D82026">
          <w:pPr>
            <w:pStyle w:val="a9"/>
            <w:rPr>
              <w:rFonts w:ascii="Times New Roman" w:hAnsi="Times New Roman"/>
              <w:color w:val="auto"/>
              <w:lang w:val="uk-UA"/>
            </w:rPr>
          </w:pPr>
          <w:r w:rsidRPr="000951BA">
            <w:rPr>
              <w:rFonts w:ascii="Times New Roman" w:hAnsi="Times New Roman"/>
              <w:color w:val="auto"/>
              <w:lang w:val="uk-UA"/>
            </w:rPr>
            <w:t>Розробка системи управління БД</w:t>
          </w:r>
        </w:p>
        <w:p w14:paraId="6856FD31" w14:textId="58D4EC7D" w:rsidR="005A007E" w:rsidRPr="00B158F2" w:rsidRDefault="005A007E" w:rsidP="00D82026">
          <w:pPr>
            <w:pStyle w:val="22"/>
            <w:rPr>
              <w:rStyle w:val="aa"/>
              <w:sz w:val="28"/>
              <w:szCs w:val="28"/>
            </w:rPr>
          </w:pPr>
          <w:r w:rsidRPr="00B158F2">
            <w:rPr>
              <w:sz w:val="28"/>
              <w:szCs w:val="28"/>
            </w:rPr>
            <w:fldChar w:fldCharType="begin"/>
          </w:r>
          <w:r w:rsidRPr="00B158F2">
            <w:rPr>
              <w:sz w:val="28"/>
              <w:szCs w:val="28"/>
            </w:rPr>
            <w:instrText xml:space="preserve"> TOC \o "1-3" \h \z \u </w:instrText>
          </w:r>
          <w:r w:rsidRPr="00B158F2">
            <w:rPr>
              <w:sz w:val="28"/>
              <w:szCs w:val="28"/>
            </w:rPr>
            <w:fldChar w:fldCharType="separate"/>
          </w:r>
          <w:hyperlink w:anchor="_Toc154668621" w:history="1">
            <w:r w:rsidR="00D82026" w:rsidRPr="00B158F2">
              <w:rPr>
                <w:rStyle w:val="aa"/>
                <w:sz w:val="28"/>
                <w:szCs w:val="28"/>
              </w:rPr>
              <w:t>Опис предметної області</w:t>
            </w:r>
            <w:r w:rsidRPr="00B158F2">
              <w:rPr>
                <w:webHidden/>
                <w:sz w:val="28"/>
                <w:szCs w:val="28"/>
              </w:rPr>
              <w:tab/>
            </w:r>
            <w:r w:rsidRPr="00B158F2">
              <w:rPr>
                <w:webHidden/>
                <w:sz w:val="28"/>
                <w:szCs w:val="28"/>
              </w:rPr>
              <w:fldChar w:fldCharType="begin"/>
            </w:r>
            <w:r w:rsidRPr="00B158F2">
              <w:rPr>
                <w:webHidden/>
                <w:sz w:val="28"/>
                <w:szCs w:val="28"/>
              </w:rPr>
              <w:instrText xml:space="preserve"> PAGEREF _Toc154668621 \h </w:instrText>
            </w:r>
            <w:r w:rsidRPr="00B158F2">
              <w:rPr>
                <w:webHidden/>
                <w:sz w:val="28"/>
                <w:szCs w:val="28"/>
              </w:rPr>
            </w:r>
            <w:r w:rsidRPr="00B158F2">
              <w:rPr>
                <w:webHidden/>
                <w:sz w:val="28"/>
                <w:szCs w:val="28"/>
              </w:rPr>
              <w:fldChar w:fldCharType="separate"/>
            </w:r>
            <w:r w:rsidRPr="00B158F2">
              <w:rPr>
                <w:webHidden/>
                <w:sz w:val="28"/>
                <w:szCs w:val="28"/>
              </w:rPr>
              <w:t>6</w:t>
            </w:r>
            <w:r w:rsidRPr="00B158F2">
              <w:rPr>
                <w:webHidden/>
                <w:sz w:val="28"/>
                <w:szCs w:val="28"/>
              </w:rPr>
              <w:fldChar w:fldCharType="end"/>
            </w:r>
          </w:hyperlink>
        </w:p>
        <w:p w14:paraId="0DBDAD57" w14:textId="783EC8E6" w:rsidR="00D82026" w:rsidRPr="00B158F2" w:rsidRDefault="00D82026" w:rsidP="00D82026">
          <w:pPr>
            <w:pStyle w:val="22"/>
            <w:rPr>
              <w:rFonts w:eastAsiaTheme="minorEastAsia"/>
              <w:kern w:val="0"/>
              <w:sz w:val="28"/>
              <w:szCs w:val="28"/>
              <w:lang w:val="ru-RU" w:eastAsia="ru-RU" w:bidi="ar-SA"/>
            </w:rPr>
          </w:pPr>
          <w:hyperlink w:anchor="_Toc154668621" w:history="1">
            <w:r w:rsidRPr="00B158F2">
              <w:rPr>
                <w:rStyle w:val="aa"/>
                <w:sz w:val="28"/>
                <w:szCs w:val="28"/>
              </w:rPr>
              <w:t>Обґрунтування вибору СУБД</w:t>
            </w:r>
            <w:r w:rsidRPr="00B158F2">
              <w:rPr>
                <w:webHidden/>
                <w:sz w:val="28"/>
                <w:szCs w:val="28"/>
              </w:rPr>
              <w:tab/>
            </w:r>
            <w:r w:rsidRPr="00B158F2">
              <w:rPr>
                <w:webHidden/>
                <w:sz w:val="28"/>
                <w:szCs w:val="28"/>
              </w:rPr>
              <w:t>7</w:t>
            </w:r>
          </w:hyperlink>
        </w:p>
        <w:p w14:paraId="40AF8C6A" w14:textId="219189D6" w:rsidR="00D82026" w:rsidRPr="00B158F2" w:rsidRDefault="00D82026" w:rsidP="00D82026">
          <w:pPr>
            <w:pStyle w:val="22"/>
            <w:rPr>
              <w:rFonts w:eastAsiaTheme="minorEastAsia"/>
              <w:kern w:val="0"/>
              <w:sz w:val="28"/>
              <w:szCs w:val="28"/>
              <w:lang w:val="ru-RU" w:eastAsia="ru-RU" w:bidi="ar-SA"/>
            </w:rPr>
          </w:pPr>
          <w:hyperlink w:anchor="_Toc154668621" w:history="1">
            <w:r w:rsidRPr="00B158F2">
              <w:rPr>
                <w:rStyle w:val="aa"/>
                <w:sz w:val="28"/>
                <w:szCs w:val="28"/>
              </w:rPr>
              <w:t>Розробка концептуальної моделі бази даних</w:t>
            </w:r>
            <w:r w:rsidRPr="00B158F2">
              <w:rPr>
                <w:webHidden/>
                <w:sz w:val="28"/>
                <w:szCs w:val="28"/>
              </w:rPr>
              <w:tab/>
            </w:r>
            <w:r w:rsidRPr="00B158F2">
              <w:rPr>
                <w:webHidden/>
                <w:sz w:val="28"/>
                <w:szCs w:val="28"/>
              </w:rPr>
              <w:t>8</w:t>
            </w:r>
          </w:hyperlink>
        </w:p>
        <w:p w14:paraId="29AAA5FC" w14:textId="4D27C40E" w:rsidR="00D82026" w:rsidRPr="00B158F2" w:rsidRDefault="00D82026" w:rsidP="00D82026">
          <w:pPr>
            <w:pStyle w:val="22"/>
            <w:rPr>
              <w:rFonts w:eastAsiaTheme="minorEastAsia"/>
              <w:kern w:val="0"/>
              <w:sz w:val="28"/>
              <w:szCs w:val="28"/>
              <w:lang w:val="ru-RU" w:eastAsia="ru-RU" w:bidi="ar-SA"/>
            </w:rPr>
          </w:pPr>
          <w:hyperlink w:anchor="_Toc154668621" w:history="1">
            <w:r w:rsidRPr="00B158F2">
              <w:rPr>
                <w:rStyle w:val="aa"/>
                <w:sz w:val="28"/>
                <w:szCs w:val="28"/>
              </w:rPr>
              <w:t>Визначення сутностей та їх елементів</w:t>
            </w:r>
            <w:r w:rsidRPr="00B158F2">
              <w:rPr>
                <w:webHidden/>
                <w:sz w:val="28"/>
                <w:szCs w:val="28"/>
              </w:rPr>
              <w:tab/>
            </w:r>
            <w:r w:rsidRPr="00B158F2">
              <w:rPr>
                <w:webHidden/>
                <w:sz w:val="28"/>
                <w:szCs w:val="28"/>
              </w:rPr>
              <w:t>9</w:t>
            </w:r>
          </w:hyperlink>
        </w:p>
        <w:p w14:paraId="12AE8878" w14:textId="47AD0631" w:rsidR="00D82026" w:rsidRPr="00B158F2" w:rsidRDefault="00D82026" w:rsidP="00D82026">
          <w:pPr>
            <w:pStyle w:val="22"/>
            <w:rPr>
              <w:rFonts w:eastAsiaTheme="minorEastAsia"/>
              <w:kern w:val="0"/>
              <w:sz w:val="28"/>
              <w:szCs w:val="28"/>
              <w:lang w:val="ru-RU" w:eastAsia="ru-RU" w:bidi="ar-SA"/>
            </w:rPr>
          </w:pPr>
          <w:hyperlink w:anchor="_Toc154668621" w:history="1">
            <w:r w:rsidRPr="00B158F2">
              <w:rPr>
                <w:rStyle w:val="aa"/>
                <w:sz w:val="28"/>
                <w:szCs w:val="28"/>
              </w:rPr>
              <w:t>Побудова реляційной моделі БД</w:t>
            </w:r>
            <w:r w:rsidRPr="00B158F2">
              <w:rPr>
                <w:webHidden/>
                <w:sz w:val="28"/>
                <w:szCs w:val="28"/>
              </w:rPr>
              <w:tab/>
            </w:r>
            <w:r w:rsidRPr="00B158F2">
              <w:rPr>
                <w:webHidden/>
                <w:sz w:val="28"/>
                <w:szCs w:val="28"/>
              </w:rPr>
              <w:t>11</w:t>
            </w:r>
          </w:hyperlink>
        </w:p>
        <w:p w14:paraId="3F47DE25" w14:textId="72D154FD" w:rsidR="00D82026" w:rsidRPr="00B158F2" w:rsidRDefault="00D82026" w:rsidP="00D82026">
          <w:pPr>
            <w:pStyle w:val="22"/>
            <w:rPr>
              <w:rStyle w:val="aa"/>
              <w:color w:val="auto"/>
              <w:sz w:val="28"/>
              <w:szCs w:val="28"/>
              <w:u w:val="none"/>
            </w:rPr>
          </w:pPr>
          <w:hyperlink w:anchor="_Toc154668621" w:history="1">
            <w:r w:rsidRPr="00B158F2">
              <w:rPr>
                <w:rStyle w:val="aa"/>
                <w:color w:val="auto"/>
                <w:sz w:val="28"/>
                <w:szCs w:val="28"/>
                <w:u w:val="none"/>
              </w:rPr>
              <w:t>Нормалізація бази даних</w:t>
            </w:r>
            <w:r w:rsidRPr="00B158F2">
              <w:rPr>
                <w:webHidden/>
                <w:sz w:val="28"/>
                <w:szCs w:val="28"/>
              </w:rPr>
              <w:tab/>
            </w:r>
            <w:r w:rsidRPr="00B158F2">
              <w:rPr>
                <w:webHidden/>
                <w:sz w:val="28"/>
                <w:szCs w:val="28"/>
              </w:rPr>
              <w:t>1</w:t>
            </w:r>
          </w:hyperlink>
          <w:r w:rsidRPr="00B158F2">
            <w:rPr>
              <w:rStyle w:val="aa"/>
              <w:color w:val="auto"/>
              <w:sz w:val="28"/>
              <w:szCs w:val="28"/>
              <w:u w:val="none"/>
            </w:rPr>
            <w:t>2</w:t>
          </w:r>
        </w:p>
        <w:p w14:paraId="6F72B48A" w14:textId="1E473689" w:rsidR="00D82026" w:rsidRPr="00B158F2" w:rsidRDefault="00D82026" w:rsidP="00D82026">
          <w:pPr>
            <w:pStyle w:val="22"/>
            <w:rPr>
              <w:rStyle w:val="aa"/>
              <w:color w:val="auto"/>
              <w:sz w:val="28"/>
              <w:szCs w:val="28"/>
              <w:u w:val="none"/>
            </w:rPr>
          </w:pPr>
          <w:r w:rsidRPr="00B158F2">
            <w:rPr>
              <w:rStyle w:val="aa"/>
              <w:color w:val="auto"/>
              <w:sz w:val="28"/>
              <w:szCs w:val="28"/>
              <w:u w:val="none"/>
            </w:rPr>
            <w:fldChar w:fldCharType="begin"/>
          </w:r>
          <w:r w:rsidRPr="00B158F2">
            <w:rPr>
              <w:rStyle w:val="aa"/>
              <w:color w:val="auto"/>
              <w:sz w:val="28"/>
              <w:szCs w:val="28"/>
              <w:u w:val="none"/>
            </w:rPr>
            <w:instrText xml:space="preserve"> </w:instrText>
          </w:r>
          <w:r w:rsidRPr="00B158F2">
            <w:rPr>
              <w:sz w:val="28"/>
              <w:szCs w:val="28"/>
            </w:rPr>
            <w:instrText>HYPERLINK \l "_Toc154668621"</w:instrText>
          </w:r>
          <w:r w:rsidRPr="00B158F2">
            <w:rPr>
              <w:rStyle w:val="aa"/>
              <w:color w:val="auto"/>
              <w:sz w:val="28"/>
              <w:szCs w:val="28"/>
              <w:u w:val="none"/>
            </w:rPr>
            <w:instrText xml:space="preserve"> </w:instrText>
          </w:r>
          <w:r w:rsidRPr="00B158F2">
            <w:rPr>
              <w:rStyle w:val="aa"/>
              <w:color w:val="auto"/>
              <w:sz w:val="28"/>
              <w:szCs w:val="28"/>
              <w:u w:val="none"/>
            </w:rPr>
          </w:r>
          <w:r w:rsidRPr="00B158F2">
            <w:rPr>
              <w:rStyle w:val="aa"/>
              <w:color w:val="auto"/>
              <w:sz w:val="28"/>
              <w:szCs w:val="28"/>
              <w:u w:val="none"/>
            </w:rPr>
            <w:fldChar w:fldCharType="separate"/>
          </w:r>
          <w:r w:rsidR="00E6577A" w:rsidRPr="00B158F2">
            <w:rPr>
              <w:rStyle w:val="aa"/>
              <w:color w:val="auto"/>
              <w:sz w:val="28"/>
              <w:szCs w:val="28"/>
              <w:u w:val="none"/>
            </w:rPr>
            <w:t>Схема бази даних</w:t>
          </w:r>
          <w:r w:rsidRPr="00B158F2">
            <w:rPr>
              <w:webHidden/>
              <w:sz w:val="28"/>
              <w:szCs w:val="28"/>
            </w:rPr>
            <w:tab/>
            <w:t>1</w:t>
          </w:r>
          <w:r w:rsidRPr="00B158F2">
            <w:rPr>
              <w:rStyle w:val="aa"/>
              <w:color w:val="auto"/>
              <w:sz w:val="28"/>
              <w:szCs w:val="28"/>
              <w:u w:val="none"/>
            </w:rPr>
            <w:fldChar w:fldCharType="end"/>
          </w:r>
          <w:r w:rsidRPr="00B158F2">
            <w:rPr>
              <w:rStyle w:val="aa"/>
              <w:color w:val="auto"/>
              <w:sz w:val="28"/>
              <w:szCs w:val="28"/>
              <w:u w:val="none"/>
            </w:rPr>
            <w:t>4</w:t>
          </w:r>
        </w:p>
        <w:p w14:paraId="63B66711" w14:textId="5BC9D650" w:rsidR="00D82026" w:rsidRPr="00B158F2" w:rsidRDefault="00D82026" w:rsidP="00D82026">
          <w:pPr>
            <w:pStyle w:val="22"/>
            <w:rPr>
              <w:sz w:val="28"/>
              <w:szCs w:val="28"/>
            </w:rPr>
          </w:pPr>
          <w:r w:rsidRPr="00B158F2">
            <w:rPr>
              <w:rStyle w:val="aa"/>
              <w:color w:val="auto"/>
              <w:sz w:val="28"/>
              <w:szCs w:val="28"/>
              <w:u w:val="none"/>
            </w:rPr>
            <w:fldChar w:fldCharType="begin"/>
          </w:r>
          <w:r w:rsidRPr="00B158F2">
            <w:rPr>
              <w:rStyle w:val="aa"/>
              <w:color w:val="auto"/>
              <w:sz w:val="28"/>
              <w:szCs w:val="28"/>
              <w:u w:val="none"/>
            </w:rPr>
            <w:instrText xml:space="preserve"> </w:instrText>
          </w:r>
          <w:r w:rsidRPr="00B158F2">
            <w:rPr>
              <w:sz w:val="28"/>
              <w:szCs w:val="28"/>
            </w:rPr>
            <w:instrText>HYPERLINK \l "_Toc154668621"</w:instrText>
          </w:r>
          <w:r w:rsidRPr="00B158F2">
            <w:rPr>
              <w:rStyle w:val="aa"/>
              <w:color w:val="auto"/>
              <w:sz w:val="28"/>
              <w:szCs w:val="28"/>
              <w:u w:val="none"/>
            </w:rPr>
            <w:instrText xml:space="preserve"> </w:instrText>
          </w:r>
          <w:r w:rsidRPr="00B158F2">
            <w:rPr>
              <w:rStyle w:val="aa"/>
              <w:color w:val="auto"/>
              <w:sz w:val="28"/>
              <w:szCs w:val="28"/>
              <w:u w:val="none"/>
            </w:rPr>
          </w:r>
          <w:r w:rsidRPr="00B158F2">
            <w:rPr>
              <w:rStyle w:val="aa"/>
              <w:color w:val="auto"/>
              <w:sz w:val="28"/>
              <w:szCs w:val="28"/>
              <w:u w:val="none"/>
            </w:rPr>
            <w:fldChar w:fldCharType="separate"/>
          </w:r>
          <w:r w:rsidRPr="00B158F2">
            <w:rPr>
              <w:rStyle w:val="aa"/>
              <w:color w:val="auto"/>
              <w:sz w:val="28"/>
              <w:szCs w:val="28"/>
              <w:u w:val="none"/>
            </w:rPr>
            <w:t>Розробка проекту БД</w:t>
          </w:r>
          <w:r w:rsidRPr="00B158F2">
            <w:rPr>
              <w:webHidden/>
              <w:sz w:val="28"/>
              <w:szCs w:val="28"/>
            </w:rPr>
            <w:tab/>
            <w:t>1</w:t>
          </w:r>
          <w:r w:rsidRPr="00B158F2">
            <w:rPr>
              <w:rStyle w:val="aa"/>
              <w:color w:val="auto"/>
              <w:sz w:val="28"/>
              <w:szCs w:val="28"/>
              <w:u w:val="none"/>
            </w:rPr>
            <w:fldChar w:fldCharType="end"/>
          </w:r>
          <w:r w:rsidRPr="00B158F2">
            <w:rPr>
              <w:rStyle w:val="aa"/>
              <w:color w:val="auto"/>
              <w:sz w:val="28"/>
              <w:szCs w:val="28"/>
              <w:u w:val="none"/>
            </w:rPr>
            <w:t>6</w:t>
          </w:r>
        </w:p>
        <w:p w14:paraId="6C3C3683" w14:textId="7C34CB0C" w:rsidR="005A007E" w:rsidRPr="00B158F2" w:rsidRDefault="005A007E" w:rsidP="00D82026">
          <w:pPr>
            <w:pStyle w:val="22"/>
            <w:rPr>
              <w:rFonts w:eastAsiaTheme="minorEastAsia"/>
              <w:kern w:val="0"/>
              <w:sz w:val="28"/>
              <w:szCs w:val="28"/>
              <w:lang w:val="ru-RU" w:eastAsia="ru-RU" w:bidi="ar-SA"/>
            </w:rPr>
          </w:pPr>
          <w:r w:rsidRPr="00B158F2">
            <w:rPr>
              <w:rStyle w:val="aa"/>
              <w:sz w:val="28"/>
              <w:szCs w:val="28"/>
            </w:rPr>
            <w:fldChar w:fldCharType="begin"/>
          </w:r>
          <w:r w:rsidRPr="00B158F2">
            <w:rPr>
              <w:rStyle w:val="aa"/>
              <w:sz w:val="28"/>
              <w:szCs w:val="28"/>
            </w:rPr>
            <w:instrText xml:space="preserve"> </w:instrText>
          </w:r>
          <w:r w:rsidRPr="00B158F2">
            <w:rPr>
              <w:sz w:val="28"/>
              <w:szCs w:val="28"/>
            </w:rPr>
            <w:instrText>HYPERLINK \l "_Toc154668622"</w:instrText>
          </w:r>
          <w:r w:rsidRPr="00B158F2">
            <w:rPr>
              <w:rStyle w:val="aa"/>
              <w:sz w:val="28"/>
              <w:szCs w:val="28"/>
            </w:rPr>
            <w:instrText xml:space="preserve"> </w:instrText>
          </w:r>
          <w:r w:rsidRPr="00B158F2">
            <w:rPr>
              <w:rStyle w:val="aa"/>
              <w:sz w:val="28"/>
              <w:szCs w:val="28"/>
            </w:rPr>
          </w:r>
          <w:r w:rsidRPr="00B158F2">
            <w:rPr>
              <w:rStyle w:val="aa"/>
              <w:sz w:val="28"/>
              <w:szCs w:val="28"/>
            </w:rPr>
            <w:fldChar w:fldCharType="separate"/>
          </w:r>
          <w:r w:rsidRPr="00B158F2">
            <w:rPr>
              <w:rStyle w:val="aa"/>
              <w:sz w:val="28"/>
              <w:szCs w:val="28"/>
              <w:lang w:val="ru-RU"/>
            </w:rPr>
            <w:t>Сховище даних з архутектурою</w:t>
          </w:r>
          <w:r w:rsidRPr="00B158F2">
            <w:rPr>
              <w:rStyle w:val="aa"/>
              <w:sz w:val="28"/>
              <w:szCs w:val="28"/>
            </w:rPr>
            <w:t xml:space="preserve"> </w:t>
          </w:r>
          <w:r w:rsidRPr="00B158F2">
            <w:rPr>
              <w:rStyle w:val="aa"/>
              <w:sz w:val="28"/>
              <w:szCs w:val="28"/>
              <w:lang w:val="ru-RU"/>
            </w:rPr>
            <w:t>«</w:t>
          </w:r>
          <w:r w:rsidRPr="00B158F2">
            <w:rPr>
              <w:rStyle w:val="aa"/>
              <w:sz w:val="28"/>
              <w:szCs w:val="28"/>
            </w:rPr>
            <w:t>зірка</w:t>
          </w:r>
          <w:r w:rsidRPr="00B158F2">
            <w:rPr>
              <w:rStyle w:val="aa"/>
              <w:sz w:val="28"/>
              <w:szCs w:val="28"/>
              <w:lang w:val="ru-RU"/>
            </w:rPr>
            <w:t>»</w:t>
          </w:r>
          <w:r w:rsidRPr="00B158F2">
            <w:rPr>
              <w:webHidden/>
              <w:sz w:val="28"/>
              <w:szCs w:val="28"/>
            </w:rPr>
            <w:tab/>
          </w:r>
          <w:r w:rsidRPr="00B158F2">
            <w:rPr>
              <w:webHidden/>
              <w:sz w:val="28"/>
              <w:szCs w:val="28"/>
            </w:rPr>
            <w:fldChar w:fldCharType="begin"/>
          </w:r>
          <w:r w:rsidRPr="00B158F2">
            <w:rPr>
              <w:webHidden/>
              <w:sz w:val="28"/>
              <w:szCs w:val="28"/>
            </w:rPr>
            <w:instrText xml:space="preserve"> PAGEREF _Toc154668622 \h </w:instrText>
          </w:r>
          <w:r w:rsidRPr="00B158F2">
            <w:rPr>
              <w:webHidden/>
              <w:sz w:val="28"/>
              <w:szCs w:val="28"/>
            </w:rPr>
          </w:r>
          <w:r w:rsidRPr="00B158F2">
            <w:rPr>
              <w:webHidden/>
              <w:sz w:val="28"/>
              <w:szCs w:val="28"/>
            </w:rPr>
            <w:fldChar w:fldCharType="separate"/>
          </w:r>
          <w:r w:rsidRPr="00B158F2">
            <w:rPr>
              <w:webHidden/>
              <w:sz w:val="28"/>
              <w:szCs w:val="28"/>
            </w:rPr>
            <w:t>18</w:t>
          </w:r>
          <w:r w:rsidRPr="00B158F2">
            <w:rPr>
              <w:webHidden/>
              <w:sz w:val="28"/>
              <w:szCs w:val="28"/>
            </w:rPr>
            <w:fldChar w:fldCharType="end"/>
          </w:r>
          <w:r w:rsidRPr="00B158F2">
            <w:rPr>
              <w:rStyle w:val="aa"/>
              <w:sz w:val="28"/>
              <w:szCs w:val="28"/>
            </w:rPr>
            <w:fldChar w:fldCharType="end"/>
          </w:r>
        </w:p>
        <w:p w14:paraId="5D042724" w14:textId="409406DD" w:rsidR="005A007E" w:rsidRPr="00B158F2" w:rsidRDefault="005A007E" w:rsidP="00D82026">
          <w:pPr>
            <w:pStyle w:val="22"/>
            <w:rPr>
              <w:rFonts w:eastAsiaTheme="minorEastAsia"/>
              <w:kern w:val="0"/>
              <w:sz w:val="28"/>
              <w:szCs w:val="28"/>
              <w:lang w:val="ru-RU" w:eastAsia="ru-RU" w:bidi="ar-SA"/>
            </w:rPr>
          </w:pPr>
          <w:hyperlink w:anchor="_Toc154668623" w:history="1">
            <w:r w:rsidRPr="00B158F2">
              <w:rPr>
                <w:rStyle w:val="aa"/>
                <w:sz w:val="28"/>
                <w:szCs w:val="28"/>
                <w:lang w:val="ru-RU"/>
              </w:rPr>
              <w:t>Сховище даних з архутектурою</w:t>
            </w:r>
            <w:r w:rsidRPr="00B158F2">
              <w:rPr>
                <w:rStyle w:val="aa"/>
                <w:sz w:val="28"/>
                <w:szCs w:val="28"/>
              </w:rPr>
              <w:t xml:space="preserve"> </w:t>
            </w:r>
            <w:r w:rsidRPr="00B158F2">
              <w:rPr>
                <w:rStyle w:val="aa"/>
                <w:sz w:val="28"/>
                <w:szCs w:val="28"/>
                <w:lang w:val="ru-RU"/>
              </w:rPr>
              <w:t>«</w:t>
            </w:r>
            <w:r w:rsidRPr="00B158F2">
              <w:rPr>
                <w:rStyle w:val="aa"/>
                <w:sz w:val="28"/>
                <w:szCs w:val="28"/>
              </w:rPr>
              <w:t>сніжинка</w:t>
            </w:r>
            <w:r w:rsidRPr="00B158F2">
              <w:rPr>
                <w:rStyle w:val="aa"/>
                <w:sz w:val="28"/>
                <w:szCs w:val="28"/>
                <w:lang w:val="ru-RU"/>
              </w:rPr>
              <w:t>»</w:t>
            </w:r>
            <w:r w:rsidRPr="00B158F2">
              <w:rPr>
                <w:webHidden/>
                <w:sz w:val="28"/>
                <w:szCs w:val="28"/>
              </w:rPr>
              <w:tab/>
            </w:r>
            <w:r w:rsidRPr="00B158F2">
              <w:rPr>
                <w:webHidden/>
                <w:sz w:val="28"/>
                <w:szCs w:val="28"/>
              </w:rPr>
              <w:fldChar w:fldCharType="begin"/>
            </w:r>
            <w:r w:rsidRPr="00B158F2">
              <w:rPr>
                <w:webHidden/>
                <w:sz w:val="28"/>
                <w:szCs w:val="28"/>
              </w:rPr>
              <w:instrText xml:space="preserve"> PAGEREF _Toc154668623 \h </w:instrText>
            </w:r>
            <w:r w:rsidRPr="00B158F2">
              <w:rPr>
                <w:webHidden/>
                <w:sz w:val="28"/>
                <w:szCs w:val="28"/>
              </w:rPr>
            </w:r>
            <w:r w:rsidRPr="00B158F2">
              <w:rPr>
                <w:webHidden/>
                <w:sz w:val="28"/>
                <w:szCs w:val="28"/>
              </w:rPr>
              <w:fldChar w:fldCharType="separate"/>
            </w:r>
            <w:r w:rsidRPr="00B158F2">
              <w:rPr>
                <w:webHidden/>
                <w:sz w:val="28"/>
                <w:szCs w:val="28"/>
              </w:rPr>
              <w:t>20</w:t>
            </w:r>
            <w:r w:rsidRPr="00B158F2">
              <w:rPr>
                <w:webHidden/>
                <w:sz w:val="28"/>
                <w:szCs w:val="28"/>
              </w:rPr>
              <w:fldChar w:fldCharType="end"/>
            </w:r>
          </w:hyperlink>
        </w:p>
        <w:p w14:paraId="0BF0A6AD" w14:textId="1FEA2DCE" w:rsidR="00E6577A" w:rsidRPr="00B158F2" w:rsidRDefault="00E6577A" w:rsidP="00E6577A">
          <w:pPr>
            <w:pStyle w:val="13"/>
            <w:tabs>
              <w:tab w:val="right" w:leader="dot" w:pos="9912"/>
            </w:tabs>
            <w:rPr>
              <w:rFonts w:ascii="Times New Roman" w:eastAsiaTheme="minorEastAsia" w:hAnsi="Times New Roman" w:cs="Times New Roman"/>
              <w:noProof/>
              <w:kern w:val="0"/>
              <w:sz w:val="28"/>
              <w:szCs w:val="28"/>
              <w:u w:val="single"/>
              <w:lang w:val="ru-RU" w:eastAsia="ru-RU" w:bidi="ar-SA"/>
            </w:rPr>
          </w:pPr>
          <w:hyperlink w:anchor="_Toc154668624" w:history="1">
            <w:r w:rsidRPr="00B158F2">
              <w:rPr>
                <w:rStyle w:val="aa"/>
                <w:rFonts w:ascii="Times New Roman" w:hAnsi="Times New Roman" w:cs="Times New Roman"/>
                <w:b/>
                <w:noProof/>
                <w:sz w:val="28"/>
                <w:szCs w:val="28"/>
              </w:rPr>
              <w:t>Висновки</w:t>
            </w:r>
            <w:r w:rsidRPr="00B158F2">
              <w:rPr>
                <w:rFonts w:ascii="Times New Roman" w:hAnsi="Times New Roman" w:cs="Times New Roman"/>
                <w:noProof/>
                <w:webHidden/>
                <w:sz w:val="28"/>
                <w:szCs w:val="28"/>
              </w:rPr>
              <w:tab/>
            </w:r>
            <w:r w:rsidRPr="00B158F2">
              <w:rPr>
                <w:rFonts w:ascii="Times New Roman" w:hAnsi="Times New Roman" w:cs="Times New Roman"/>
                <w:noProof/>
                <w:webHidden/>
                <w:sz w:val="28"/>
                <w:szCs w:val="28"/>
              </w:rPr>
              <w:fldChar w:fldCharType="begin"/>
            </w:r>
            <w:r w:rsidRPr="00B158F2">
              <w:rPr>
                <w:rFonts w:ascii="Times New Roman" w:hAnsi="Times New Roman" w:cs="Times New Roman"/>
                <w:noProof/>
                <w:webHidden/>
                <w:sz w:val="28"/>
                <w:szCs w:val="28"/>
              </w:rPr>
              <w:instrText xml:space="preserve"> PAGEREF _Toc154668624 \h </w:instrText>
            </w:r>
            <w:r w:rsidRPr="00B158F2">
              <w:rPr>
                <w:rFonts w:ascii="Times New Roman" w:hAnsi="Times New Roman" w:cs="Times New Roman"/>
                <w:noProof/>
                <w:webHidden/>
                <w:sz w:val="28"/>
                <w:szCs w:val="28"/>
              </w:rPr>
            </w:r>
            <w:r w:rsidRPr="00B158F2">
              <w:rPr>
                <w:rFonts w:ascii="Times New Roman" w:hAnsi="Times New Roman" w:cs="Times New Roman"/>
                <w:noProof/>
                <w:webHidden/>
                <w:sz w:val="28"/>
                <w:szCs w:val="28"/>
              </w:rPr>
              <w:fldChar w:fldCharType="separate"/>
            </w:r>
            <w:r w:rsidRPr="00B158F2">
              <w:rPr>
                <w:rFonts w:ascii="Times New Roman" w:hAnsi="Times New Roman" w:cs="Times New Roman"/>
                <w:noProof/>
                <w:webHidden/>
                <w:sz w:val="28"/>
                <w:szCs w:val="28"/>
              </w:rPr>
              <w:t>2</w:t>
            </w:r>
            <w:r w:rsidRPr="00B158F2">
              <w:rPr>
                <w:rFonts w:ascii="Times New Roman" w:hAnsi="Times New Roman" w:cs="Times New Roman"/>
                <w:noProof/>
                <w:webHidden/>
                <w:sz w:val="28"/>
                <w:szCs w:val="28"/>
              </w:rPr>
              <w:fldChar w:fldCharType="end"/>
            </w:r>
          </w:hyperlink>
          <w:r w:rsidRPr="00B158F2">
            <w:rPr>
              <w:rStyle w:val="aa"/>
              <w:rFonts w:ascii="Times New Roman" w:hAnsi="Times New Roman" w:cs="Times New Roman"/>
              <w:noProof/>
              <w:color w:val="auto"/>
              <w:sz w:val="28"/>
              <w:szCs w:val="28"/>
              <w:u w:val="none"/>
            </w:rPr>
            <w:t>1</w:t>
          </w:r>
        </w:p>
        <w:p w14:paraId="2A36FD03" w14:textId="015F7717" w:rsidR="00E6577A" w:rsidRPr="00B158F2" w:rsidRDefault="00E6577A" w:rsidP="00E6577A">
          <w:pPr>
            <w:pStyle w:val="13"/>
            <w:tabs>
              <w:tab w:val="right" w:leader="dot" w:pos="9912"/>
            </w:tabs>
            <w:rPr>
              <w:rFonts w:ascii="Times New Roman" w:eastAsiaTheme="minorEastAsia" w:hAnsi="Times New Roman" w:cs="Times New Roman"/>
              <w:noProof/>
              <w:kern w:val="0"/>
              <w:sz w:val="28"/>
              <w:szCs w:val="28"/>
              <w:lang w:val="ru-RU" w:eastAsia="ru-RU" w:bidi="ar-SA"/>
            </w:rPr>
          </w:pPr>
          <w:r w:rsidRPr="00B158F2">
            <w:rPr>
              <w:rStyle w:val="aa"/>
              <w:rFonts w:ascii="Times New Roman" w:hAnsi="Times New Roman" w:cs="Times New Roman"/>
              <w:noProof/>
              <w:sz w:val="28"/>
              <w:szCs w:val="28"/>
            </w:rPr>
            <w:fldChar w:fldCharType="begin"/>
          </w:r>
          <w:r w:rsidRPr="00B158F2">
            <w:rPr>
              <w:rStyle w:val="aa"/>
              <w:rFonts w:ascii="Times New Roman" w:hAnsi="Times New Roman" w:cs="Times New Roman"/>
              <w:noProof/>
              <w:sz w:val="28"/>
              <w:szCs w:val="28"/>
            </w:rPr>
            <w:instrText xml:space="preserve"> </w:instrText>
          </w:r>
          <w:r w:rsidRPr="00B158F2">
            <w:rPr>
              <w:rFonts w:ascii="Times New Roman" w:hAnsi="Times New Roman" w:cs="Times New Roman"/>
              <w:noProof/>
              <w:sz w:val="28"/>
              <w:szCs w:val="28"/>
            </w:rPr>
            <w:instrText>HYPERLINK \l "_Toc154668624"</w:instrText>
          </w:r>
          <w:r w:rsidRPr="00B158F2">
            <w:rPr>
              <w:rStyle w:val="aa"/>
              <w:rFonts w:ascii="Times New Roman" w:hAnsi="Times New Roman" w:cs="Times New Roman"/>
              <w:noProof/>
              <w:sz w:val="28"/>
              <w:szCs w:val="28"/>
            </w:rPr>
            <w:instrText xml:space="preserve"> </w:instrText>
          </w:r>
          <w:r w:rsidRPr="00B158F2">
            <w:rPr>
              <w:rStyle w:val="aa"/>
              <w:rFonts w:ascii="Times New Roman" w:hAnsi="Times New Roman" w:cs="Times New Roman"/>
              <w:noProof/>
              <w:sz w:val="28"/>
              <w:szCs w:val="28"/>
            </w:rPr>
          </w:r>
          <w:r w:rsidRPr="00B158F2">
            <w:rPr>
              <w:rStyle w:val="aa"/>
              <w:rFonts w:ascii="Times New Roman" w:hAnsi="Times New Roman" w:cs="Times New Roman"/>
              <w:noProof/>
              <w:sz w:val="28"/>
              <w:szCs w:val="28"/>
            </w:rPr>
            <w:fldChar w:fldCharType="separate"/>
          </w:r>
          <w:r w:rsidRPr="00B158F2">
            <w:rPr>
              <w:rStyle w:val="aa"/>
              <w:rFonts w:ascii="Times New Roman" w:hAnsi="Times New Roman" w:cs="Times New Roman"/>
              <w:b/>
              <w:noProof/>
              <w:sz w:val="28"/>
              <w:szCs w:val="28"/>
            </w:rPr>
            <w:t>Додаток 1</w:t>
          </w:r>
          <w:r w:rsidRPr="00B158F2">
            <w:rPr>
              <w:rFonts w:ascii="Times New Roman" w:hAnsi="Times New Roman" w:cs="Times New Roman"/>
              <w:noProof/>
              <w:webHidden/>
              <w:sz w:val="28"/>
              <w:szCs w:val="28"/>
            </w:rPr>
            <w:tab/>
          </w:r>
          <w:r w:rsidRPr="00B158F2">
            <w:rPr>
              <w:rFonts w:ascii="Times New Roman" w:hAnsi="Times New Roman" w:cs="Times New Roman"/>
              <w:noProof/>
              <w:webHidden/>
              <w:sz w:val="28"/>
              <w:szCs w:val="28"/>
            </w:rPr>
            <w:fldChar w:fldCharType="begin"/>
          </w:r>
          <w:r w:rsidRPr="00B158F2">
            <w:rPr>
              <w:rFonts w:ascii="Times New Roman" w:hAnsi="Times New Roman" w:cs="Times New Roman"/>
              <w:noProof/>
              <w:webHidden/>
              <w:sz w:val="28"/>
              <w:szCs w:val="28"/>
            </w:rPr>
            <w:instrText xml:space="preserve"> PAGEREF _Toc154668624 \h </w:instrText>
          </w:r>
          <w:r w:rsidRPr="00B158F2">
            <w:rPr>
              <w:rFonts w:ascii="Times New Roman" w:hAnsi="Times New Roman" w:cs="Times New Roman"/>
              <w:noProof/>
              <w:webHidden/>
              <w:sz w:val="28"/>
              <w:szCs w:val="28"/>
            </w:rPr>
          </w:r>
          <w:r w:rsidRPr="00B158F2">
            <w:rPr>
              <w:rFonts w:ascii="Times New Roman" w:hAnsi="Times New Roman" w:cs="Times New Roman"/>
              <w:noProof/>
              <w:webHidden/>
              <w:sz w:val="28"/>
              <w:szCs w:val="28"/>
            </w:rPr>
            <w:fldChar w:fldCharType="separate"/>
          </w:r>
          <w:r w:rsidRPr="00B158F2">
            <w:rPr>
              <w:rFonts w:ascii="Times New Roman" w:hAnsi="Times New Roman" w:cs="Times New Roman"/>
              <w:noProof/>
              <w:webHidden/>
              <w:sz w:val="28"/>
              <w:szCs w:val="28"/>
            </w:rPr>
            <w:t>2</w:t>
          </w:r>
          <w:r w:rsidRPr="00B158F2">
            <w:rPr>
              <w:rFonts w:ascii="Times New Roman" w:hAnsi="Times New Roman" w:cs="Times New Roman"/>
              <w:noProof/>
              <w:webHidden/>
              <w:sz w:val="28"/>
              <w:szCs w:val="28"/>
            </w:rPr>
            <w:fldChar w:fldCharType="end"/>
          </w:r>
          <w:r w:rsidRPr="00B158F2">
            <w:rPr>
              <w:rStyle w:val="aa"/>
              <w:rFonts w:ascii="Times New Roman" w:hAnsi="Times New Roman" w:cs="Times New Roman"/>
              <w:noProof/>
              <w:sz w:val="28"/>
              <w:szCs w:val="28"/>
            </w:rPr>
            <w:fldChar w:fldCharType="end"/>
          </w:r>
          <w:r w:rsidRPr="00B158F2">
            <w:rPr>
              <w:rStyle w:val="aa"/>
              <w:rFonts w:ascii="Times New Roman" w:hAnsi="Times New Roman" w:cs="Times New Roman"/>
              <w:noProof/>
              <w:color w:val="auto"/>
              <w:sz w:val="28"/>
              <w:szCs w:val="28"/>
              <w:u w:val="none"/>
            </w:rPr>
            <w:t>2</w:t>
          </w:r>
        </w:p>
        <w:p w14:paraId="777DAA1E" w14:textId="77777777" w:rsidR="00D82026" w:rsidRPr="00B158F2" w:rsidRDefault="00D82026" w:rsidP="00D82026">
          <w:pPr>
            <w:pStyle w:val="13"/>
            <w:tabs>
              <w:tab w:val="right" w:leader="dot" w:pos="9912"/>
            </w:tabs>
            <w:rPr>
              <w:rFonts w:ascii="Times New Roman" w:eastAsiaTheme="minorEastAsia" w:hAnsi="Times New Roman" w:cs="Times New Roman"/>
              <w:noProof/>
              <w:kern w:val="0"/>
              <w:sz w:val="28"/>
              <w:szCs w:val="28"/>
              <w:lang w:val="ru-RU" w:eastAsia="ru-RU" w:bidi="ar-SA"/>
            </w:rPr>
          </w:pPr>
          <w:r w:rsidRPr="00B158F2">
            <w:rPr>
              <w:rStyle w:val="aa"/>
              <w:rFonts w:ascii="Times New Roman" w:hAnsi="Times New Roman" w:cs="Times New Roman"/>
              <w:noProof/>
              <w:sz w:val="28"/>
              <w:szCs w:val="28"/>
            </w:rPr>
            <w:fldChar w:fldCharType="begin"/>
          </w:r>
          <w:r w:rsidRPr="00B158F2">
            <w:rPr>
              <w:rStyle w:val="aa"/>
              <w:rFonts w:ascii="Times New Roman" w:hAnsi="Times New Roman" w:cs="Times New Roman"/>
              <w:noProof/>
              <w:sz w:val="28"/>
              <w:szCs w:val="28"/>
            </w:rPr>
            <w:instrText xml:space="preserve"> </w:instrText>
          </w:r>
          <w:r w:rsidRPr="00B158F2">
            <w:rPr>
              <w:rFonts w:ascii="Times New Roman" w:hAnsi="Times New Roman" w:cs="Times New Roman"/>
              <w:noProof/>
              <w:sz w:val="28"/>
              <w:szCs w:val="28"/>
            </w:rPr>
            <w:instrText>HYPERLINK \l "_Toc154668624"</w:instrText>
          </w:r>
          <w:r w:rsidRPr="00B158F2">
            <w:rPr>
              <w:rStyle w:val="aa"/>
              <w:rFonts w:ascii="Times New Roman" w:hAnsi="Times New Roman" w:cs="Times New Roman"/>
              <w:noProof/>
              <w:sz w:val="28"/>
              <w:szCs w:val="28"/>
            </w:rPr>
            <w:instrText xml:space="preserve"> </w:instrText>
          </w:r>
          <w:r w:rsidRPr="00B158F2">
            <w:rPr>
              <w:rStyle w:val="aa"/>
              <w:rFonts w:ascii="Times New Roman" w:hAnsi="Times New Roman" w:cs="Times New Roman"/>
              <w:noProof/>
              <w:sz w:val="28"/>
              <w:szCs w:val="28"/>
            </w:rPr>
          </w:r>
          <w:r w:rsidRPr="00B158F2">
            <w:rPr>
              <w:rStyle w:val="aa"/>
              <w:rFonts w:ascii="Times New Roman" w:hAnsi="Times New Roman" w:cs="Times New Roman"/>
              <w:noProof/>
              <w:sz w:val="28"/>
              <w:szCs w:val="28"/>
            </w:rPr>
            <w:fldChar w:fldCharType="separate"/>
          </w:r>
          <w:r w:rsidRPr="00B158F2">
            <w:rPr>
              <w:rStyle w:val="aa"/>
              <w:rFonts w:ascii="Times New Roman" w:hAnsi="Times New Roman" w:cs="Times New Roman"/>
              <w:b/>
              <w:noProof/>
              <w:sz w:val="28"/>
              <w:szCs w:val="28"/>
            </w:rPr>
            <w:t>Додаток 2</w:t>
          </w:r>
          <w:r w:rsidRPr="00B158F2">
            <w:rPr>
              <w:rFonts w:ascii="Times New Roman" w:hAnsi="Times New Roman" w:cs="Times New Roman"/>
              <w:noProof/>
              <w:webHidden/>
              <w:sz w:val="28"/>
              <w:szCs w:val="28"/>
            </w:rPr>
            <w:tab/>
          </w:r>
          <w:r w:rsidRPr="00B158F2">
            <w:rPr>
              <w:rFonts w:ascii="Times New Roman" w:hAnsi="Times New Roman" w:cs="Times New Roman"/>
              <w:noProof/>
              <w:webHidden/>
              <w:sz w:val="28"/>
              <w:szCs w:val="28"/>
            </w:rPr>
            <w:fldChar w:fldCharType="begin"/>
          </w:r>
          <w:r w:rsidRPr="00B158F2">
            <w:rPr>
              <w:rFonts w:ascii="Times New Roman" w:hAnsi="Times New Roman" w:cs="Times New Roman"/>
              <w:noProof/>
              <w:webHidden/>
              <w:sz w:val="28"/>
              <w:szCs w:val="28"/>
            </w:rPr>
            <w:instrText xml:space="preserve"> PAGEREF _Toc154668624 \h </w:instrText>
          </w:r>
          <w:r w:rsidRPr="00B158F2">
            <w:rPr>
              <w:rFonts w:ascii="Times New Roman" w:hAnsi="Times New Roman" w:cs="Times New Roman"/>
              <w:noProof/>
              <w:webHidden/>
              <w:sz w:val="28"/>
              <w:szCs w:val="28"/>
            </w:rPr>
          </w:r>
          <w:r w:rsidRPr="00B158F2">
            <w:rPr>
              <w:rFonts w:ascii="Times New Roman" w:hAnsi="Times New Roman" w:cs="Times New Roman"/>
              <w:noProof/>
              <w:webHidden/>
              <w:sz w:val="28"/>
              <w:szCs w:val="28"/>
            </w:rPr>
            <w:fldChar w:fldCharType="separate"/>
          </w:r>
          <w:r w:rsidRPr="00B158F2">
            <w:rPr>
              <w:rFonts w:ascii="Times New Roman" w:hAnsi="Times New Roman" w:cs="Times New Roman"/>
              <w:noProof/>
              <w:webHidden/>
              <w:sz w:val="28"/>
              <w:szCs w:val="28"/>
            </w:rPr>
            <w:t>26</w:t>
          </w:r>
          <w:r w:rsidRPr="00B158F2">
            <w:rPr>
              <w:rFonts w:ascii="Times New Roman" w:hAnsi="Times New Roman" w:cs="Times New Roman"/>
              <w:noProof/>
              <w:webHidden/>
              <w:sz w:val="28"/>
              <w:szCs w:val="28"/>
            </w:rPr>
            <w:fldChar w:fldCharType="end"/>
          </w:r>
          <w:r w:rsidRPr="00B158F2">
            <w:rPr>
              <w:rStyle w:val="aa"/>
              <w:rFonts w:ascii="Times New Roman" w:hAnsi="Times New Roman" w:cs="Times New Roman"/>
              <w:noProof/>
              <w:sz w:val="28"/>
              <w:szCs w:val="28"/>
            </w:rPr>
            <w:fldChar w:fldCharType="end"/>
          </w:r>
        </w:p>
        <w:p w14:paraId="58402BF9" w14:textId="632E3E1F" w:rsidR="005A007E" w:rsidRPr="00B158F2" w:rsidRDefault="005A007E">
          <w:pPr>
            <w:pStyle w:val="13"/>
            <w:tabs>
              <w:tab w:val="right" w:leader="dot" w:pos="9912"/>
            </w:tabs>
            <w:rPr>
              <w:rFonts w:ascii="Times New Roman" w:eastAsiaTheme="minorEastAsia" w:hAnsi="Times New Roman" w:cs="Times New Roman"/>
              <w:noProof/>
              <w:kern w:val="0"/>
              <w:sz w:val="28"/>
              <w:szCs w:val="28"/>
              <w:lang w:val="ru-RU" w:eastAsia="ru-RU" w:bidi="ar-SA"/>
            </w:rPr>
          </w:pPr>
          <w:hyperlink w:anchor="_Toc154668625" w:history="1">
            <w:r w:rsidRPr="00B158F2">
              <w:rPr>
                <w:rStyle w:val="aa"/>
                <w:rFonts w:ascii="Times New Roman" w:hAnsi="Times New Roman" w:cs="Times New Roman"/>
                <w:b/>
                <w:noProof/>
                <w:sz w:val="28"/>
                <w:szCs w:val="28"/>
              </w:rPr>
              <w:t>Додаток 3</w:t>
            </w:r>
            <w:r w:rsidRPr="00B158F2">
              <w:rPr>
                <w:rFonts w:ascii="Times New Roman" w:hAnsi="Times New Roman" w:cs="Times New Roman"/>
                <w:noProof/>
                <w:webHidden/>
                <w:sz w:val="28"/>
                <w:szCs w:val="28"/>
              </w:rPr>
              <w:tab/>
            </w:r>
            <w:r w:rsidRPr="00B158F2">
              <w:rPr>
                <w:rFonts w:ascii="Times New Roman" w:hAnsi="Times New Roman" w:cs="Times New Roman"/>
                <w:noProof/>
                <w:webHidden/>
                <w:sz w:val="28"/>
                <w:szCs w:val="28"/>
              </w:rPr>
              <w:fldChar w:fldCharType="begin"/>
            </w:r>
            <w:r w:rsidRPr="00B158F2">
              <w:rPr>
                <w:rFonts w:ascii="Times New Roman" w:hAnsi="Times New Roman" w:cs="Times New Roman"/>
                <w:noProof/>
                <w:webHidden/>
                <w:sz w:val="28"/>
                <w:szCs w:val="28"/>
              </w:rPr>
              <w:instrText xml:space="preserve"> PAGEREF _Toc154668625 \h </w:instrText>
            </w:r>
            <w:r w:rsidRPr="00B158F2">
              <w:rPr>
                <w:rFonts w:ascii="Times New Roman" w:hAnsi="Times New Roman" w:cs="Times New Roman"/>
                <w:noProof/>
                <w:webHidden/>
                <w:sz w:val="28"/>
                <w:szCs w:val="28"/>
              </w:rPr>
            </w:r>
            <w:r w:rsidRPr="00B158F2">
              <w:rPr>
                <w:rFonts w:ascii="Times New Roman" w:hAnsi="Times New Roman" w:cs="Times New Roman"/>
                <w:noProof/>
                <w:webHidden/>
                <w:sz w:val="28"/>
                <w:szCs w:val="28"/>
              </w:rPr>
              <w:fldChar w:fldCharType="separate"/>
            </w:r>
            <w:r w:rsidRPr="00B158F2">
              <w:rPr>
                <w:rFonts w:ascii="Times New Roman" w:hAnsi="Times New Roman" w:cs="Times New Roman"/>
                <w:noProof/>
                <w:webHidden/>
                <w:sz w:val="28"/>
                <w:szCs w:val="28"/>
              </w:rPr>
              <w:t>3</w:t>
            </w:r>
            <w:r w:rsidR="002E670B">
              <w:rPr>
                <w:rFonts w:ascii="Times New Roman" w:hAnsi="Times New Roman" w:cs="Times New Roman"/>
                <w:noProof/>
                <w:webHidden/>
                <w:sz w:val="28"/>
                <w:szCs w:val="28"/>
              </w:rPr>
              <w:t>4</w:t>
            </w:r>
            <w:r w:rsidRPr="00B158F2">
              <w:rPr>
                <w:rFonts w:ascii="Times New Roman" w:hAnsi="Times New Roman" w:cs="Times New Roman"/>
                <w:noProof/>
                <w:webHidden/>
                <w:sz w:val="28"/>
                <w:szCs w:val="28"/>
              </w:rPr>
              <w:fldChar w:fldCharType="end"/>
            </w:r>
          </w:hyperlink>
        </w:p>
        <w:p w14:paraId="426EC4D5" w14:textId="17DFC8E2" w:rsidR="005A007E" w:rsidRDefault="005A007E">
          <w:r w:rsidRPr="00B158F2">
            <w:rPr>
              <w:b/>
              <w:bCs/>
              <w:sz w:val="28"/>
              <w:szCs w:val="28"/>
            </w:rPr>
            <w:fldChar w:fldCharType="end"/>
          </w:r>
        </w:p>
      </w:sdtContent>
    </w:sdt>
    <w:p w14:paraId="2895F74D" w14:textId="414DE2E3" w:rsidR="00000ED5" w:rsidRDefault="00000ED5" w:rsidP="005A007E">
      <w:pPr>
        <w:spacing w:after="160" w:line="259" w:lineRule="auto"/>
      </w:pPr>
      <w:r>
        <w:br w:type="page"/>
      </w:r>
    </w:p>
    <w:p w14:paraId="6405E9D7" w14:textId="7590ADC3" w:rsidR="005A007E" w:rsidRDefault="00083198" w:rsidP="00083198">
      <w:pPr>
        <w:spacing w:after="240"/>
        <w:ind w:firstLine="284"/>
        <w:jc w:val="center"/>
        <w:rPr>
          <w:b/>
          <w:sz w:val="28"/>
          <w:szCs w:val="28"/>
          <w:lang w:val="uk-UA"/>
        </w:rPr>
      </w:pPr>
      <w:r>
        <w:rPr>
          <w:b/>
          <w:sz w:val="28"/>
          <w:szCs w:val="28"/>
          <w:lang w:val="uk-UA"/>
        </w:rPr>
        <w:lastRenderedPageBreak/>
        <w:t>Опис предметної області</w:t>
      </w:r>
    </w:p>
    <w:p w14:paraId="4A67047B" w14:textId="28AC7832" w:rsidR="00083198" w:rsidRDefault="00083198" w:rsidP="00083198">
      <w:pPr>
        <w:ind w:firstLine="284"/>
        <w:jc w:val="both"/>
        <w:rPr>
          <w:sz w:val="28"/>
          <w:szCs w:val="28"/>
          <w:lang w:val="uk-UA"/>
        </w:rPr>
      </w:pPr>
      <w:r w:rsidRPr="00083198">
        <w:rPr>
          <w:sz w:val="28"/>
          <w:szCs w:val="28"/>
          <w:lang w:val="uk-UA"/>
        </w:rPr>
        <w:t xml:space="preserve">Предметною областю даного проекту є система управління інформацією про </w:t>
      </w:r>
      <w:r w:rsidR="00D82026">
        <w:rPr>
          <w:sz w:val="28"/>
          <w:szCs w:val="28"/>
          <w:lang w:val="uk-UA"/>
        </w:rPr>
        <w:t>студентів</w:t>
      </w:r>
      <w:r w:rsidRPr="00083198">
        <w:rPr>
          <w:sz w:val="28"/>
          <w:szCs w:val="28"/>
          <w:lang w:val="uk-UA"/>
        </w:rPr>
        <w:t xml:space="preserve">, що дозволяє зберігати, обробляти та переглядати дані щодо </w:t>
      </w:r>
      <w:r w:rsidR="00D82026">
        <w:rPr>
          <w:sz w:val="28"/>
          <w:szCs w:val="28"/>
          <w:lang w:val="uk-UA"/>
        </w:rPr>
        <w:t>студентів.</w:t>
      </w:r>
    </w:p>
    <w:p w14:paraId="113BBFB4" w14:textId="4165ADA9" w:rsidR="00083198" w:rsidRDefault="00083198" w:rsidP="00083198">
      <w:pPr>
        <w:pStyle w:val="2"/>
        <w:spacing w:before="240"/>
        <w:ind w:firstLine="284"/>
        <w:rPr>
          <w:rFonts w:ascii="Times New Roman" w:hAnsi="Times New Roman" w:cs="Times New Roman"/>
        </w:rPr>
      </w:pPr>
      <w:bookmarkStart w:id="2" w:name="_Toc470829254"/>
      <w:bookmarkStart w:id="3" w:name="_Toc154668621"/>
      <w:r>
        <w:rPr>
          <w:rFonts w:ascii="Times New Roman" w:hAnsi="Times New Roman" w:cs="Times New Roman"/>
          <w:szCs w:val="28"/>
        </w:rPr>
        <w:t>Постановка за</w:t>
      </w:r>
      <w:bookmarkEnd w:id="2"/>
      <w:r>
        <w:rPr>
          <w:rFonts w:ascii="Times New Roman" w:hAnsi="Times New Roman" w:cs="Times New Roman"/>
          <w:szCs w:val="28"/>
        </w:rPr>
        <w:t>вдання</w:t>
      </w:r>
      <w:bookmarkEnd w:id="3"/>
    </w:p>
    <w:p w14:paraId="7D087728" w14:textId="22EF66A3" w:rsidR="00083198" w:rsidRPr="00083198" w:rsidRDefault="00083198" w:rsidP="00083198">
      <w:pPr>
        <w:ind w:firstLine="284"/>
        <w:jc w:val="both"/>
        <w:rPr>
          <w:sz w:val="28"/>
          <w:szCs w:val="28"/>
          <w:lang w:val="uk-UA"/>
        </w:rPr>
      </w:pPr>
      <w:r w:rsidRPr="00083198">
        <w:rPr>
          <w:sz w:val="28"/>
          <w:szCs w:val="28"/>
          <w:lang w:val="uk-UA"/>
        </w:rPr>
        <w:t xml:space="preserve">Розробити об'єктно-орієнтовану програму для управління інформацією бази даних </w:t>
      </w:r>
      <w:r w:rsidR="003B790E">
        <w:rPr>
          <w:sz w:val="28"/>
          <w:szCs w:val="28"/>
          <w:lang w:val="uk-UA"/>
        </w:rPr>
        <w:t>студентів</w:t>
      </w:r>
      <w:r w:rsidRPr="00083198">
        <w:rPr>
          <w:sz w:val="28"/>
          <w:szCs w:val="28"/>
          <w:lang w:val="uk-UA"/>
        </w:rPr>
        <w:t>:</w:t>
      </w:r>
    </w:p>
    <w:p w14:paraId="48D04220" w14:textId="77777777" w:rsidR="00083198" w:rsidRPr="00083198" w:rsidRDefault="00083198" w:rsidP="00083198">
      <w:pPr>
        <w:pStyle w:val="a4"/>
        <w:numPr>
          <w:ilvl w:val="0"/>
          <w:numId w:val="10"/>
        </w:numPr>
        <w:jc w:val="both"/>
        <w:rPr>
          <w:b/>
          <w:i/>
          <w:sz w:val="28"/>
          <w:szCs w:val="28"/>
          <w:lang w:val="uk-UA"/>
        </w:rPr>
      </w:pPr>
      <w:r w:rsidRPr="00083198">
        <w:rPr>
          <w:b/>
          <w:i/>
          <w:sz w:val="28"/>
          <w:szCs w:val="28"/>
          <w:lang w:val="uk-UA"/>
        </w:rPr>
        <w:t>Можливість відбору даних за вказаними критеріями:</w:t>
      </w:r>
    </w:p>
    <w:p w14:paraId="3A06E11C" w14:textId="0EF3E6A2" w:rsidR="00083198" w:rsidRPr="00083198" w:rsidRDefault="00083198" w:rsidP="00083198">
      <w:pPr>
        <w:ind w:left="644" w:firstLine="284"/>
        <w:jc w:val="both"/>
        <w:rPr>
          <w:sz w:val="28"/>
          <w:szCs w:val="28"/>
          <w:lang w:val="uk-UA"/>
        </w:rPr>
      </w:pPr>
      <w:r w:rsidRPr="00083198">
        <w:rPr>
          <w:sz w:val="28"/>
          <w:szCs w:val="28"/>
          <w:lang w:val="uk-UA"/>
        </w:rPr>
        <w:t xml:space="preserve">Реалізувати функціонал для відбору </w:t>
      </w:r>
      <w:r w:rsidR="00D82026">
        <w:rPr>
          <w:sz w:val="28"/>
          <w:szCs w:val="28"/>
          <w:lang w:val="uk-UA"/>
        </w:rPr>
        <w:t>студентів</w:t>
      </w:r>
      <w:r w:rsidRPr="00083198">
        <w:rPr>
          <w:sz w:val="28"/>
          <w:szCs w:val="28"/>
          <w:lang w:val="uk-UA"/>
        </w:rPr>
        <w:t xml:space="preserve"> даних відповідно до заданих критеріїв і т.д.</w:t>
      </w:r>
    </w:p>
    <w:p w14:paraId="78BE5E73" w14:textId="49277C15" w:rsidR="00083198" w:rsidRPr="00083198" w:rsidRDefault="00083198" w:rsidP="00083198">
      <w:pPr>
        <w:pStyle w:val="a4"/>
        <w:numPr>
          <w:ilvl w:val="0"/>
          <w:numId w:val="10"/>
        </w:numPr>
        <w:spacing w:before="240"/>
        <w:jc w:val="both"/>
        <w:rPr>
          <w:b/>
          <w:i/>
          <w:sz w:val="28"/>
          <w:szCs w:val="28"/>
          <w:lang w:val="uk-UA"/>
        </w:rPr>
      </w:pPr>
      <w:r w:rsidRPr="00083198">
        <w:rPr>
          <w:b/>
          <w:i/>
          <w:sz w:val="28"/>
          <w:szCs w:val="28"/>
          <w:lang w:val="uk-UA"/>
        </w:rPr>
        <w:t>Пошук необхідної інформації в базі даних:</w:t>
      </w:r>
    </w:p>
    <w:p w14:paraId="3A3A68B9" w14:textId="280EFBA5" w:rsidR="00083198" w:rsidRPr="00083198" w:rsidRDefault="00083198" w:rsidP="00083198">
      <w:pPr>
        <w:ind w:left="644" w:firstLine="284"/>
        <w:jc w:val="both"/>
        <w:rPr>
          <w:sz w:val="28"/>
          <w:szCs w:val="28"/>
          <w:lang w:val="uk-UA"/>
        </w:rPr>
      </w:pPr>
      <w:r w:rsidRPr="00083198">
        <w:rPr>
          <w:sz w:val="28"/>
          <w:szCs w:val="28"/>
          <w:lang w:val="uk-UA"/>
        </w:rPr>
        <w:t xml:space="preserve">Створити можливість здійснення пошуку в базі даних для виявлення конкретної інформації про </w:t>
      </w:r>
      <w:r w:rsidR="00D82026">
        <w:rPr>
          <w:sz w:val="28"/>
          <w:szCs w:val="28"/>
          <w:lang w:val="uk-UA"/>
        </w:rPr>
        <w:t>студентів</w:t>
      </w:r>
      <w:r w:rsidRPr="00083198">
        <w:rPr>
          <w:sz w:val="28"/>
          <w:szCs w:val="28"/>
          <w:lang w:val="uk-UA"/>
        </w:rPr>
        <w:t>.</w:t>
      </w:r>
    </w:p>
    <w:p w14:paraId="6DD0604A" w14:textId="77777777" w:rsidR="00083198" w:rsidRPr="00083198" w:rsidRDefault="00083198" w:rsidP="00083198">
      <w:pPr>
        <w:pStyle w:val="a4"/>
        <w:numPr>
          <w:ilvl w:val="0"/>
          <w:numId w:val="10"/>
        </w:numPr>
        <w:spacing w:before="240"/>
        <w:jc w:val="both"/>
        <w:rPr>
          <w:b/>
          <w:i/>
          <w:sz w:val="28"/>
          <w:szCs w:val="28"/>
          <w:lang w:val="uk-UA"/>
        </w:rPr>
      </w:pPr>
      <w:r w:rsidRPr="00083198">
        <w:rPr>
          <w:b/>
          <w:i/>
          <w:sz w:val="28"/>
          <w:szCs w:val="28"/>
          <w:lang w:val="uk-UA"/>
        </w:rPr>
        <w:t>Захист бази даних від несанкціонованого доступу:</w:t>
      </w:r>
    </w:p>
    <w:p w14:paraId="32D8D9A5" w14:textId="77777777" w:rsidR="00083198" w:rsidRPr="00083198" w:rsidRDefault="00083198" w:rsidP="00083198">
      <w:pPr>
        <w:ind w:left="644" w:firstLine="284"/>
        <w:jc w:val="both"/>
        <w:rPr>
          <w:sz w:val="28"/>
          <w:szCs w:val="28"/>
          <w:lang w:val="uk-UA"/>
        </w:rPr>
      </w:pPr>
      <w:r w:rsidRPr="00083198">
        <w:rPr>
          <w:sz w:val="28"/>
          <w:szCs w:val="28"/>
          <w:lang w:val="uk-UA"/>
        </w:rPr>
        <w:t>Реалізувати механізми захисту бази даних від неправомірних змін та забезпечити реєстрацію користувачів для контролю доступу.</w:t>
      </w:r>
    </w:p>
    <w:p w14:paraId="4422511A" w14:textId="77777777" w:rsidR="00083198" w:rsidRPr="00083198" w:rsidRDefault="00083198" w:rsidP="00083198">
      <w:pPr>
        <w:pStyle w:val="a4"/>
        <w:numPr>
          <w:ilvl w:val="0"/>
          <w:numId w:val="10"/>
        </w:numPr>
        <w:spacing w:before="240"/>
        <w:jc w:val="both"/>
        <w:rPr>
          <w:b/>
          <w:i/>
          <w:sz w:val="28"/>
          <w:szCs w:val="28"/>
          <w:lang w:val="uk-UA"/>
        </w:rPr>
      </w:pPr>
      <w:r w:rsidRPr="00083198">
        <w:rPr>
          <w:b/>
          <w:i/>
          <w:sz w:val="28"/>
          <w:szCs w:val="28"/>
          <w:lang w:val="uk-UA"/>
        </w:rPr>
        <w:t>Можливість додавання потрібної інформації в базу даних:</w:t>
      </w:r>
    </w:p>
    <w:p w14:paraId="3281C475" w14:textId="4FD3B155" w:rsidR="00083198" w:rsidRPr="00083198" w:rsidRDefault="00083198" w:rsidP="00083198">
      <w:pPr>
        <w:ind w:left="644" w:firstLine="284"/>
        <w:jc w:val="both"/>
        <w:rPr>
          <w:sz w:val="28"/>
          <w:szCs w:val="28"/>
          <w:lang w:val="uk-UA"/>
        </w:rPr>
      </w:pPr>
      <w:r w:rsidRPr="00083198">
        <w:rPr>
          <w:sz w:val="28"/>
          <w:szCs w:val="28"/>
          <w:lang w:val="uk-UA"/>
        </w:rPr>
        <w:t xml:space="preserve">Розробити функціонал для додавання нових даних про </w:t>
      </w:r>
      <w:r w:rsidR="00D82026">
        <w:rPr>
          <w:sz w:val="28"/>
          <w:szCs w:val="28"/>
          <w:lang w:val="uk-UA"/>
        </w:rPr>
        <w:t>студентів</w:t>
      </w:r>
      <w:r w:rsidRPr="00083198">
        <w:rPr>
          <w:sz w:val="28"/>
          <w:szCs w:val="28"/>
          <w:lang w:val="uk-UA"/>
        </w:rPr>
        <w:t xml:space="preserve"> в базу даних, таких як </w:t>
      </w:r>
      <w:r w:rsidR="00D82026">
        <w:rPr>
          <w:sz w:val="28"/>
          <w:szCs w:val="28"/>
          <w:lang w:val="uk-UA"/>
        </w:rPr>
        <w:t>оцінки, встигаємість</w:t>
      </w:r>
      <w:r w:rsidRPr="00083198">
        <w:rPr>
          <w:sz w:val="28"/>
          <w:szCs w:val="28"/>
          <w:lang w:val="uk-UA"/>
        </w:rPr>
        <w:t>.</w:t>
      </w:r>
    </w:p>
    <w:p w14:paraId="375A8782" w14:textId="77777777" w:rsidR="00083198" w:rsidRPr="00083198" w:rsidRDefault="00083198" w:rsidP="00083198">
      <w:pPr>
        <w:pStyle w:val="a4"/>
        <w:numPr>
          <w:ilvl w:val="0"/>
          <w:numId w:val="10"/>
        </w:numPr>
        <w:spacing w:before="240"/>
        <w:jc w:val="both"/>
        <w:rPr>
          <w:b/>
          <w:i/>
          <w:sz w:val="28"/>
          <w:szCs w:val="28"/>
          <w:lang w:val="uk-UA"/>
        </w:rPr>
      </w:pPr>
      <w:r w:rsidRPr="00083198">
        <w:rPr>
          <w:b/>
          <w:i/>
          <w:sz w:val="28"/>
          <w:szCs w:val="28"/>
          <w:lang w:val="uk-UA"/>
        </w:rPr>
        <w:t>Інтерфейс користувача з перевіркою правильності введених даних:</w:t>
      </w:r>
    </w:p>
    <w:p w14:paraId="5C119A46" w14:textId="2A58575B" w:rsidR="002E670B" w:rsidRPr="00083198" w:rsidRDefault="00083198" w:rsidP="002E670B">
      <w:pPr>
        <w:ind w:left="644" w:firstLine="284"/>
        <w:jc w:val="both"/>
        <w:rPr>
          <w:sz w:val="28"/>
          <w:szCs w:val="28"/>
          <w:lang w:val="uk-UA"/>
        </w:rPr>
      </w:pPr>
      <w:r w:rsidRPr="00083198">
        <w:rPr>
          <w:sz w:val="28"/>
          <w:szCs w:val="28"/>
          <w:lang w:val="uk-UA"/>
        </w:rPr>
        <w:t>Створити зручний інтерфейс користувача з механізмами перевірки введених даних для уникнення помилок та забезпечення консистентності інформації в базі даних.</w:t>
      </w:r>
    </w:p>
    <w:p w14:paraId="3AA01ABF" w14:textId="7CEF0A74" w:rsidR="00083198" w:rsidRDefault="00083198" w:rsidP="002E670B">
      <w:pPr>
        <w:spacing w:before="240"/>
        <w:ind w:firstLine="284"/>
        <w:jc w:val="both"/>
        <w:rPr>
          <w:sz w:val="28"/>
          <w:szCs w:val="28"/>
          <w:lang w:val="uk-UA"/>
        </w:rPr>
      </w:pPr>
      <w:r w:rsidRPr="00083198">
        <w:rPr>
          <w:sz w:val="28"/>
          <w:szCs w:val="28"/>
          <w:lang w:val="uk-UA"/>
        </w:rPr>
        <w:t>При цьому слід враховувати ефективність взаємодії програми з базою даних, забезпечуючи безпеку обробки і збереження інформації.</w:t>
      </w:r>
    </w:p>
    <w:p w14:paraId="2DCF260D" w14:textId="77777777" w:rsidR="00B90998" w:rsidRDefault="00B90998">
      <w:pPr>
        <w:spacing w:after="160" w:line="259" w:lineRule="auto"/>
        <w:rPr>
          <w:b/>
          <w:sz w:val="28"/>
          <w:szCs w:val="28"/>
          <w:lang w:val="uk-UA"/>
        </w:rPr>
      </w:pPr>
      <w:r>
        <w:rPr>
          <w:b/>
          <w:sz w:val="28"/>
          <w:szCs w:val="28"/>
          <w:lang w:val="uk-UA"/>
        </w:rPr>
        <w:br w:type="page"/>
      </w:r>
    </w:p>
    <w:p w14:paraId="5BB71DA8" w14:textId="16C8BB89" w:rsidR="005E59BD" w:rsidRDefault="005E59BD" w:rsidP="00B90998">
      <w:pPr>
        <w:spacing w:before="240" w:after="240" w:line="276" w:lineRule="auto"/>
        <w:ind w:firstLine="284"/>
        <w:jc w:val="center"/>
        <w:rPr>
          <w:b/>
          <w:sz w:val="28"/>
          <w:szCs w:val="28"/>
          <w:lang w:val="uk-UA"/>
        </w:rPr>
      </w:pPr>
      <w:r w:rsidRPr="005E59BD">
        <w:rPr>
          <w:b/>
          <w:sz w:val="28"/>
          <w:szCs w:val="28"/>
          <w:lang w:val="uk-UA"/>
        </w:rPr>
        <w:lastRenderedPageBreak/>
        <w:t>Обґрунтування вибору СУБД</w:t>
      </w:r>
    </w:p>
    <w:p w14:paraId="6BFCFFC8" w14:textId="40B65D86" w:rsidR="005E59BD" w:rsidRPr="005E59BD" w:rsidRDefault="005E59BD" w:rsidP="00B90998">
      <w:pPr>
        <w:spacing w:after="120" w:line="276" w:lineRule="auto"/>
        <w:ind w:firstLine="284"/>
        <w:jc w:val="both"/>
        <w:rPr>
          <w:sz w:val="28"/>
          <w:szCs w:val="28"/>
          <w:lang w:val="uk-UA"/>
        </w:rPr>
      </w:pPr>
      <w:r w:rsidRPr="005E59BD">
        <w:rPr>
          <w:sz w:val="28"/>
          <w:szCs w:val="28"/>
          <w:lang w:val="uk-UA"/>
        </w:rPr>
        <w:t xml:space="preserve">Вибір Системи Управління Базами Даних (СУБД) — це стратегічне рішення, що визначає ефективність та надійність роботи з інформацією в проекті. </w:t>
      </w:r>
      <w:r w:rsidR="00B90998">
        <w:rPr>
          <w:sz w:val="28"/>
          <w:szCs w:val="28"/>
          <w:lang w:val="uk-UA"/>
        </w:rPr>
        <w:t>Вибір</w:t>
      </w:r>
      <w:r w:rsidRPr="005E59BD">
        <w:rPr>
          <w:sz w:val="28"/>
          <w:szCs w:val="28"/>
          <w:lang w:val="uk-UA"/>
        </w:rPr>
        <w:t xml:space="preserve"> Microsoft SQL Server для використання в системі, </w:t>
      </w:r>
      <w:r w:rsidR="00B90998">
        <w:rPr>
          <w:sz w:val="28"/>
          <w:szCs w:val="28"/>
          <w:lang w:val="uk-UA"/>
        </w:rPr>
        <w:t>матиме наступні переваги</w:t>
      </w:r>
      <w:r w:rsidRPr="005E59BD">
        <w:rPr>
          <w:sz w:val="28"/>
          <w:szCs w:val="28"/>
          <w:lang w:val="uk-UA"/>
        </w:rPr>
        <w:t>:</w:t>
      </w:r>
    </w:p>
    <w:p w14:paraId="2DD474D8" w14:textId="77777777" w:rsidR="005E59BD" w:rsidRPr="005E59BD" w:rsidRDefault="005E59BD" w:rsidP="00B90998">
      <w:pPr>
        <w:spacing w:after="120" w:line="276" w:lineRule="auto"/>
        <w:ind w:firstLine="284"/>
        <w:jc w:val="both"/>
        <w:rPr>
          <w:sz w:val="28"/>
          <w:szCs w:val="28"/>
          <w:lang w:val="uk-UA"/>
        </w:rPr>
      </w:pPr>
      <w:r w:rsidRPr="00B90998">
        <w:rPr>
          <w:b/>
          <w:i/>
          <w:sz w:val="28"/>
          <w:szCs w:val="28"/>
          <w:lang w:val="uk-UA"/>
        </w:rPr>
        <w:t xml:space="preserve">Широкі функціональні можливості: </w:t>
      </w:r>
      <w:r w:rsidRPr="005E59BD">
        <w:rPr>
          <w:sz w:val="28"/>
          <w:szCs w:val="28"/>
          <w:lang w:val="uk-UA"/>
        </w:rPr>
        <w:t>Microsoft SQL Server володіє розширеним функціоналом, який включає в себе різноманітні можливості управління даними, забезпечуючи високий рівень функціональності для розробників та адміністраторів баз даних.</w:t>
      </w:r>
    </w:p>
    <w:p w14:paraId="118E3CC8" w14:textId="77777777" w:rsidR="005E59BD" w:rsidRPr="005E59BD" w:rsidRDefault="005E59BD" w:rsidP="00B90998">
      <w:pPr>
        <w:spacing w:after="120" w:line="276" w:lineRule="auto"/>
        <w:ind w:firstLine="284"/>
        <w:jc w:val="both"/>
        <w:rPr>
          <w:sz w:val="28"/>
          <w:szCs w:val="28"/>
          <w:lang w:val="uk-UA"/>
        </w:rPr>
      </w:pPr>
      <w:r w:rsidRPr="00B90998">
        <w:rPr>
          <w:b/>
          <w:i/>
          <w:sz w:val="28"/>
          <w:szCs w:val="28"/>
          <w:lang w:val="uk-UA"/>
        </w:rPr>
        <w:t>Інтеграція з іншими продуктами Microsoft:</w:t>
      </w:r>
      <w:r w:rsidRPr="005E59BD">
        <w:rPr>
          <w:sz w:val="28"/>
          <w:szCs w:val="28"/>
          <w:lang w:val="uk-UA"/>
        </w:rPr>
        <w:t xml:space="preserve"> Microsoft SQL Server ефективно взаємодіє з іншими продуктами компанії Microsoft, такими як .NET Framework, Azure, Excel тощо, що робить його ідеальним вибором для екосистеми Microsoft.</w:t>
      </w:r>
    </w:p>
    <w:p w14:paraId="5DE863F6" w14:textId="77777777" w:rsidR="005E59BD" w:rsidRPr="005E59BD" w:rsidRDefault="005E59BD" w:rsidP="00B90998">
      <w:pPr>
        <w:spacing w:after="120" w:line="276" w:lineRule="auto"/>
        <w:ind w:firstLine="284"/>
        <w:jc w:val="both"/>
        <w:rPr>
          <w:sz w:val="28"/>
          <w:szCs w:val="28"/>
          <w:lang w:val="uk-UA"/>
        </w:rPr>
      </w:pPr>
      <w:r w:rsidRPr="00B90998">
        <w:rPr>
          <w:b/>
          <w:i/>
          <w:sz w:val="28"/>
          <w:szCs w:val="28"/>
          <w:lang w:val="uk-UA"/>
        </w:rPr>
        <w:t xml:space="preserve">Зручний інтерфейс користувача: </w:t>
      </w:r>
      <w:r w:rsidRPr="005E59BD">
        <w:rPr>
          <w:sz w:val="28"/>
          <w:szCs w:val="28"/>
          <w:lang w:val="uk-UA"/>
        </w:rPr>
        <w:t>SQL Server Management Studio (SSMS) надає зручний інтерфейс для адміністрування та роботи з базами даних. Його інтуїтивно зрозумілий інтерфейс полегшує розробку, оптимізацію та моніторинг баз даних.</w:t>
      </w:r>
    </w:p>
    <w:p w14:paraId="0A4D713A" w14:textId="77777777" w:rsidR="005E59BD" w:rsidRPr="005E59BD" w:rsidRDefault="005E59BD" w:rsidP="00B90998">
      <w:pPr>
        <w:spacing w:after="120" w:line="276" w:lineRule="auto"/>
        <w:ind w:firstLine="284"/>
        <w:jc w:val="both"/>
        <w:rPr>
          <w:sz w:val="28"/>
          <w:szCs w:val="28"/>
          <w:lang w:val="uk-UA"/>
        </w:rPr>
      </w:pPr>
      <w:r w:rsidRPr="00B90998">
        <w:rPr>
          <w:b/>
          <w:i/>
          <w:sz w:val="28"/>
          <w:szCs w:val="28"/>
          <w:lang w:val="uk-UA"/>
        </w:rPr>
        <w:t>Підтримка транзакцій і безпеки:</w:t>
      </w:r>
      <w:r w:rsidRPr="005E59BD">
        <w:rPr>
          <w:sz w:val="28"/>
          <w:szCs w:val="28"/>
          <w:lang w:val="uk-UA"/>
        </w:rPr>
        <w:t xml:space="preserve"> Microsoft SQL Server надає ефективні механізми для керування транзакціями, забезпечуючи цілісність даних. Додатково, він має високі стандарти безпеки, такі як ролева аутентифікація та засоби шифрування.</w:t>
      </w:r>
    </w:p>
    <w:p w14:paraId="1EEF5E82" w14:textId="77777777" w:rsidR="00B90998" w:rsidRDefault="005E59BD" w:rsidP="00B90998">
      <w:pPr>
        <w:spacing w:after="120" w:line="276" w:lineRule="auto"/>
        <w:ind w:firstLine="284"/>
        <w:jc w:val="both"/>
        <w:rPr>
          <w:sz w:val="28"/>
          <w:szCs w:val="28"/>
          <w:lang w:val="uk-UA"/>
        </w:rPr>
      </w:pPr>
      <w:r w:rsidRPr="00B90998">
        <w:rPr>
          <w:b/>
          <w:i/>
          <w:sz w:val="28"/>
          <w:szCs w:val="28"/>
          <w:lang w:val="uk-UA"/>
        </w:rPr>
        <w:t>Масштабованість і продуктивність:</w:t>
      </w:r>
      <w:r w:rsidRPr="005E59BD">
        <w:rPr>
          <w:sz w:val="28"/>
          <w:szCs w:val="28"/>
          <w:lang w:val="uk-UA"/>
        </w:rPr>
        <w:t xml:space="preserve"> SQL Server здатний ефективно масштабуватися від невеликих проектів до великих підприємств, а також надає інструменти для оптимізації продуктивності.</w:t>
      </w:r>
    </w:p>
    <w:p w14:paraId="4ECF2D7B" w14:textId="2175BB8E" w:rsidR="00B90998" w:rsidRDefault="005E59BD" w:rsidP="00B90998">
      <w:pPr>
        <w:spacing w:after="120" w:line="276" w:lineRule="auto"/>
        <w:ind w:firstLine="284"/>
        <w:jc w:val="both"/>
        <w:rPr>
          <w:sz w:val="28"/>
          <w:szCs w:val="28"/>
          <w:lang w:val="uk-UA"/>
        </w:rPr>
      </w:pPr>
      <w:r w:rsidRPr="005E59BD">
        <w:rPr>
          <w:sz w:val="28"/>
          <w:szCs w:val="28"/>
          <w:lang w:val="uk-UA"/>
        </w:rPr>
        <w:t>Обравши Microsoft SQL Server, вибираєте не лише потужний інструмент для роботи з базами даних, а й інтегровану екосистему, яка спрощує розробку та підтримку проекту, забезпечуючи високий стандарт ефективності та надійності.</w:t>
      </w:r>
    </w:p>
    <w:p w14:paraId="3CA8E857" w14:textId="77777777" w:rsidR="00B90998" w:rsidRDefault="00B90998">
      <w:pPr>
        <w:spacing w:after="160" w:line="259" w:lineRule="auto"/>
        <w:rPr>
          <w:sz w:val="28"/>
          <w:szCs w:val="28"/>
          <w:lang w:val="uk-UA"/>
        </w:rPr>
      </w:pPr>
      <w:r>
        <w:rPr>
          <w:sz w:val="28"/>
          <w:szCs w:val="28"/>
          <w:lang w:val="uk-UA"/>
        </w:rPr>
        <w:br w:type="page"/>
      </w:r>
    </w:p>
    <w:p w14:paraId="60471176" w14:textId="1F3FE59F" w:rsidR="005E59BD" w:rsidRDefault="00B90998" w:rsidP="00B90998">
      <w:pPr>
        <w:spacing w:after="120" w:line="276" w:lineRule="auto"/>
        <w:ind w:firstLine="284"/>
        <w:jc w:val="center"/>
        <w:rPr>
          <w:b/>
          <w:sz w:val="28"/>
          <w:szCs w:val="28"/>
          <w:lang w:val="uk-UA"/>
        </w:rPr>
      </w:pPr>
      <w:bookmarkStart w:id="4" w:name="_Hlk154668953"/>
      <w:r>
        <w:rPr>
          <w:b/>
          <w:sz w:val="28"/>
          <w:szCs w:val="28"/>
          <w:lang w:val="uk-UA"/>
        </w:rPr>
        <w:lastRenderedPageBreak/>
        <w:t>Розробка концептуальної моделі бази даних</w:t>
      </w:r>
    </w:p>
    <w:bookmarkEnd w:id="4"/>
    <w:p w14:paraId="29E1C25F" w14:textId="5F2B7BAC" w:rsidR="00B90998" w:rsidRDefault="00C9330A" w:rsidP="00B90998">
      <w:pPr>
        <w:spacing w:before="240"/>
        <w:ind w:firstLine="284"/>
        <w:jc w:val="both"/>
        <w:rPr>
          <w:sz w:val="28"/>
          <w:szCs w:val="28"/>
          <w:lang w:val="uk-UA"/>
        </w:rPr>
      </w:pPr>
      <w:r>
        <w:rPr>
          <w:sz w:val="28"/>
          <w:szCs w:val="28"/>
          <w:lang w:val="uk-UA"/>
        </w:rPr>
        <w:t>С</w:t>
      </w:r>
      <w:r w:rsidR="00B90998" w:rsidRPr="005E59BD">
        <w:rPr>
          <w:sz w:val="28"/>
          <w:szCs w:val="28"/>
          <w:lang w:val="uk-UA"/>
        </w:rPr>
        <w:t>утнісно-реляційна діаграма — це графічний інструмент для моделювання взаємозв'язків між різними сутностями (об'єктами) в системі або додатку. Вона базується на сутнісно-реляційному підході до проектування баз даних. Ця діаграма використовується для відображення структури бази даних та взаємозв'язків між різними сутностями.</w:t>
      </w:r>
    </w:p>
    <w:p w14:paraId="54EA8842" w14:textId="0B81E47D" w:rsidR="00B90998" w:rsidRDefault="0015091C" w:rsidP="008F65B8">
      <w:pPr>
        <w:spacing w:before="240"/>
        <w:ind w:hanging="142"/>
        <w:jc w:val="both"/>
        <w:rPr>
          <w:sz w:val="28"/>
          <w:szCs w:val="28"/>
          <w:lang w:val="uk-UA"/>
        </w:rPr>
      </w:pPr>
      <w:r>
        <w:rPr>
          <w:noProof/>
          <w:sz w:val="28"/>
          <w:szCs w:val="28"/>
        </w:rPr>
        <w:drawing>
          <wp:inline distT="0" distB="0" distL="0" distR="0" wp14:anchorId="1891E4E5" wp14:editId="661497BA">
            <wp:extent cx="6645275" cy="5052060"/>
            <wp:effectExtent l="0" t="0" r="3175" b="0"/>
            <wp:docPr id="2" name="Рисунок 2" descr="Обновленная диа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бновленная диаграмм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3307" cy="5058166"/>
                    </a:xfrm>
                    <a:prstGeom prst="rect">
                      <a:avLst/>
                    </a:prstGeom>
                    <a:noFill/>
                    <a:ln>
                      <a:noFill/>
                    </a:ln>
                  </pic:spPr>
                </pic:pic>
              </a:graphicData>
            </a:graphic>
          </wp:inline>
        </w:drawing>
      </w:r>
    </w:p>
    <w:p w14:paraId="447A2C56" w14:textId="2A71AC1B" w:rsidR="00B90998" w:rsidRDefault="00B90998" w:rsidP="000951BA">
      <w:pPr>
        <w:spacing w:before="240"/>
        <w:ind w:firstLine="284"/>
        <w:jc w:val="center"/>
        <w:rPr>
          <w:sz w:val="28"/>
          <w:szCs w:val="28"/>
          <w:lang w:val="uk-UA"/>
        </w:rPr>
      </w:pPr>
      <w:r w:rsidRPr="005E59BD">
        <w:rPr>
          <w:sz w:val="28"/>
          <w:szCs w:val="28"/>
          <w:lang w:val="uk-UA"/>
        </w:rPr>
        <w:t xml:space="preserve">Мал. 1. </w:t>
      </w:r>
      <w:r w:rsidR="000951BA">
        <w:rPr>
          <w:sz w:val="28"/>
          <w:szCs w:val="28"/>
          <w:lang w:val="en-US"/>
        </w:rPr>
        <w:t>ER</w:t>
      </w:r>
      <w:r w:rsidR="000951BA" w:rsidRPr="000951BA">
        <w:rPr>
          <w:sz w:val="28"/>
          <w:szCs w:val="28"/>
        </w:rPr>
        <w:t>-</w:t>
      </w:r>
      <w:r w:rsidR="000951BA">
        <w:rPr>
          <w:sz w:val="28"/>
          <w:szCs w:val="28"/>
        </w:rPr>
        <w:t>д</w:t>
      </w:r>
      <w:r w:rsidR="000951BA">
        <w:rPr>
          <w:sz w:val="28"/>
          <w:szCs w:val="28"/>
          <w:lang w:val="uk-UA"/>
        </w:rPr>
        <w:t>іаграма</w:t>
      </w:r>
      <w:r w:rsidR="0015091C">
        <w:rPr>
          <w:sz w:val="28"/>
          <w:szCs w:val="28"/>
          <w:lang w:val="uk-UA"/>
        </w:rPr>
        <w:t xml:space="preserve"> бази даних</w:t>
      </w:r>
      <w:r w:rsidRPr="005E59BD">
        <w:rPr>
          <w:sz w:val="28"/>
          <w:szCs w:val="28"/>
          <w:lang w:val="uk-UA"/>
        </w:rPr>
        <w:t xml:space="preserve"> моделі предметної області</w:t>
      </w:r>
    </w:p>
    <w:p w14:paraId="1E03A959" w14:textId="77777777" w:rsidR="00B90998" w:rsidRDefault="00B90998" w:rsidP="00B90998">
      <w:pPr>
        <w:spacing w:after="160" w:line="259" w:lineRule="auto"/>
        <w:rPr>
          <w:sz w:val="28"/>
          <w:szCs w:val="28"/>
          <w:lang w:val="uk-UA"/>
        </w:rPr>
      </w:pPr>
      <w:r>
        <w:rPr>
          <w:sz w:val="28"/>
          <w:szCs w:val="28"/>
          <w:lang w:val="uk-UA"/>
        </w:rPr>
        <w:br w:type="page"/>
      </w:r>
    </w:p>
    <w:p w14:paraId="0D848776" w14:textId="7EAC6568" w:rsidR="00B90998" w:rsidRPr="005E59BD" w:rsidRDefault="00B90998" w:rsidP="00C9330A">
      <w:pPr>
        <w:spacing w:before="240" w:after="240"/>
        <w:ind w:firstLine="284"/>
        <w:jc w:val="center"/>
        <w:rPr>
          <w:b/>
          <w:sz w:val="28"/>
          <w:szCs w:val="28"/>
          <w:lang w:val="uk-UA"/>
        </w:rPr>
      </w:pPr>
      <w:bookmarkStart w:id="5" w:name="_Hlk154669042"/>
      <w:r>
        <w:rPr>
          <w:b/>
          <w:sz w:val="28"/>
          <w:szCs w:val="28"/>
          <w:lang w:val="uk-UA"/>
        </w:rPr>
        <w:lastRenderedPageBreak/>
        <w:t>Визначення сутностей та їх елементів</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84"/>
        <w:gridCol w:w="7537"/>
      </w:tblGrid>
      <w:tr w:rsidR="00D82026" w:rsidRPr="00D82026" w14:paraId="45FA8373" w14:textId="77777777" w:rsidTr="00A143AC">
        <w:tc>
          <w:tcPr>
            <w:tcW w:w="2384" w:type="dxa"/>
            <w:tcBorders>
              <w:top w:val="single" w:sz="4" w:space="0" w:color="auto"/>
              <w:left w:val="single" w:sz="4" w:space="0" w:color="auto"/>
              <w:bottom w:val="single" w:sz="4" w:space="0" w:color="auto"/>
              <w:right w:val="single" w:sz="4" w:space="0" w:color="auto"/>
            </w:tcBorders>
            <w:shd w:val="clear" w:color="auto" w:fill="auto"/>
          </w:tcPr>
          <w:bookmarkEnd w:id="5"/>
          <w:p w14:paraId="394B521E" w14:textId="77777777" w:rsidR="00D82026" w:rsidRPr="00D82026" w:rsidRDefault="00D82026" w:rsidP="00D82026">
            <w:pPr>
              <w:suppressAutoHyphens/>
              <w:jc w:val="center"/>
              <w:rPr>
                <w:rFonts w:eastAsia="Droid Sans Fallback"/>
                <w:b/>
                <w:bCs/>
                <w:kern w:val="1"/>
                <w:sz w:val="28"/>
                <w:szCs w:val="28"/>
                <w:lang w:val="uk-UA" w:eastAsia="hi-IN" w:bidi="hi-IN"/>
              </w:rPr>
            </w:pPr>
            <w:r w:rsidRPr="00D82026">
              <w:rPr>
                <w:rFonts w:eastAsia="Droid Sans Fallback"/>
                <w:b/>
                <w:bCs/>
                <w:kern w:val="1"/>
                <w:sz w:val="28"/>
                <w:szCs w:val="28"/>
                <w:lang w:val="uk-UA" w:eastAsia="hi-IN" w:bidi="hi-IN"/>
              </w:rPr>
              <w:t>Сутність</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199A0D3C" w14:textId="77777777" w:rsidR="00D82026" w:rsidRPr="00D82026" w:rsidRDefault="00D82026" w:rsidP="00D82026">
            <w:pPr>
              <w:suppressAutoHyphens/>
              <w:jc w:val="center"/>
              <w:rPr>
                <w:rFonts w:eastAsia="Droid Sans Fallback"/>
                <w:kern w:val="1"/>
                <w:sz w:val="28"/>
                <w:szCs w:val="28"/>
                <w:lang w:val="uk-UA" w:eastAsia="hi-IN" w:bidi="hi-IN"/>
              </w:rPr>
            </w:pPr>
            <w:r w:rsidRPr="00D82026">
              <w:rPr>
                <w:rFonts w:eastAsia="Droid Sans Fallback"/>
                <w:b/>
                <w:bCs/>
                <w:kern w:val="1"/>
                <w:sz w:val="28"/>
                <w:szCs w:val="28"/>
                <w:lang w:val="uk-UA" w:eastAsia="hi-IN" w:bidi="hi-IN"/>
              </w:rPr>
              <w:t>Опис</w:t>
            </w:r>
          </w:p>
        </w:tc>
      </w:tr>
      <w:tr w:rsidR="00D82026" w:rsidRPr="00D82026" w14:paraId="3161E7D4" w14:textId="77777777" w:rsidTr="00A143AC">
        <w:tc>
          <w:tcPr>
            <w:tcW w:w="2384" w:type="dxa"/>
            <w:tcBorders>
              <w:top w:val="single" w:sz="4" w:space="0" w:color="auto"/>
              <w:left w:val="single" w:sz="4" w:space="0" w:color="auto"/>
              <w:bottom w:val="single" w:sz="4" w:space="0" w:color="auto"/>
              <w:right w:val="single" w:sz="4" w:space="0" w:color="auto"/>
            </w:tcBorders>
            <w:shd w:val="clear" w:color="auto" w:fill="auto"/>
          </w:tcPr>
          <w:p w14:paraId="3691A5A6" w14:textId="77777777" w:rsidR="00D82026" w:rsidRPr="00D82026" w:rsidRDefault="00D82026" w:rsidP="00D82026">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Students</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0C8CA71A" w14:textId="77777777" w:rsidR="00D82026" w:rsidRPr="00D82026" w:rsidRDefault="00D82026" w:rsidP="00D82026">
            <w:pPr>
              <w:suppressAutoHyphens/>
              <w:rPr>
                <w:rFonts w:eastAsia="Droid Sans Fallback"/>
                <w:kern w:val="1"/>
                <w:lang w:val="uk-UA" w:eastAsia="hi-IN" w:bidi="hi-IN"/>
              </w:rPr>
            </w:pPr>
            <w:r w:rsidRPr="00D82026">
              <w:rPr>
                <w:rFonts w:eastAsia="Droid Sans Fallback"/>
                <w:kern w:val="1"/>
                <w:sz w:val="28"/>
                <w:szCs w:val="28"/>
                <w:lang w:val="uk-UA" w:eastAsia="hi-IN" w:bidi="hi-IN"/>
              </w:rPr>
              <w:t>Містить головну інформацію про студентів</w:t>
            </w:r>
            <w:r w:rsidRPr="00D82026">
              <w:rPr>
                <w:rFonts w:eastAsia="Droid Sans Fallback"/>
                <w:kern w:val="1"/>
                <w:lang w:val="uk-UA" w:eastAsia="hi-IN" w:bidi="hi-IN"/>
              </w:rPr>
              <w:t>.</w:t>
            </w:r>
          </w:p>
          <w:p w14:paraId="0AF3431A" w14:textId="202C1E8A" w:rsidR="00D82026" w:rsidRPr="00D82026" w:rsidRDefault="00D82026" w:rsidP="002E670B">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3921ECA1" wp14:editId="7B37A118">
                  <wp:extent cx="3733800" cy="1828800"/>
                  <wp:effectExtent l="0" t="0" r="0" b="0"/>
                  <wp:docPr id="24" name="Рисунок 24"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C:\Users\Storchak\Desktop\Снимок.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1828800"/>
                          </a:xfrm>
                          <a:prstGeom prst="rect">
                            <a:avLst/>
                          </a:prstGeom>
                          <a:noFill/>
                          <a:ln>
                            <a:noFill/>
                          </a:ln>
                        </pic:spPr>
                      </pic:pic>
                    </a:graphicData>
                  </a:graphic>
                </wp:inline>
              </w:drawing>
            </w:r>
          </w:p>
        </w:tc>
      </w:tr>
      <w:tr w:rsidR="00D82026" w:rsidRPr="00D82026" w14:paraId="20764686" w14:textId="77777777" w:rsidTr="00A143AC">
        <w:tc>
          <w:tcPr>
            <w:tcW w:w="2384" w:type="dxa"/>
            <w:tcBorders>
              <w:top w:val="single" w:sz="4" w:space="0" w:color="auto"/>
              <w:left w:val="single" w:sz="4" w:space="0" w:color="auto"/>
              <w:bottom w:val="single" w:sz="4" w:space="0" w:color="auto"/>
              <w:right w:val="single" w:sz="4" w:space="0" w:color="auto"/>
            </w:tcBorders>
            <w:shd w:val="clear" w:color="auto" w:fill="auto"/>
          </w:tcPr>
          <w:p w14:paraId="14079060" w14:textId="77777777" w:rsidR="00D82026" w:rsidRPr="00D82026" w:rsidRDefault="00D82026" w:rsidP="00D82026">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Student`s stat</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013A7CFC" w14:textId="77777777" w:rsidR="00D82026" w:rsidRPr="00D82026" w:rsidRDefault="00D82026" w:rsidP="00D82026">
            <w:pPr>
              <w:suppressAutoHyphens/>
              <w:rPr>
                <w:rFonts w:eastAsia="Droid Sans Fallback"/>
                <w:kern w:val="1"/>
                <w:sz w:val="28"/>
                <w:szCs w:val="28"/>
                <w:lang w:val="uk-UA" w:eastAsia="hi-IN" w:bidi="hi-IN"/>
              </w:rPr>
            </w:pPr>
            <w:r w:rsidRPr="00D82026">
              <w:rPr>
                <w:rFonts w:eastAsia="Droid Sans Fallback"/>
                <w:kern w:val="1"/>
                <w:sz w:val="28"/>
                <w:szCs w:val="28"/>
                <w:lang w:eastAsia="hi-IN" w:bidi="hi-IN"/>
              </w:rPr>
              <w:t>Містить інформацію про успішність та заборгованість студентів по кожному предмету.</w:t>
            </w:r>
          </w:p>
          <w:p w14:paraId="3BD97550" w14:textId="565EFD18" w:rsidR="00D82026" w:rsidRPr="00D82026" w:rsidRDefault="00D82026" w:rsidP="002E670B">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657FAB50" wp14:editId="3CCE6E01">
                  <wp:extent cx="3779520" cy="1790700"/>
                  <wp:effectExtent l="0" t="0" r="0" b="0"/>
                  <wp:docPr id="23" name="Рисунок 23"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C:\Users\Storchak\Desktop\Снимок.JPG"/>
                          <pic:cNvPicPr>
                            <a:picLocks noChangeAspect="1" noChangeArrowheads="1"/>
                          </pic:cNvPicPr>
                        </pic:nvPicPr>
                        <pic:blipFill>
                          <a:blip r:embed="rId11">
                            <a:extLst>
                              <a:ext uri="{28A0092B-C50C-407E-A947-70E740481C1C}">
                                <a14:useLocalDpi xmlns:a14="http://schemas.microsoft.com/office/drawing/2010/main" val="0"/>
                              </a:ext>
                            </a:extLst>
                          </a:blip>
                          <a:srcRect b="18965"/>
                          <a:stretch>
                            <a:fillRect/>
                          </a:stretch>
                        </pic:blipFill>
                        <pic:spPr bwMode="auto">
                          <a:xfrm>
                            <a:off x="0" y="0"/>
                            <a:ext cx="3779520" cy="1790700"/>
                          </a:xfrm>
                          <a:prstGeom prst="rect">
                            <a:avLst/>
                          </a:prstGeom>
                          <a:noFill/>
                          <a:ln>
                            <a:noFill/>
                          </a:ln>
                        </pic:spPr>
                      </pic:pic>
                    </a:graphicData>
                  </a:graphic>
                </wp:inline>
              </w:drawing>
            </w:r>
          </w:p>
        </w:tc>
      </w:tr>
      <w:tr w:rsidR="00D82026" w:rsidRPr="00D82026" w14:paraId="4D8E8472" w14:textId="77777777" w:rsidTr="00A143AC">
        <w:trPr>
          <w:trHeight w:val="3083"/>
        </w:trPr>
        <w:tc>
          <w:tcPr>
            <w:tcW w:w="2384" w:type="dxa"/>
            <w:tcBorders>
              <w:top w:val="single" w:sz="4" w:space="0" w:color="auto"/>
              <w:left w:val="single" w:sz="4" w:space="0" w:color="auto"/>
              <w:bottom w:val="single" w:sz="4" w:space="0" w:color="auto"/>
              <w:right w:val="single" w:sz="4" w:space="0" w:color="auto"/>
            </w:tcBorders>
            <w:shd w:val="clear" w:color="auto" w:fill="auto"/>
          </w:tcPr>
          <w:p w14:paraId="747C340E" w14:textId="77777777" w:rsidR="00D82026" w:rsidRPr="00D82026" w:rsidRDefault="00D82026" w:rsidP="00D82026">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Teachers</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5BE5F1D3" w14:textId="77777777" w:rsidR="00D82026" w:rsidRPr="00D82026" w:rsidRDefault="00D82026" w:rsidP="00D82026">
            <w:pPr>
              <w:suppressAutoHyphens/>
              <w:rPr>
                <w:rFonts w:eastAsia="Droid Sans Fallback"/>
                <w:kern w:val="1"/>
                <w:lang w:val="uk-UA" w:eastAsia="hi-IN" w:bidi="hi-IN"/>
              </w:rPr>
            </w:pPr>
            <w:r w:rsidRPr="00D82026">
              <w:rPr>
                <w:rFonts w:eastAsia="Droid Sans Fallback"/>
                <w:kern w:val="1"/>
                <w:sz w:val="28"/>
                <w:szCs w:val="28"/>
                <w:lang w:val="en-US" w:eastAsia="hi-IN" w:bidi="hi-IN"/>
              </w:rPr>
              <w:t>Містить</w:t>
            </w:r>
            <w:r w:rsidRPr="00D82026">
              <w:rPr>
                <w:rFonts w:eastAsia="Droid Sans Fallback"/>
                <w:kern w:val="1"/>
                <w:sz w:val="28"/>
                <w:szCs w:val="28"/>
                <w:lang w:val="uk-UA" w:eastAsia="hi-IN" w:bidi="hi-IN"/>
              </w:rPr>
              <w:t xml:space="preserve"> головну інформацію про викладачів</w:t>
            </w:r>
          </w:p>
          <w:p w14:paraId="1F7B057E" w14:textId="3002ABDF" w:rsidR="00D82026" w:rsidRPr="00D82026" w:rsidRDefault="00D82026" w:rsidP="002E670B">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6DDBF932" wp14:editId="00BB6447">
                  <wp:extent cx="3992880" cy="1706880"/>
                  <wp:effectExtent l="0" t="0" r="7620" b="7620"/>
                  <wp:docPr id="22" name="Рисунок 22"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C:\Users\Storchak\Desktop\Снимок.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2880" cy="1706880"/>
                          </a:xfrm>
                          <a:prstGeom prst="rect">
                            <a:avLst/>
                          </a:prstGeom>
                          <a:noFill/>
                          <a:ln>
                            <a:noFill/>
                          </a:ln>
                        </pic:spPr>
                      </pic:pic>
                    </a:graphicData>
                  </a:graphic>
                </wp:inline>
              </w:drawing>
            </w:r>
          </w:p>
        </w:tc>
      </w:tr>
      <w:tr w:rsidR="00D82026" w:rsidRPr="00D82026" w14:paraId="13EC92BB" w14:textId="77777777" w:rsidTr="00A143AC">
        <w:trPr>
          <w:trHeight w:val="2576"/>
        </w:trPr>
        <w:tc>
          <w:tcPr>
            <w:tcW w:w="2384" w:type="dxa"/>
            <w:tcBorders>
              <w:top w:val="single" w:sz="4" w:space="0" w:color="auto"/>
              <w:left w:val="single" w:sz="4" w:space="0" w:color="auto"/>
              <w:bottom w:val="single" w:sz="4" w:space="0" w:color="auto"/>
              <w:right w:val="single" w:sz="4" w:space="0" w:color="auto"/>
            </w:tcBorders>
            <w:shd w:val="clear" w:color="auto" w:fill="auto"/>
          </w:tcPr>
          <w:p w14:paraId="6F7BE2CD" w14:textId="77777777" w:rsidR="00D82026" w:rsidRPr="00D82026" w:rsidRDefault="00D82026" w:rsidP="00D82026">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Teacher</w:t>
            </w:r>
            <w:r w:rsidRPr="00D82026">
              <w:rPr>
                <w:rFonts w:eastAsia="Droid Sans Fallback"/>
                <w:kern w:val="1"/>
                <w:sz w:val="28"/>
                <w:szCs w:val="28"/>
                <w:lang w:val="en-US" w:eastAsia="hi-IN" w:bidi="hi-IN"/>
              </w:rPr>
              <w:t>_ranks</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7EB8C70F" w14:textId="77777777" w:rsidR="00D82026" w:rsidRPr="00D82026" w:rsidRDefault="00D82026" w:rsidP="00D82026">
            <w:pPr>
              <w:suppressAutoHyphens/>
              <w:rPr>
                <w:rFonts w:eastAsia="Droid Sans Fallback"/>
                <w:kern w:val="1"/>
                <w:sz w:val="28"/>
                <w:szCs w:val="28"/>
                <w:lang w:val="uk-UA" w:eastAsia="hi-IN" w:bidi="hi-IN"/>
              </w:rPr>
            </w:pPr>
            <w:r w:rsidRPr="00D82026">
              <w:rPr>
                <w:rFonts w:eastAsia="Droid Sans Fallback"/>
                <w:kern w:val="1"/>
                <w:sz w:val="28"/>
                <w:szCs w:val="28"/>
                <w:lang w:val="en-US" w:eastAsia="hi-IN" w:bidi="hi-IN"/>
              </w:rPr>
              <w:t>Містить</w:t>
            </w:r>
            <w:r w:rsidRPr="00D82026">
              <w:rPr>
                <w:rFonts w:eastAsia="Droid Sans Fallback"/>
                <w:kern w:val="1"/>
                <w:sz w:val="28"/>
                <w:szCs w:val="28"/>
                <w:lang w:val="uk-UA" w:eastAsia="hi-IN" w:bidi="hi-IN"/>
              </w:rPr>
              <w:t xml:space="preserve"> інформацію про ступінь викладачів</w:t>
            </w:r>
          </w:p>
          <w:p w14:paraId="11B97C91" w14:textId="592860EC" w:rsidR="00D82026" w:rsidRPr="00D82026" w:rsidRDefault="00D82026" w:rsidP="002E670B">
            <w:pPr>
              <w:suppressAutoHyphens/>
              <w:jc w:val="center"/>
              <w:rPr>
                <w:rFonts w:eastAsia="Droid Sans Fallback"/>
                <w:kern w:val="1"/>
                <w:sz w:val="28"/>
                <w:szCs w:val="28"/>
                <w:lang w:val="en-US" w:eastAsia="hi-IN" w:bidi="hi-IN"/>
              </w:rPr>
            </w:pPr>
            <w:r w:rsidRPr="00D82026">
              <w:rPr>
                <w:rFonts w:eastAsia="Droid Sans Fallback"/>
                <w:noProof/>
                <w:kern w:val="1"/>
                <w:sz w:val="28"/>
                <w:szCs w:val="28"/>
              </w:rPr>
              <w:drawing>
                <wp:inline distT="0" distB="0" distL="0" distR="0" wp14:anchorId="2AF3EAE7" wp14:editId="0AC8EC92">
                  <wp:extent cx="3802380" cy="1333500"/>
                  <wp:effectExtent l="0" t="0" r="7620" b="0"/>
                  <wp:docPr id="21" name="Рисунок 21"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C:\Users\Storchak\Desktop\Снимок.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380" cy="1333500"/>
                          </a:xfrm>
                          <a:prstGeom prst="rect">
                            <a:avLst/>
                          </a:prstGeom>
                          <a:noFill/>
                          <a:ln>
                            <a:noFill/>
                          </a:ln>
                        </pic:spPr>
                      </pic:pic>
                    </a:graphicData>
                  </a:graphic>
                </wp:inline>
              </w:drawing>
            </w:r>
          </w:p>
        </w:tc>
      </w:tr>
    </w:tbl>
    <w:p w14:paraId="75C5D16B" w14:textId="77777777" w:rsidR="00D82026" w:rsidRPr="00D82026" w:rsidRDefault="00D82026" w:rsidP="00D82026">
      <w:pPr>
        <w:suppressAutoHyphens/>
        <w:rPr>
          <w:rFonts w:ascii="Liberation Serif" w:eastAsia="Droid Sans Fallback" w:hAnsi="Liberation Serif" w:cs="FreeSans"/>
          <w:kern w:val="1"/>
          <w:lang w:val="uk-UA" w:eastAsia="hi-IN" w:bidi="hi-IN"/>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84"/>
        <w:gridCol w:w="7537"/>
      </w:tblGrid>
      <w:tr w:rsidR="00D82026" w:rsidRPr="00D82026" w14:paraId="17CBD251" w14:textId="77777777" w:rsidTr="00A143AC">
        <w:trPr>
          <w:trHeight w:val="2347"/>
        </w:trPr>
        <w:tc>
          <w:tcPr>
            <w:tcW w:w="2384" w:type="dxa"/>
            <w:tcBorders>
              <w:top w:val="single" w:sz="4" w:space="0" w:color="auto"/>
              <w:left w:val="single" w:sz="4" w:space="0" w:color="auto"/>
              <w:bottom w:val="single" w:sz="4" w:space="0" w:color="auto"/>
              <w:right w:val="single" w:sz="4" w:space="0" w:color="auto"/>
            </w:tcBorders>
            <w:shd w:val="clear" w:color="auto" w:fill="auto"/>
          </w:tcPr>
          <w:p w14:paraId="40FFECA2" w14:textId="77777777" w:rsidR="00D82026" w:rsidRPr="00D82026" w:rsidRDefault="00D82026" w:rsidP="00D82026">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lastRenderedPageBreak/>
              <w:t>Disciplines</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3525D8F2" w14:textId="77777777" w:rsidR="00D82026" w:rsidRPr="00D82026" w:rsidRDefault="00D82026" w:rsidP="00D82026">
            <w:pPr>
              <w:suppressAutoHyphens/>
              <w:rPr>
                <w:rFonts w:eastAsia="Droid Sans Fallback"/>
                <w:kern w:val="1"/>
                <w:lang w:val="uk-UA" w:eastAsia="hi-IN" w:bidi="hi-IN"/>
              </w:rPr>
            </w:pPr>
            <w:r w:rsidRPr="00D82026">
              <w:rPr>
                <w:rFonts w:eastAsia="Droid Sans Fallback"/>
                <w:kern w:val="1"/>
                <w:sz w:val="28"/>
                <w:szCs w:val="28"/>
                <w:lang w:eastAsia="hi-IN" w:bidi="hi-IN"/>
              </w:rPr>
              <w:t>Містить</w:t>
            </w:r>
            <w:r w:rsidRPr="00D82026">
              <w:rPr>
                <w:rFonts w:eastAsia="Droid Sans Fallback"/>
                <w:kern w:val="1"/>
                <w:sz w:val="28"/>
                <w:szCs w:val="28"/>
                <w:lang w:val="uk-UA" w:eastAsia="hi-IN" w:bidi="hi-IN"/>
              </w:rPr>
              <w:t xml:space="preserve"> головну інформацію про навчальні предмети</w:t>
            </w:r>
          </w:p>
          <w:p w14:paraId="08008A71" w14:textId="38AC138F" w:rsidR="00D82026" w:rsidRPr="00D82026" w:rsidRDefault="00D82026" w:rsidP="002E670B">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6A875D95" wp14:editId="10C03489">
                  <wp:extent cx="3810000" cy="1143000"/>
                  <wp:effectExtent l="0" t="0" r="0" b="0"/>
                  <wp:docPr id="20" name="Рисунок 20"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C:\Users\Storchak\Desktop\Снимок.JPG"/>
                          <pic:cNvPicPr>
                            <a:picLocks noChangeAspect="1" noChangeArrowheads="1"/>
                          </pic:cNvPicPr>
                        </pic:nvPicPr>
                        <pic:blipFill>
                          <a:blip r:embed="rId14">
                            <a:extLst>
                              <a:ext uri="{28A0092B-C50C-407E-A947-70E740481C1C}">
                                <a14:useLocalDpi xmlns:a14="http://schemas.microsoft.com/office/drawing/2010/main" val="0"/>
                              </a:ext>
                            </a:extLst>
                          </a:blip>
                          <a:srcRect b="26830"/>
                          <a:stretch>
                            <a:fillRect/>
                          </a:stretch>
                        </pic:blipFill>
                        <pic:spPr bwMode="auto">
                          <a:xfrm>
                            <a:off x="0" y="0"/>
                            <a:ext cx="3810000" cy="1143000"/>
                          </a:xfrm>
                          <a:prstGeom prst="rect">
                            <a:avLst/>
                          </a:prstGeom>
                          <a:noFill/>
                          <a:ln>
                            <a:noFill/>
                          </a:ln>
                        </pic:spPr>
                      </pic:pic>
                    </a:graphicData>
                  </a:graphic>
                </wp:inline>
              </w:drawing>
            </w:r>
          </w:p>
        </w:tc>
      </w:tr>
      <w:tr w:rsidR="00D82026" w:rsidRPr="00D82026" w14:paraId="49BCE959" w14:textId="77777777" w:rsidTr="00A143AC">
        <w:tc>
          <w:tcPr>
            <w:tcW w:w="2384" w:type="dxa"/>
            <w:tcBorders>
              <w:top w:val="single" w:sz="4" w:space="0" w:color="auto"/>
              <w:left w:val="single" w:sz="4" w:space="0" w:color="auto"/>
              <w:bottom w:val="single" w:sz="4" w:space="0" w:color="auto"/>
              <w:right w:val="single" w:sz="4" w:space="0" w:color="auto"/>
            </w:tcBorders>
            <w:shd w:val="clear" w:color="auto" w:fill="auto"/>
          </w:tcPr>
          <w:p w14:paraId="015028EC" w14:textId="77777777" w:rsidR="00D82026" w:rsidRPr="00D82026" w:rsidRDefault="00D82026" w:rsidP="00D82026">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Teachers</w:t>
            </w:r>
            <w:r w:rsidRPr="00D82026">
              <w:rPr>
                <w:rFonts w:eastAsia="Droid Sans Fallback"/>
                <w:kern w:val="1"/>
                <w:sz w:val="28"/>
                <w:szCs w:val="28"/>
                <w:lang w:val="en-US" w:eastAsia="hi-IN" w:bidi="hi-IN"/>
              </w:rPr>
              <w:t>Subject</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7B3EA1C0" w14:textId="77777777" w:rsidR="00D82026" w:rsidRPr="00D82026" w:rsidRDefault="00D82026" w:rsidP="00D82026">
            <w:pPr>
              <w:suppressAutoHyphens/>
              <w:rPr>
                <w:rFonts w:eastAsia="Droid Sans Fallback"/>
                <w:kern w:val="1"/>
                <w:lang w:val="uk-UA" w:eastAsia="hi-IN" w:bidi="hi-IN"/>
              </w:rPr>
            </w:pPr>
            <w:r w:rsidRPr="00D82026">
              <w:rPr>
                <w:rFonts w:eastAsia="Droid Sans Fallback"/>
                <w:kern w:val="1"/>
                <w:sz w:val="28"/>
                <w:szCs w:val="28"/>
                <w:lang w:eastAsia="hi-IN" w:bidi="hi-IN"/>
              </w:rPr>
              <w:t>Містить</w:t>
            </w:r>
            <w:r w:rsidRPr="00D82026">
              <w:rPr>
                <w:rFonts w:eastAsia="Droid Sans Fallback"/>
                <w:kern w:val="1"/>
                <w:sz w:val="28"/>
                <w:szCs w:val="28"/>
                <w:lang w:val="uk-UA" w:eastAsia="hi-IN" w:bidi="hi-IN"/>
              </w:rPr>
              <w:t xml:space="preserve"> інформацію про предмети які читають викладачі.</w:t>
            </w:r>
          </w:p>
          <w:p w14:paraId="2CD02F8C" w14:textId="0CEC9136" w:rsidR="00D82026" w:rsidRPr="00D82026" w:rsidRDefault="00D82026" w:rsidP="002E670B">
            <w:pPr>
              <w:suppressAutoHyphens/>
              <w:jc w:val="center"/>
              <w:rPr>
                <w:rFonts w:eastAsia="Droid Sans Fallback"/>
                <w:kern w:val="1"/>
                <w:sz w:val="28"/>
                <w:szCs w:val="28"/>
                <w:lang w:val="uk-UA" w:eastAsia="hi-IN" w:bidi="hi-IN"/>
              </w:rPr>
            </w:pPr>
            <w:r w:rsidRPr="00D82026">
              <w:rPr>
                <w:rFonts w:eastAsia="Droid Sans Fallback"/>
                <w:noProof/>
                <w:kern w:val="1"/>
              </w:rPr>
              <w:drawing>
                <wp:inline distT="0" distB="0" distL="0" distR="0" wp14:anchorId="661E09C6" wp14:editId="0D0827D3">
                  <wp:extent cx="3779520" cy="1135380"/>
                  <wp:effectExtent l="0" t="0" r="0" b="7620"/>
                  <wp:docPr id="19" name="Рисунок 19"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C:\Users\Storchak\Desktop\Снимок.JPG"/>
                          <pic:cNvPicPr>
                            <a:picLocks noChangeAspect="1" noChangeArrowheads="1"/>
                          </pic:cNvPicPr>
                        </pic:nvPicPr>
                        <pic:blipFill>
                          <a:blip r:embed="rId15">
                            <a:extLst>
                              <a:ext uri="{28A0092B-C50C-407E-A947-70E740481C1C}">
                                <a14:useLocalDpi xmlns:a14="http://schemas.microsoft.com/office/drawing/2010/main" val="0"/>
                              </a:ext>
                            </a:extLst>
                          </a:blip>
                          <a:srcRect b="26543"/>
                          <a:stretch>
                            <a:fillRect/>
                          </a:stretch>
                        </pic:blipFill>
                        <pic:spPr bwMode="auto">
                          <a:xfrm>
                            <a:off x="0" y="0"/>
                            <a:ext cx="3779520" cy="1135380"/>
                          </a:xfrm>
                          <a:prstGeom prst="rect">
                            <a:avLst/>
                          </a:prstGeom>
                          <a:noFill/>
                          <a:ln>
                            <a:noFill/>
                          </a:ln>
                        </pic:spPr>
                      </pic:pic>
                    </a:graphicData>
                  </a:graphic>
                </wp:inline>
              </w:drawing>
            </w:r>
          </w:p>
        </w:tc>
      </w:tr>
      <w:tr w:rsidR="00D82026" w:rsidRPr="00D82026" w14:paraId="7E7BDED2" w14:textId="77777777" w:rsidTr="00A143AC">
        <w:tc>
          <w:tcPr>
            <w:tcW w:w="2384" w:type="dxa"/>
            <w:tcBorders>
              <w:top w:val="single" w:sz="4" w:space="0" w:color="auto"/>
              <w:left w:val="single" w:sz="4" w:space="0" w:color="auto"/>
              <w:bottom w:val="single" w:sz="4" w:space="0" w:color="auto"/>
              <w:right w:val="single" w:sz="4" w:space="0" w:color="auto"/>
            </w:tcBorders>
            <w:shd w:val="clear" w:color="auto" w:fill="auto"/>
          </w:tcPr>
          <w:p w14:paraId="6F50CCDA" w14:textId="77777777" w:rsidR="00D82026" w:rsidRPr="00D82026" w:rsidRDefault="00D82026" w:rsidP="00D82026">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Type</w:t>
            </w:r>
            <w:r w:rsidRPr="00D82026">
              <w:rPr>
                <w:rFonts w:eastAsia="Droid Sans Fallback"/>
                <w:kern w:val="1"/>
                <w:sz w:val="28"/>
                <w:szCs w:val="28"/>
                <w:lang w:val="en-US" w:eastAsia="hi-IN" w:bidi="hi-IN"/>
              </w:rPr>
              <w:t>Subject</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09CFB904" w14:textId="77777777" w:rsidR="00D82026" w:rsidRPr="00D82026" w:rsidRDefault="00D82026" w:rsidP="00D82026">
            <w:pPr>
              <w:suppressAutoHyphens/>
              <w:rPr>
                <w:rFonts w:eastAsia="Droid Sans Fallback"/>
                <w:kern w:val="1"/>
                <w:lang w:val="uk-UA" w:eastAsia="hi-IN" w:bidi="hi-IN"/>
              </w:rPr>
            </w:pPr>
            <w:r w:rsidRPr="00D82026">
              <w:rPr>
                <w:rFonts w:eastAsia="Droid Sans Fallback"/>
                <w:kern w:val="1"/>
                <w:sz w:val="28"/>
                <w:szCs w:val="28"/>
                <w:lang w:eastAsia="hi-IN" w:bidi="hi-IN"/>
              </w:rPr>
              <w:t xml:space="preserve">Містить інформацію про тип предмета </w:t>
            </w:r>
            <w:proofErr w:type="gramStart"/>
            <w:r w:rsidRPr="00D82026">
              <w:rPr>
                <w:rFonts w:eastAsia="Droid Sans Fallback"/>
                <w:kern w:val="1"/>
                <w:sz w:val="28"/>
                <w:szCs w:val="28"/>
                <w:lang w:eastAsia="hi-IN" w:bidi="hi-IN"/>
              </w:rPr>
              <w:t>у рейтингу</w:t>
            </w:r>
            <w:proofErr w:type="gramEnd"/>
            <w:r w:rsidRPr="00D82026">
              <w:rPr>
                <w:rFonts w:eastAsia="Droid Sans Fallback"/>
                <w:kern w:val="1"/>
                <w:sz w:val="28"/>
                <w:szCs w:val="28"/>
                <w:lang w:eastAsia="hi-IN" w:bidi="hi-IN"/>
              </w:rPr>
              <w:t xml:space="preserve"> студентів.</w:t>
            </w:r>
          </w:p>
          <w:p w14:paraId="00F97EA3" w14:textId="01396A6F" w:rsidR="00D82026" w:rsidRPr="00D82026" w:rsidRDefault="00D82026" w:rsidP="002E670B">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2969D94E" wp14:editId="4DCE5FAE">
                  <wp:extent cx="3794760" cy="944880"/>
                  <wp:effectExtent l="0" t="0" r="0" b="7620"/>
                  <wp:docPr id="18" name="Рисунок 18"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C:\Users\Storchak\Desktop\Снимок.JPG"/>
                          <pic:cNvPicPr>
                            <a:picLocks noChangeAspect="1" noChangeArrowheads="1"/>
                          </pic:cNvPicPr>
                        </pic:nvPicPr>
                        <pic:blipFill>
                          <a:blip r:embed="rId16">
                            <a:extLst>
                              <a:ext uri="{28A0092B-C50C-407E-A947-70E740481C1C}">
                                <a14:useLocalDpi xmlns:a14="http://schemas.microsoft.com/office/drawing/2010/main" val="0"/>
                              </a:ext>
                            </a:extLst>
                          </a:blip>
                          <a:srcRect b="29787"/>
                          <a:stretch>
                            <a:fillRect/>
                          </a:stretch>
                        </pic:blipFill>
                        <pic:spPr bwMode="auto">
                          <a:xfrm>
                            <a:off x="0" y="0"/>
                            <a:ext cx="3794760" cy="944880"/>
                          </a:xfrm>
                          <a:prstGeom prst="rect">
                            <a:avLst/>
                          </a:prstGeom>
                          <a:noFill/>
                          <a:ln>
                            <a:noFill/>
                          </a:ln>
                        </pic:spPr>
                      </pic:pic>
                    </a:graphicData>
                  </a:graphic>
                </wp:inline>
              </w:drawing>
            </w:r>
          </w:p>
        </w:tc>
      </w:tr>
      <w:tr w:rsidR="00D82026" w:rsidRPr="00D82026" w14:paraId="10998375" w14:textId="77777777" w:rsidTr="00A143AC">
        <w:tc>
          <w:tcPr>
            <w:tcW w:w="2384" w:type="dxa"/>
            <w:tcBorders>
              <w:top w:val="single" w:sz="4" w:space="0" w:color="auto"/>
              <w:left w:val="single" w:sz="4" w:space="0" w:color="auto"/>
              <w:bottom w:val="single" w:sz="4" w:space="0" w:color="auto"/>
              <w:right w:val="single" w:sz="4" w:space="0" w:color="auto"/>
            </w:tcBorders>
            <w:shd w:val="clear" w:color="auto" w:fill="auto"/>
          </w:tcPr>
          <w:p w14:paraId="7120138D" w14:textId="77777777" w:rsidR="00D82026" w:rsidRPr="00D82026" w:rsidRDefault="00D82026" w:rsidP="00D82026">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Subject</w:t>
            </w:r>
            <w:r w:rsidRPr="00D82026">
              <w:rPr>
                <w:rFonts w:eastAsia="Droid Sans Fallback"/>
                <w:kern w:val="1"/>
                <w:sz w:val="28"/>
                <w:szCs w:val="28"/>
                <w:lang w:val="en-US" w:eastAsia="hi-IN" w:bidi="hi-IN"/>
              </w:rPr>
              <w:t>_plan</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769AF7F0" w14:textId="77777777" w:rsidR="00D82026" w:rsidRPr="00D82026" w:rsidRDefault="00D82026" w:rsidP="00D82026">
            <w:pPr>
              <w:suppressAutoHyphens/>
              <w:rPr>
                <w:rFonts w:eastAsia="Droid Sans Fallback"/>
                <w:kern w:val="1"/>
                <w:lang w:val="uk-UA" w:eastAsia="hi-IN" w:bidi="hi-IN"/>
              </w:rPr>
            </w:pPr>
            <w:r w:rsidRPr="00D82026">
              <w:rPr>
                <w:rFonts w:eastAsia="Droid Sans Fallback"/>
                <w:kern w:val="1"/>
                <w:sz w:val="28"/>
                <w:szCs w:val="28"/>
                <w:lang w:val="uk-UA" w:eastAsia="hi-IN" w:bidi="hi-IN"/>
              </w:rPr>
              <w:t>Містить інформацію план навчальних предметів.</w:t>
            </w:r>
          </w:p>
          <w:p w14:paraId="3226ABCC" w14:textId="7DBB708C" w:rsidR="00D82026" w:rsidRPr="00D82026" w:rsidRDefault="00D82026" w:rsidP="002E670B">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5CC26026" wp14:editId="73DCEEA0">
                  <wp:extent cx="3771900" cy="1341120"/>
                  <wp:effectExtent l="0" t="0" r="0" b="0"/>
                  <wp:docPr id="17" name="Рисунок 17"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C:\Users\Storchak\Desktop\Снимок.JPG"/>
                          <pic:cNvPicPr>
                            <a:picLocks noChangeAspect="1" noChangeArrowheads="1"/>
                          </pic:cNvPicPr>
                        </pic:nvPicPr>
                        <pic:blipFill>
                          <a:blip r:embed="rId17">
                            <a:extLst>
                              <a:ext uri="{28A0092B-C50C-407E-A947-70E740481C1C}">
                                <a14:useLocalDpi xmlns:a14="http://schemas.microsoft.com/office/drawing/2010/main" val="0"/>
                              </a:ext>
                            </a:extLst>
                          </a:blip>
                          <a:srcRect b="25000"/>
                          <a:stretch>
                            <a:fillRect/>
                          </a:stretch>
                        </pic:blipFill>
                        <pic:spPr bwMode="auto">
                          <a:xfrm>
                            <a:off x="0" y="0"/>
                            <a:ext cx="3771900" cy="1341120"/>
                          </a:xfrm>
                          <a:prstGeom prst="rect">
                            <a:avLst/>
                          </a:prstGeom>
                          <a:noFill/>
                          <a:ln>
                            <a:noFill/>
                          </a:ln>
                        </pic:spPr>
                      </pic:pic>
                    </a:graphicData>
                  </a:graphic>
                </wp:inline>
              </w:drawing>
            </w:r>
          </w:p>
        </w:tc>
      </w:tr>
      <w:tr w:rsidR="00D82026" w:rsidRPr="00D82026" w14:paraId="7DA5430D" w14:textId="77777777" w:rsidTr="00A143AC">
        <w:tc>
          <w:tcPr>
            <w:tcW w:w="2384" w:type="dxa"/>
            <w:tcBorders>
              <w:top w:val="single" w:sz="4" w:space="0" w:color="auto"/>
              <w:left w:val="single" w:sz="4" w:space="0" w:color="auto"/>
              <w:right w:val="single" w:sz="4" w:space="0" w:color="auto"/>
            </w:tcBorders>
            <w:shd w:val="clear" w:color="auto" w:fill="auto"/>
          </w:tcPr>
          <w:p w14:paraId="6C54EAE1" w14:textId="77777777" w:rsidR="00D82026" w:rsidRPr="00D82026" w:rsidRDefault="00D82026" w:rsidP="00D82026">
            <w:pPr>
              <w:suppressAutoHyphens/>
              <w:rPr>
                <w:rFonts w:eastAsia="Droid Sans Fallback"/>
                <w:kern w:val="1"/>
                <w:sz w:val="28"/>
                <w:szCs w:val="28"/>
                <w:lang w:val="en-US" w:eastAsia="hi-IN" w:bidi="hi-IN"/>
              </w:rPr>
            </w:pPr>
            <w:r w:rsidRPr="00D82026">
              <w:rPr>
                <w:rFonts w:eastAsia="Droid Sans Fallback"/>
                <w:kern w:val="1"/>
                <w:sz w:val="28"/>
                <w:szCs w:val="28"/>
                <w:lang w:val="en-US" w:eastAsia="hi-IN" w:bidi="hi-IN"/>
              </w:rPr>
              <w:t>Departments</w:t>
            </w:r>
          </w:p>
        </w:tc>
        <w:tc>
          <w:tcPr>
            <w:tcW w:w="7537" w:type="dxa"/>
            <w:tcBorders>
              <w:top w:val="single" w:sz="4" w:space="0" w:color="auto"/>
              <w:left w:val="single" w:sz="4" w:space="0" w:color="auto"/>
              <w:right w:val="single" w:sz="4" w:space="0" w:color="auto"/>
            </w:tcBorders>
            <w:shd w:val="clear" w:color="auto" w:fill="auto"/>
          </w:tcPr>
          <w:p w14:paraId="10C3AF9B" w14:textId="77777777" w:rsidR="00D82026" w:rsidRPr="00D82026" w:rsidRDefault="00D82026" w:rsidP="00D82026">
            <w:pPr>
              <w:suppressAutoHyphens/>
              <w:rPr>
                <w:rFonts w:eastAsia="Droid Sans Fallback"/>
                <w:kern w:val="1"/>
                <w:lang w:val="uk-UA" w:eastAsia="hi-IN" w:bidi="hi-IN"/>
              </w:rPr>
            </w:pPr>
            <w:r w:rsidRPr="00D82026">
              <w:rPr>
                <w:rFonts w:eastAsia="Droid Sans Fallback"/>
                <w:kern w:val="1"/>
                <w:sz w:val="28"/>
                <w:szCs w:val="28"/>
                <w:lang w:eastAsia="hi-IN" w:bidi="hi-IN"/>
              </w:rPr>
              <w:t>Містить інформацію про факультети вищих навчальних закладів.</w:t>
            </w:r>
          </w:p>
          <w:p w14:paraId="3E347625" w14:textId="33EA225E" w:rsidR="00D82026" w:rsidRPr="00D82026" w:rsidRDefault="00D82026" w:rsidP="002E670B">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27EF7157" wp14:editId="4A623077">
                  <wp:extent cx="3794760" cy="1173480"/>
                  <wp:effectExtent l="0" t="0" r="0" b="7620"/>
                  <wp:docPr id="16" name="Рисунок 16"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C:\Users\Storchak\Desktop\Снимок.JPG"/>
                          <pic:cNvPicPr>
                            <a:picLocks noChangeAspect="1" noChangeArrowheads="1"/>
                          </pic:cNvPicPr>
                        </pic:nvPicPr>
                        <pic:blipFill>
                          <a:blip r:embed="rId18">
                            <a:extLst>
                              <a:ext uri="{28A0092B-C50C-407E-A947-70E740481C1C}">
                                <a14:useLocalDpi xmlns:a14="http://schemas.microsoft.com/office/drawing/2010/main" val="0"/>
                              </a:ext>
                            </a:extLst>
                          </a:blip>
                          <a:srcRect b="25455"/>
                          <a:stretch>
                            <a:fillRect/>
                          </a:stretch>
                        </pic:blipFill>
                        <pic:spPr bwMode="auto">
                          <a:xfrm>
                            <a:off x="0" y="0"/>
                            <a:ext cx="3794760" cy="1173480"/>
                          </a:xfrm>
                          <a:prstGeom prst="rect">
                            <a:avLst/>
                          </a:prstGeom>
                          <a:noFill/>
                          <a:ln>
                            <a:noFill/>
                          </a:ln>
                        </pic:spPr>
                      </pic:pic>
                    </a:graphicData>
                  </a:graphic>
                </wp:inline>
              </w:drawing>
            </w:r>
          </w:p>
        </w:tc>
      </w:tr>
      <w:tr w:rsidR="00D82026" w:rsidRPr="00D82026" w14:paraId="59B61843" w14:textId="77777777" w:rsidTr="00A143AC">
        <w:tc>
          <w:tcPr>
            <w:tcW w:w="2384" w:type="dxa"/>
            <w:tcBorders>
              <w:top w:val="single" w:sz="4" w:space="0" w:color="auto"/>
              <w:left w:val="single" w:sz="4" w:space="0" w:color="auto"/>
              <w:bottom w:val="single" w:sz="4" w:space="0" w:color="auto"/>
              <w:right w:val="single" w:sz="4" w:space="0" w:color="auto"/>
            </w:tcBorders>
            <w:shd w:val="clear" w:color="auto" w:fill="auto"/>
          </w:tcPr>
          <w:p w14:paraId="480A5337" w14:textId="77777777" w:rsidR="00D82026" w:rsidRPr="00D82026" w:rsidRDefault="00D82026" w:rsidP="00D82026">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Speciality</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4F274ACF" w14:textId="77777777" w:rsidR="00D82026" w:rsidRPr="00D82026" w:rsidRDefault="00D82026" w:rsidP="00D82026">
            <w:pPr>
              <w:suppressAutoHyphens/>
              <w:rPr>
                <w:rFonts w:eastAsia="Droid Sans Fallback"/>
                <w:kern w:val="1"/>
                <w:lang w:val="uk-UA" w:eastAsia="hi-IN" w:bidi="hi-IN"/>
              </w:rPr>
            </w:pPr>
            <w:r w:rsidRPr="00D82026">
              <w:rPr>
                <w:rFonts w:eastAsia="Droid Sans Fallback"/>
                <w:kern w:val="1"/>
                <w:sz w:val="28"/>
                <w:szCs w:val="28"/>
                <w:lang w:val="uk-UA" w:eastAsia="hi-IN" w:bidi="hi-IN"/>
              </w:rPr>
              <w:t>Містить інформацію про спеціальності що є на факультетах.</w:t>
            </w:r>
          </w:p>
          <w:p w14:paraId="316DBB45" w14:textId="69573654" w:rsidR="00D82026" w:rsidRPr="00D82026" w:rsidRDefault="00D82026" w:rsidP="002E670B">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27DBE0C9" wp14:editId="31C4E378">
                  <wp:extent cx="3771900" cy="1546860"/>
                  <wp:effectExtent l="0" t="0" r="0" b="0"/>
                  <wp:docPr id="15" name="Рисунок 15"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C:\Users\Storchak\Desktop\Снимок.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1546860"/>
                          </a:xfrm>
                          <a:prstGeom prst="rect">
                            <a:avLst/>
                          </a:prstGeom>
                          <a:noFill/>
                          <a:ln>
                            <a:noFill/>
                          </a:ln>
                        </pic:spPr>
                      </pic:pic>
                    </a:graphicData>
                  </a:graphic>
                </wp:inline>
              </w:drawing>
            </w:r>
          </w:p>
        </w:tc>
      </w:tr>
    </w:tbl>
    <w:p w14:paraId="086AC4C9" w14:textId="77777777" w:rsidR="00B90998" w:rsidRDefault="00B90998">
      <w:pPr>
        <w:spacing w:after="160" w:line="259" w:lineRule="auto"/>
        <w:rPr>
          <w:b/>
          <w:sz w:val="28"/>
          <w:szCs w:val="28"/>
          <w:lang w:val="uk-UA"/>
        </w:rPr>
      </w:pPr>
      <w:r>
        <w:rPr>
          <w:b/>
          <w:sz w:val="28"/>
          <w:szCs w:val="28"/>
          <w:lang w:val="uk-UA"/>
        </w:rPr>
        <w:br w:type="page"/>
      </w:r>
    </w:p>
    <w:p w14:paraId="7158C845" w14:textId="48EB5D65" w:rsidR="00B90998" w:rsidRPr="00B90998" w:rsidRDefault="00B90998" w:rsidP="00B90998">
      <w:pPr>
        <w:spacing w:before="240" w:after="240" w:line="276" w:lineRule="auto"/>
        <w:ind w:firstLine="284"/>
        <w:jc w:val="center"/>
        <w:rPr>
          <w:b/>
          <w:sz w:val="28"/>
          <w:szCs w:val="28"/>
          <w:lang w:val="uk-UA"/>
        </w:rPr>
      </w:pPr>
      <w:bookmarkStart w:id="6" w:name="_Hlk154669093"/>
      <w:r>
        <w:rPr>
          <w:b/>
          <w:sz w:val="28"/>
          <w:szCs w:val="28"/>
          <w:lang w:val="uk-UA"/>
        </w:rPr>
        <w:lastRenderedPageBreak/>
        <w:t>Побудова реляційной моделі БД</w:t>
      </w:r>
    </w:p>
    <w:bookmarkEnd w:id="6"/>
    <w:p w14:paraId="1103D554" w14:textId="77777777" w:rsidR="00B90998" w:rsidRPr="00B90998" w:rsidRDefault="00B90998" w:rsidP="00B90998">
      <w:pPr>
        <w:spacing w:after="120" w:line="276" w:lineRule="auto"/>
        <w:ind w:firstLine="284"/>
        <w:jc w:val="both"/>
        <w:rPr>
          <w:sz w:val="28"/>
          <w:szCs w:val="28"/>
          <w:lang w:val="uk-UA"/>
        </w:rPr>
      </w:pPr>
      <w:r w:rsidRPr="00B90998">
        <w:rPr>
          <w:sz w:val="28"/>
          <w:szCs w:val="28"/>
          <w:lang w:val="uk-UA"/>
        </w:rPr>
        <w:t>Реляційний метод побудови баз даних визначається своєрідною ідеологією, що спрощує структуру даних та сприяє їх зручному використанню. Його основні принципи включають табличне подання даних та використання формального апарату алгебри відносин та реляційного числення для обробки інформації.</w:t>
      </w:r>
    </w:p>
    <w:p w14:paraId="4E4DD186" w14:textId="77777777" w:rsidR="00B90998" w:rsidRPr="00B90998" w:rsidRDefault="00B90998" w:rsidP="00B90998">
      <w:pPr>
        <w:spacing w:after="120" w:line="276" w:lineRule="auto"/>
        <w:ind w:firstLine="284"/>
        <w:jc w:val="both"/>
        <w:rPr>
          <w:sz w:val="28"/>
          <w:szCs w:val="28"/>
          <w:lang w:val="uk-UA"/>
        </w:rPr>
      </w:pPr>
      <w:r w:rsidRPr="00B90998">
        <w:rPr>
          <w:sz w:val="28"/>
          <w:szCs w:val="28"/>
          <w:lang w:val="uk-UA"/>
        </w:rPr>
        <w:t>У реляційній моделі дані організовані у вигляді двовимірних таблиць, де кожен елемент представляє собою один елемент даних. Властивості реляційної таблиці включають однорідність стовпців, унікальні імена стовпців і можливість зміни порядку рядків і стовпців.</w:t>
      </w:r>
    </w:p>
    <w:p w14:paraId="385B1D45" w14:textId="77777777" w:rsidR="00B90998" w:rsidRPr="00B90998" w:rsidRDefault="00B90998" w:rsidP="00B90998">
      <w:pPr>
        <w:spacing w:after="120" w:line="276" w:lineRule="auto"/>
        <w:ind w:firstLine="284"/>
        <w:jc w:val="both"/>
        <w:rPr>
          <w:sz w:val="28"/>
          <w:szCs w:val="28"/>
          <w:lang w:val="uk-UA"/>
        </w:rPr>
      </w:pPr>
      <w:r w:rsidRPr="00B90998">
        <w:rPr>
          <w:sz w:val="28"/>
          <w:szCs w:val="28"/>
          <w:lang w:val="uk-UA"/>
        </w:rPr>
        <w:t>Відносини в реляційній моделі представлені у вигляді таблиць, де рядки відповідають записам, а стовпці — атрибутам. Ключі, такі як первинний ключ, грають важливу роль у визначенні унікальності записів.</w:t>
      </w:r>
    </w:p>
    <w:p w14:paraId="0C3E58FB" w14:textId="77777777" w:rsidR="00B90998" w:rsidRPr="00B90998" w:rsidRDefault="00B90998" w:rsidP="00B90998">
      <w:pPr>
        <w:spacing w:after="120" w:line="276" w:lineRule="auto"/>
        <w:ind w:firstLine="284"/>
        <w:jc w:val="both"/>
        <w:rPr>
          <w:sz w:val="28"/>
          <w:szCs w:val="28"/>
          <w:lang w:val="uk-UA"/>
        </w:rPr>
      </w:pPr>
      <w:r w:rsidRPr="00B90998">
        <w:rPr>
          <w:sz w:val="28"/>
          <w:szCs w:val="28"/>
          <w:lang w:val="uk-UA"/>
        </w:rPr>
        <w:t>Один з головних аспектів реляційної моделі — це можливість встановлення відносин між таблицями за допомогою ключів. Це забезпечує зв'язаність інформації та робить модель гнучкою для подальших розширень.</w:t>
      </w:r>
    </w:p>
    <w:p w14:paraId="59CE628C" w14:textId="0B2B6F18" w:rsidR="00B90998" w:rsidRDefault="00B90998" w:rsidP="00B90998">
      <w:pPr>
        <w:spacing w:after="120" w:line="276" w:lineRule="auto"/>
        <w:ind w:firstLine="284"/>
        <w:jc w:val="both"/>
        <w:rPr>
          <w:sz w:val="28"/>
          <w:szCs w:val="28"/>
          <w:lang w:val="uk-UA"/>
        </w:rPr>
      </w:pPr>
      <w:r w:rsidRPr="00B90998">
        <w:rPr>
          <w:sz w:val="28"/>
          <w:szCs w:val="28"/>
          <w:lang w:val="uk-UA"/>
        </w:rPr>
        <w:t>Хоча реляційний підхід є поширеним і забезпечує зручний доступ до даних, він також має свої недоліки, включаючи обмежену швидкість доступу, складність проектування та можливість зайвого розширення бази даних через нормалізацію. Тим не менше, цей підхід залишається одним із найпоширеніших завдяки своїй простоті та математичній базі.</w:t>
      </w:r>
    </w:p>
    <w:p w14:paraId="247727A0" w14:textId="77777777" w:rsidR="0074000A" w:rsidRDefault="0074000A">
      <w:pPr>
        <w:spacing w:after="160" w:line="259" w:lineRule="auto"/>
        <w:rPr>
          <w:b/>
          <w:sz w:val="28"/>
          <w:szCs w:val="28"/>
          <w:lang w:val="uk-UA"/>
        </w:rPr>
      </w:pPr>
      <w:r>
        <w:rPr>
          <w:b/>
          <w:sz w:val="28"/>
          <w:szCs w:val="28"/>
          <w:lang w:val="uk-UA"/>
        </w:rPr>
        <w:br w:type="page"/>
      </w:r>
    </w:p>
    <w:p w14:paraId="1C51972E" w14:textId="0A37DCBA" w:rsidR="00B90998" w:rsidRDefault="0074000A" w:rsidP="00B90998">
      <w:pPr>
        <w:spacing w:after="120" w:line="276" w:lineRule="auto"/>
        <w:ind w:firstLine="284"/>
        <w:jc w:val="center"/>
        <w:rPr>
          <w:b/>
          <w:sz w:val="28"/>
          <w:szCs w:val="28"/>
          <w:lang w:val="uk-UA"/>
        </w:rPr>
      </w:pPr>
      <w:r>
        <w:rPr>
          <w:b/>
          <w:sz w:val="28"/>
          <w:szCs w:val="28"/>
          <w:lang w:val="uk-UA"/>
        </w:rPr>
        <w:lastRenderedPageBreak/>
        <w:t>Нормалізація бази даних</w:t>
      </w:r>
    </w:p>
    <w:p w14:paraId="6E3A9D99" w14:textId="2A0B8040" w:rsidR="0074000A" w:rsidRPr="0074000A" w:rsidRDefault="0074000A" w:rsidP="0074000A">
      <w:pPr>
        <w:spacing w:after="120" w:line="276" w:lineRule="auto"/>
        <w:ind w:firstLine="284"/>
        <w:jc w:val="both"/>
        <w:rPr>
          <w:sz w:val="28"/>
          <w:szCs w:val="28"/>
          <w:lang w:val="uk-UA"/>
        </w:rPr>
      </w:pPr>
      <w:r w:rsidRPr="0074000A">
        <w:rPr>
          <w:sz w:val="28"/>
          <w:szCs w:val="28"/>
          <w:lang w:val="uk-UA"/>
        </w:rPr>
        <w:t>Нормалізація бази даних — це процес організації структури даних з метою мінімізації дублювання і підвищення ефективності обробки та оновлення інформації. Вона дозволяє визначити оптимальний набір відносин (таблиць) для зберігання даних, щоб спростити взаємодію з базою та забезпечити надійність і консистентність даних.</w:t>
      </w:r>
    </w:p>
    <w:p w14:paraId="3FECFF02" w14:textId="2F792386" w:rsidR="0074000A" w:rsidRPr="0074000A" w:rsidRDefault="0074000A" w:rsidP="0074000A">
      <w:pPr>
        <w:spacing w:after="120" w:line="276" w:lineRule="auto"/>
        <w:ind w:firstLine="284"/>
        <w:jc w:val="both"/>
        <w:rPr>
          <w:sz w:val="28"/>
          <w:szCs w:val="28"/>
          <w:lang w:val="uk-UA"/>
        </w:rPr>
      </w:pPr>
      <w:r w:rsidRPr="0074000A">
        <w:rPr>
          <w:sz w:val="28"/>
          <w:szCs w:val="28"/>
          <w:lang w:val="uk-UA"/>
        </w:rPr>
        <w:t>Організація атрибутів у відносинах повинна бути раціональною, що передбачає уникнення зайвого або непотрібного зберігання інформації. Мета полягає в тому, щоб кожна таблиця відповідала певним вимогам нормалізації відносин та могла ефективно опрацьовувати дані.</w:t>
      </w:r>
    </w:p>
    <w:p w14:paraId="4B9FBFF6" w14:textId="55549CAD" w:rsidR="0074000A" w:rsidRPr="0074000A" w:rsidRDefault="0074000A" w:rsidP="0074000A">
      <w:pPr>
        <w:spacing w:after="120" w:line="276" w:lineRule="auto"/>
        <w:ind w:firstLine="284"/>
        <w:jc w:val="both"/>
        <w:rPr>
          <w:sz w:val="28"/>
          <w:szCs w:val="28"/>
          <w:lang w:val="uk-UA"/>
        </w:rPr>
      </w:pPr>
      <w:r w:rsidRPr="0074000A">
        <w:rPr>
          <w:sz w:val="28"/>
          <w:szCs w:val="28"/>
          <w:lang w:val="uk-UA"/>
        </w:rPr>
        <w:t>Існує п'ять рівнів нормальних форм (1НФ, 2НФ, 3НФ, BCNF, 4НФ), проте для більшості ситуацій найчастіше використовуються лише три: перша, друга і третя нормальні форми. Кожен рівень нормалізації має свої критерії, які визначаються відносинами між атрибутами таблиць.</w:t>
      </w:r>
    </w:p>
    <w:p w14:paraId="1C1B7682" w14:textId="1643E434" w:rsidR="0074000A" w:rsidRDefault="0074000A" w:rsidP="0074000A">
      <w:pPr>
        <w:spacing w:after="120" w:line="276" w:lineRule="auto"/>
        <w:ind w:firstLine="284"/>
        <w:jc w:val="both"/>
        <w:rPr>
          <w:sz w:val="28"/>
          <w:szCs w:val="28"/>
          <w:lang w:val="uk-UA"/>
        </w:rPr>
      </w:pPr>
      <w:r w:rsidRPr="0074000A">
        <w:rPr>
          <w:sz w:val="28"/>
          <w:szCs w:val="28"/>
          <w:lang w:val="uk-UA"/>
        </w:rPr>
        <w:t>Важливо враховувати, що хоча нормалізація сприяє оптимізації бази даних, в деяких випадках може виникнути потреба у компромісі між оптимізацією та зручністю використання даних, особливо в великих і складних системах.</w:t>
      </w:r>
    </w:p>
    <w:p w14:paraId="45966745" w14:textId="74C408C7" w:rsidR="0074000A" w:rsidRDefault="0074000A" w:rsidP="0074000A">
      <w:pPr>
        <w:spacing w:after="120" w:line="276" w:lineRule="auto"/>
        <w:ind w:firstLine="284"/>
        <w:jc w:val="both"/>
        <w:rPr>
          <w:b/>
          <w:sz w:val="28"/>
          <w:szCs w:val="28"/>
          <w:lang w:val="uk-UA"/>
        </w:rPr>
      </w:pPr>
      <w:r>
        <w:rPr>
          <w:b/>
          <w:sz w:val="28"/>
          <w:szCs w:val="28"/>
          <w:lang w:val="uk-UA"/>
        </w:rPr>
        <w:t>Перша нормальна форма</w:t>
      </w:r>
    </w:p>
    <w:p w14:paraId="5FB18565" w14:textId="2E44F2C2" w:rsidR="0074000A" w:rsidRPr="0074000A" w:rsidRDefault="0074000A" w:rsidP="0074000A">
      <w:pPr>
        <w:spacing w:after="120" w:line="276" w:lineRule="auto"/>
        <w:ind w:firstLine="284"/>
        <w:jc w:val="both"/>
        <w:rPr>
          <w:sz w:val="28"/>
          <w:szCs w:val="28"/>
          <w:lang w:val="uk-UA"/>
        </w:rPr>
      </w:pPr>
      <w:r w:rsidRPr="0074000A">
        <w:rPr>
          <w:sz w:val="28"/>
          <w:szCs w:val="28"/>
          <w:lang w:val="uk-UA"/>
        </w:rPr>
        <w:t>Перша нормальна форма (1НФ) — це стан відношення в реляційній базі даних, при якому всі атрибути цього відношення мають прості (атомарні) значення. Іншими словами, значення в кожному атрибуті не можуть бути ні списками, ні множинами складних значень. Умова атомарності гарантує відсутність повторюваних груп у відношенні, що визначає його як нормалізоване.</w:t>
      </w:r>
    </w:p>
    <w:p w14:paraId="0A17D722" w14:textId="2621CA8E" w:rsidR="0074000A" w:rsidRPr="0074000A" w:rsidRDefault="0074000A" w:rsidP="0074000A">
      <w:pPr>
        <w:spacing w:after="120" w:line="276" w:lineRule="auto"/>
        <w:ind w:firstLine="284"/>
        <w:jc w:val="both"/>
        <w:rPr>
          <w:sz w:val="28"/>
          <w:szCs w:val="28"/>
          <w:lang w:val="uk-UA"/>
        </w:rPr>
      </w:pPr>
      <w:r>
        <w:rPr>
          <w:sz w:val="28"/>
          <w:szCs w:val="28"/>
          <w:lang w:val="uk-UA"/>
        </w:rPr>
        <w:t>В</w:t>
      </w:r>
      <w:r w:rsidRPr="0074000A">
        <w:rPr>
          <w:sz w:val="28"/>
          <w:szCs w:val="28"/>
          <w:lang w:val="uk-UA"/>
        </w:rPr>
        <w:t xml:space="preserve"> першій нормальній формі кожна схема відносини повинна бути атомарною, тобто не допускати деталізації значень. Це важливо для забезпечення чіткості та однозначності представлення даних у реляційній базі.</w:t>
      </w:r>
    </w:p>
    <w:p w14:paraId="1F91B913" w14:textId="79646766" w:rsidR="0074000A" w:rsidRDefault="0074000A" w:rsidP="0074000A">
      <w:pPr>
        <w:spacing w:after="120" w:line="276" w:lineRule="auto"/>
        <w:ind w:firstLine="284"/>
        <w:jc w:val="both"/>
        <w:rPr>
          <w:sz w:val="28"/>
          <w:szCs w:val="28"/>
          <w:lang w:val="uk-UA"/>
        </w:rPr>
      </w:pPr>
      <w:r w:rsidRPr="0074000A">
        <w:rPr>
          <w:sz w:val="28"/>
          <w:szCs w:val="28"/>
          <w:lang w:val="uk-UA"/>
        </w:rPr>
        <w:t>Інша важлива точка — це умова, що схема всієї бази даних також повинна бути в 1НФ, оскільки кожна окрема схема відношення має відповідати цій нормальній формі. Такий підхід сприяє консистентності та ефективній організації бази даних. Щоб досягти 1НФ, можуть використовуватися методи нормалізації, що включають унікалізацію та розщеплення відносин.</w:t>
      </w:r>
    </w:p>
    <w:p w14:paraId="1BDFAEA4" w14:textId="06E75C92" w:rsidR="0074000A" w:rsidRDefault="0074000A" w:rsidP="0074000A">
      <w:pPr>
        <w:spacing w:after="120" w:line="276" w:lineRule="auto"/>
        <w:ind w:firstLine="284"/>
        <w:jc w:val="both"/>
        <w:rPr>
          <w:b/>
          <w:sz w:val="28"/>
          <w:szCs w:val="28"/>
          <w:lang w:val="uk-UA"/>
        </w:rPr>
      </w:pPr>
      <w:r>
        <w:rPr>
          <w:b/>
          <w:sz w:val="28"/>
          <w:szCs w:val="28"/>
          <w:lang w:val="uk-UA"/>
        </w:rPr>
        <w:t>Друга нормальна форма</w:t>
      </w:r>
    </w:p>
    <w:p w14:paraId="3CDBAF6C" w14:textId="02D9ADA1" w:rsidR="0074000A" w:rsidRDefault="0074000A" w:rsidP="000951BA">
      <w:pPr>
        <w:spacing w:after="120" w:line="276" w:lineRule="auto"/>
        <w:ind w:firstLine="284"/>
        <w:jc w:val="both"/>
        <w:rPr>
          <w:b/>
          <w:sz w:val="28"/>
          <w:szCs w:val="28"/>
          <w:lang w:val="uk-UA"/>
        </w:rPr>
      </w:pPr>
      <w:r w:rsidRPr="0074000A">
        <w:rPr>
          <w:sz w:val="28"/>
          <w:szCs w:val="28"/>
          <w:lang w:val="uk-UA"/>
        </w:rPr>
        <w:t xml:space="preserve">Друга нормальна форма (2НФ) застосовується до відносин, у яких первинний ключ складається зі складових (композитних) атрибутів, тобто відносин, у яких ключ складається з двох чи більше атрибутів. Важливим аспектом є те, що вся кожна компонента ключа повинна функціонально визначати всі інші атрибути </w:t>
      </w:r>
      <w:r w:rsidRPr="0074000A">
        <w:rPr>
          <w:sz w:val="28"/>
          <w:szCs w:val="28"/>
          <w:lang w:val="uk-UA"/>
        </w:rPr>
        <w:lastRenderedPageBreak/>
        <w:t>відносини. Відносина, у якої первинний ключ складається з одного атрибута, завжди вважається вже в другій нормальній формі.</w:t>
      </w:r>
    </w:p>
    <w:p w14:paraId="1A6930E2" w14:textId="2CD9DC0D" w:rsidR="0074000A" w:rsidRDefault="0074000A" w:rsidP="0074000A">
      <w:pPr>
        <w:spacing w:after="120" w:line="276" w:lineRule="auto"/>
        <w:ind w:firstLine="284"/>
        <w:jc w:val="both"/>
        <w:rPr>
          <w:b/>
          <w:sz w:val="28"/>
          <w:szCs w:val="28"/>
          <w:lang w:val="uk-UA"/>
        </w:rPr>
      </w:pPr>
      <w:r>
        <w:rPr>
          <w:b/>
          <w:sz w:val="28"/>
          <w:szCs w:val="28"/>
          <w:lang w:val="uk-UA"/>
        </w:rPr>
        <w:t>Третя нормальна форма</w:t>
      </w:r>
    </w:p>
    <w:p w14:paraId="3ECD3B4F" w14:textId="73200301" w:rsidR="0074000A" w:rsidRPr="0074000A" w:rsidRDefault="0074000A" w:rsidP="0074000A">
      <w:pPr>
        <w:spacing w:after="120" w:line="276" w:lineRule="auto"/>
        <w:ind w:firstLine="284"/>
        <w:jc w:val="both"/>
        <w:rPr>
          <w:sz w:val="28"/>
          <w:szCs w:val="28"/>
          <w:lang w:val="uk-UA"/>
        </w:rPr>
      </w:pPr>
      <w:r w:rsidRPr="0074000A">
        <w:rPr>
          <w:sz w:val="28"/>
          <w:szCs w:val="28"/>
          <w:lang w:val="uk-UA"/>
        </w:rPr>
        <w:t>Третя нормальна форма (3НФ) вимагає, щоб кожен неключовий атрибут відносини функціонально залежав тільки від первинного ключа, а не від інших неключових атрибутів. Іншими словами, кожен атрибут, що не входить до складу первинного ключа, повинен залежати від ключа, а не від інших неключових атрибутів.</w:t>
      </w:r>
    </w:p>
    <w:p w14:paraId="2E707F8C" w14:textId="7A1CE523" w:rsidR="0074000A" w:rsidRDefault="0074000A" w:rsidP="0074000A">
      <w:pPr>
        <w:spacing w:after="120" w:line="276" w:lineRule="auto"/>
        <w:ind w:firstLine="284"/>
        <w:jc w:val="both"/>
        <w:rPr>
          <w:sz w:val="28"/>
          <w:szCs w:val="28"/>
          <w:lang w:val="uk-UA"/>
        </w:rPr>
      </w:pPr>
      <w:r w:rsidRPr="0074000A">
        <w:rPr>
          <w:sz w:val="28"/>
          <w:szCs w:val="28"/>
          <w:lang w:val="uk-UA"/>
        </w:rPr>
        <w:t>Основна ідея 2НФ та 3НФ полягає в уникненні аномалій та забезпеченні логічної структури бази даних через поділ на окремі таблиці та уникатові ключі. Це сприяє консистентності та оптимізації бази даних для більш ефективного управління інформацією.</w:t>
      </w:r>
    </w:p>
    <w:p w14:paraId="418F77EF" w14:textId="21A9B08D" w:rsidR="00872279" w:rsidRDefault="00872279" w:rsidP="0074000A">
      <w:pPr>
        <w:spacing w:after="120" w:line="276" w:lineRule="auto"/>
        <w:ind w:firstLine="284"/>
        <w:jc w:val="both"/>
        <w:rPr>
          <w:b/>
          <w:sz w:val="28"/>
          <w:szCs w:val="28"/>
          <w:lang w:val="uk-UA"/>
        </w:rPr>
      </w:pPr>
      <w:r>
        <w:rPr>
          <w:b/>
          <w:sz w:val="28"/>
          <w:szCs w:val="28"/>
          <w:lang w:val="uk-UA"/>
        </w:rPr>
        <w:t>Четверта нормальна форма</w:t>
      </w:r>
    </w:p>
    <w:p w14:paraId="05E6C68A" w14:textId="77E20ED7" w:rsidR="00872279" w:rsidRPr="00872279" w:rsidRDefault="00872279" w:rsidP="00872279">
      <w:pPr>
        <w:spacing w:after="120" w:line="276" w:lineRule="auto"/>
        <w:ind w:firstLine="284"/>
        <w:jc w:val="both"/>
        <w:rPr>
          <w:sz w:val="28"/>
          <w:szCs w:val="28"/>
          <w:lang w:val="uk-UA"/>
        </w:rPr>
      </w:pPr>
      <w:r w:rsidRPr="00872279">
        <w:rPr>
          <w:sz w:val="28"/>
          <w:szCs w:val="28"/>
          <w:lang w:val="uk-UA"/>
        </w:rPr>
        <w:t>Четверта нормальна форма (4НФ) вводиться для уникнення многозначних залежностей, які можуть виникнути в відносинах. Це досягається шляхом розбиття таблиць для збереження неконтекстуальних (многозначних) атрибутів.</w:t>
      </w:r>
    </w:p>
    <w:p w14:paraId="6E4AB0E0" w14:textId="77777777" w:rsidR="00872279" w:rsidRDefault="00872279" w:rsidP="00872279">
      <w:pPr>
        <w:spacing w:after="120" w:line="276" w:lineRule="auto"/>
        <w:ind w:firstLine="284"/>
        <w:jc w:val="both"/>
        <w:rPr>
          <w:b/>
          <w:sz w:val="28"/>
          <w:szCs w:val="28"/>
          <w:lang w:val="uk-UA"/>
        </w:rPr>
      </w:pPr>
      <w:r>
        <w:rPr>
          <w:b/>
          <w:sz w:val="28"/>
          <w:szCs w:val="28"/>
          <w:lang w:val="uk-UA"/>
        </w:rPr>
        <w:t>П’ята нормальна форма</w:t>
      </w:r>
    </w:p>
    <w:p w14:paraId="652C9354" w14:textId="4EC00A76" w:rsidR="00872279" w:rsidRDefault="00872279" w:rsidP="00872279">
      <w:pPr>
        <w:spacing w:after="120" w:line="276" w:lineRule="auto"/>
        <w:ind w:firstLine="284"/>
        <w:jc w:val="both"/>
        <w:rPr>
          <w:sz w:val="28"/>
          <w:szCs w:val="28"/>
          <w:lang w:val="uk-UA"/>
        </w:rPr>
      </w:pPr>
      <w:r w:rsidRPr="00872279">
        <w:rPr>
          <w:sz w:val="28"/>
          <w:szCs w:val="28"/>
          <w:lang w:val="uk-UA"/>
        </w:rPr>
        <w:t>П'ята нормальна форма (5НФ) вимагає розбиття відносин для уникнення ситуацій, коли існують залежності відносин між неключовими атрибутами, що можуть призвести до аномалій та неконсистентності даних.</w:t>
      </w:r>
    </w:p>
    <w:p w14:paraId="385E25C3" w14:textId="092CD501" w:rsidR="00872279" w:rsidRDefault="00872279" w:rsidP="00872279">
      <w:pPr>
        <w:spacing w:after="120" w:line="276" w:lineRule="auto"/>
        <w:ind w:firstLine="284"/>
        <w:jc w:val="both"/>
        <w:rPr>
          <w:sz w:val="28"/>
          <w:szCs w:val="28"/>
          <w:lang w:val="uk-UA"/>
        </w:rPr>
      </w:pPr>
      <w:r w:rsidRPr="00872279">
        <w:rPr>
          <w:sz w:val="28"/>
          <w:szCs w:val="28"/>
          <w:lang w:val="uk-UA"/>
        </w:rPr>
        <w:t>Враховуючи 4НФ та 5НФ, база даних досягає високого рівня структурованості та уніфікованості, забезпечуючи ефективне управління інформацією та уникнення аномалій в даних. Ці нормальні форми доповнюють попередні, сприяючи оптимізації та консистентності бази даних.</w:t>
      </w:r>
    </w:p>
    <w:p w14:paraId="17F43706" w14:textId="77777777" w:rsidR="00872279" w:rsidRDefault="00872279">
      <w:pPr>
        <w:spacing w:after="160" w:line="259" w:lineRule="auto"/>
        <w:rPr>
          <w:sz w:val="28"/>
          <w:szCs w:val="28"/>
          <w:lang w:val="uk-UA"/>
        </w:rPr>
      </w:pPr>
      <w:r>
        <w:rPr>
          <w:sz w:val="28"/>
          <w:szCs w:val="28"/>
          <w:lang w:val="uk-UA"/>
        </w:rPr>
        <w:br w:type="page"/>
      </w:r>
    </w:p>
    <w:p w14:paraId="2462A6CF" w14:textId="205B2F26" w:rsidR="0074000A" w:rsidRDefault="0074000A" w:rsidP="00872279">
      <w:pPr>
        <w:spacing w:before="240" w:after="120" w:line="276" w:lineRule="auto"/>
        <w:ind w:firstLine="284"/>
        <w:jc w:val="center"/>
        <w:rPr>
          <w:b/>
          <w:sz w:val="28"/>
          <w:szCs w:val="28"/>
          <w:lang w:val="uk-UA"/>
        </w:rPr>
      </w:pPr>
      <w:r>
        <w:rPr>
          <w:b/>
          <w:sz w:val="28"/>
          <w:szCs w:val="28"/>
          <w:lang w:val="uk-UA"/>
        </w:rPr>
        <w:lastRenderedPageBreak/>
        <w:t>Схема бази даних</w:t>
      </w:r>
    </w:p>
    <w:p w14:paraId="06DBC173" w14:textId="3B99B198" w:rsidR="0074000A" w:rsidRDefault="0074000A" w:rsidP="0074000A">
      <w:pPr>
        <w:spacing w:after="120" w:line="276" w:lineRule="auto"/>
        <w:ind w:firstLine="284"/>
        <w:jc w:val="both"/>
        <w:rPr>
          <w:sz w:val="28"/>
          <w:szCs w:val="28"/>
          <w:lang w:val="uk-UA"/>
        </w:rPr>
      </w:pPr>
      <w:r w:rsidRPr="0074000A">
        <w:rPr>
          <w:sz w:val="28"/>
          <w:szCs w:val="28"/>
          <w:lang w:val="uk-UA"/>
        </w:rPr>
        <w:t xml:space="preserve">База даних </w:t>
      </w:r>
      <w:r>
        <w:rPr>
          <w:sz w:val="28"/>
          <w:szCs w:val="28"/>
          <w:lang w:val="uk-UA"/>
        </w:rPr>
        <w:t>розроблена в проекті</w:t>
      </w:r>
      <w:r w:rsidRPr="0074000A">
        <w:rPr>
          <w:sz w:val="28"/>
          <w:szCs w:val="28"/>
          <w:lang w:val="uk-UA"/>
        </w:rPr>
        <w:t xml:space="preserve"> має на меті ефективно зберігати та управляти інформацією про </w:t>
      </w:r>
      <w:r w:rsidR="003B790E">
        <w:rPr>
          <w:sz w:val="28"/>
          <w:szCs w:val="28"/>
          <w:lang w:val="uk-UA"/>
        </w:rPr>
        <w:t>студентів</w:t>
      </w:r>
      <w:r w:rsidRPr="0074000A">
        <w:rPr>
          <w:sz w:val="28"/>
          <w:szCs w:val="28"/>
          <w:lang w:val="uk-UA"/>
        </w:rPr>
        <w:t xml:space="preserve"> та пов'язаних з ними даними. Основні компоненти структури бази даних відображають високий рівень нормалізації, що сприяє уникненню дублювання даних та забезпечує консистентність даних.</w:t>
      </w:r>
    </w:p>
    <w:p w14:paraId="18DB7E95" w14:textId="4643AC16" w:rsidR="00872279" w:rsidRPr="00872279" w:rsidRDefault="0015091C" w:rsidP="00872279">
      <w:pPr>
        <w:spacing w:after="120" w:line="276" w:lineRule="auto"/>
        <w:ind w:firstLine="284"/>
        <w:jc w:val="both"/>
        <w:rPr>
          <w:sz w:val="28"/>
          <w:szCs w:val="28"/>
          <w:lang w:val="uk-UA"/>
        </w:rPr>
      </w:pPr>
      <w:r w:rsidRPr="004738E6">
        <w:rPr>
          <w:noProof/>
        </w:rPr>
        <w:drawing>
          <wp:inline distT="0" distB="0" distL="0" distR="0" wp14:anchorId="1C2E0655" wp14:editId="512C07A8">
            <wp:extent cx="6056630" cy="3642360"/>
            <wp:effectExtent l="0" t="0" r="1270" b="0"/>
            <wp:docPr id="3" name="Рисунок 3" descr="C:\Users\Storchak\Pictures\Screenshots\Снимок экрана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C:\Users\Storchak\Pictures\Screenshots\Снимок экрана (5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170"/>
                    <a:stretch/>
                  </pic:blipFill>
                  <pic:spPr bwMode="auto">
                    <a:xfrm>
                      <a:off x="0" y="0"/>
                      <a:ext cx="6061025" cy="3645003"/>
                    </a:xfrm>
                    <a:prstGeom prst="rect">
                      <a:avLst/>
                    </a:prstGeom>
                    <a:noFill/>
                    <a:ln>
                      <a:noFill/>
                    </a:ln>
                    <a:extLst>
                      <a:ext uri="{53640926-AAD7-44D8-BBD7-CCE9431645EC}">
                        <a14:shadowObscured xmlns:a14="http://schemas.microsoft.com/office/drawing/2010/main"/>
                      </a:ext>
                    </a:extLst>
                  </pic:spPr>
                </pic:pic>
              </a:graphicData>
            </a:graphic>
          </wp:inline>
        </w:drawing>
      </w:r>
    </w:p>
    <w:p w14:paraId="50DFD9C9" w14:textId="3FE6A2EA" w:rsidR="0074000A" w:rsidRDefault="00872279" w:rsidP="00872279">
      <w:pPr>
        <w:spacing w:after="120" w:line="276" w:lineRule="auto"/>
        <w:ind w:firstLine="284"/>
        <w:jc w:val="center"/>
        <w:rPr>
          <w:sz w:val="28"/>
          <w:szCs w:val="28"/>
          <w:lang w:val="uk-UA"/>
        </w:rPr>
      </w:pPr>
      <w:r w:rsidRPr="00872279">
        <w:rPr>
          <w:sz w:val="28"/>
          <w:szCs w:val="28"/>
          <w:lang w:val="uk-UA"/>
        </w:rPr>
        <w:t>Мал. 2. База даних нормалізовна до 3 форми.</w:t>
      </w:r>
    </w:p>
    <w:p w14:paraId="56DEAE98" w14:textId="7ABB7FFF" w:rsidR="00872279" w:rsidRPr="00872279" w:rsidRDefault="00872279" w:rsidP="00872279">
      <w:pPr>
        <w:spacing w:after="120" w:line="276" w:lineRule="auto"/>
        <w:ind w:firstLine="284"/>
        <w:jc w:val="both"/>
        <w:rPr>
          <w:sz w:val="28"/>
          <w:szCs w:val="28"/>
          <w:lang w:val="uk-UA"/>
        </w:rPr>
      </w:pPr>
      <w:r w:rsidRPr="00872279">
        <w:rPr>
          <w:sz w:val="28"/>
          <w:szCs w:val="28"/>
          <w:lang w:val="uk-UA"/>
        </w:rPr>
        <w:t>У нашій базі даних всі таблиці відповідають першій нормальній формі, оскільки всі атрибути є простими та не допускають повторюваних груп.</w:t>
      </w:r>
    </w:p>
    <w:p w14:paraId="2DD17085" w14:textId="062A5067" w:rsidR="00872279" w:rsidRPr="00872279" w:rsidRDefault="00872279" w:rsidP="00872279">
      <w:pPr>
        <w:spacing w:after="120" w:line="276" w:lineRule="auto"/>
        <w:ind w:firstLine="284"/>
        <w:jc w:val="both"/>
        <w:rPr>
          <w:sz w:val="28"/>
          <w:szCs w:val="28"/>
          <w:lang w:val="uk-UA"/>
        </w:rPr>
      </w:pPr>
      <w:r w:rsidRPr="00872279">
        <w:rPr>
          <w:sz w:val="28"/>
          <w:szCs w:val="28"/>
          <w:lang w:val="uk-UA"/>
        </w:rPr>
        <w:t>Згідно з визначенням другої нормальної форми, відношення перебуває в цій нормальній формі, якщо воно вже знаходиться в першій нормальній формі, і кожен атрибут, що не є ключем, повністю залежить від цілого первинного ключа, а не лише від частини його. У нашій базі даних такий підхід врахований, і всі атрибути, не є ключовими, повністю залежать від цілого первинного ключа відповідної таблиці.</w:t>
      </w:r>
    </w:p>
    <w:p w14:paraId="0E04C7B3" w14:textId="70E6B32A" w:rsidR="00872279" w:rsidRDefault="00872279" w:rsidP="00872279">
      <w:pPr>
        <w:spacing w:after="120" w:line="276" w:lineRule="auto"/>
        <w:ind w:firstLine="284"/>
        <w:jc w:val="both"/>
        <w:rPr>
          <w:sz w:val="28"/>
          <w:szCs w:val="28"/>
          <w:lang w:val="uk-UA"/>
        </w:rPr>
      </w:pPr>
      <w:r w:rsidRPr="00872279">
        <w:rPr>
          <w:sz w:val="28"/>
          <w:szCs w:val="28"/>
          <w:lang w:val="uk-UA"/>
        </w:rPr>
        <w:t>Щодо третьої нормальної форми, вона передбачає відсутність транзитивних залежностей відносно первинного ключа. Аналізуючи наші таблиці, ми підтверджуємо відсутність таких транзитивних залежностей, що підтверджує, що всі таблиці бази даних знаходяться в третій нормальній формі.</w:t>
      </w:r>
    </w:p>
    <w:p w14:paraId="5D744E43" w14:textId="77777777" w:rsidR="00872279" w:rsidRDefault="00872279">
      <w:pPr>
        <w:spacing w:after="160" w:line="259" w:lineRule="auto"/>
        <w:rPr>
          <w:sz w:val="28"/>
          <w:szCs w:val="28"/>
          <w:lang w:val="uk-UA"/>
        </w:rPr>
      </w:pPr>
      <w:r>
        <w:rPr>
          <w:sz w:val="28"/>
          <w:szCs w:val="28"/>
          <w:lang w:val="uk-UA"/>
        </w:rPr>
        <w:br w:type="page"/>
      </w:r>
    </w:p>
    <w:p w14:paraId="409D62DE" w14:textId="2F2EA928" w:rsidR="00872279" w:rsidRDefault="00B56355" w:rsidP="00872279">
      <w:pPr>
        <w:spacing w:after="120" w:line="276" w:lineRule="auto"/>
        <w:ind w:firstLine="284"/>
        <w:jc w:val="center"/>
        <w:rPr>
          <w:b/>
          <w:sz w:val="28"/>
          <w:szCs w:val="28"/>
          <w:lang w:val="uk-UA"/>
        </w:rPr>
      </w:pPr>
      <w:r>
        <w:rPr>
          <w:b/>
          <w:sz w:val="28"/>
          <w:szCs w:val="28"/>
          <w:lang w:val="uk-UA"/>
        </w:rPr>
        <w:lastRenderedPageBreak/>
        <w:t>Розробка проекту БД</w:t>
      </w:r>
    </w:p>
    <w:p w14:paraId="351E3119" w14:textId="37DF1AFB" w:rsidR="00B56355" w:rsidRPr="00B56355" w:rsidRDefault="00B56355" w:rsidP="00B56355">
      <w:pPr>
        <w:spacing w:after="120" w:line="276" w:lineRule="auto"/>
        <w:ind w:firstLine="284"/>
        <w:jc w:val="both"/>
        <w:rPr>
          <w:sz w:val="28"/>
          <w:szCs w:val="28"/>
          <w:lang w:val="uk-UA"/>
        </w:rPr>
      </w:pPr>
      <w:r w:rsidRPr="00B56355">
        <w:rPr>
          <w:sz w:val="28"/>
          <w:szCs w:val="28"/>
          <w:lang w:val="uk-UA"/>
        </w:rPr>
        <w:t>На етапі фізичного проектування бази даних, виходячи з розробленої логічної моделі, формується фізична модель, яка враховує особливості конкретної системи управління базами даних (СУБД). Основною метою цього етапу є конкретизація та оптимізація структури даних для забезпечення оптимальної продуктивності та ефективного взаємодії з системою.</w:t>
      </w:r>
    </w:p>
    <w:p w14:paraId="739AAC8F" w14:textId="696DE460" w:rsidR="00B56355" w:rsidRPr="00B56355" w:rsidRDefault="00B56355" w:rsidP="00B56355">
      <w:pPr>
        <w:spacing w:after="120" w:line="276" w:lineRule="auto"/>
        <w:ind w:firstLine="284"/>
        <w:jc w:val="both"/>
        <w:rPr>
          <w:sz w:val="28"/>
          <w:szCs w:val="28"/>
          <w:lang w:val="uk-UA"/>
        </w:rPr>
      </w:pPr>
      <w:r w:rsidRPr="00B56355">
        <w:rPr>
          <w:sz w:val="28"/>
          <w:szCs w:val="28"/>
          <w:lang w:val="uk-UA"/>
        </w:rPr>
        <w:t>На початковому етапі фізичного проектування створюються основні таблиці, які відображають структуру даних, визначену на логічному етапі. Після цього додаються зовнішні ключі, які встановлюють зв'язки між різними таблицями, що відображають взаємозв'язки між об'єктами домену.</w:t>
      </w:r>
    </w:p>
    <w:p w14:paraId="5CD42639" w14:textId="40ADDFC2" w:rsidR="00B56355" w:rsidRPr="00B56355" w:rsidRDefault="00B56355" w:rsidP="00B56355">
      <w:pPr>
        <w:spacing w:after="120" w:line="276" w:lineRule="auto"/>
        <w:ind w:firstLine="284"/>
        <w:jc w:val="both"/>
        <w:rPr>
          <w:sz w:val="28"/>
          <w:szCs w:val="28"/>
          <w:lang w:val="uk-UA"/>
        </w:rPr>
      </w:pPr>
      <w:r w:rsidRPr="00B56355">
        <w:rPr>
          <w:sz w:val="28"/>
          <w:szCs w:val="28"/>
          <w:lang w:val="uk-UA"/>
        </w:rPr>
        <w:t>Логічна модель даних залежить від вибраної моделі організації даних, такої як реляційна чи мережева. У той час як логічна модель є абстракцією, фізична модель докладно описує, як саме дані будуть зберігатися та оброблятися в межах конкретної СУБД.</w:t>
      </w:r>
    </w:p>
    <w:p w14:paraId="7DEB792C" w14:textId="54B1B65D" w:rsidR="00B56355" w:rsidRPr="00B56355" w:rsidRDefault="00B56355" w:rsidP="00B56355">
      <w:pPr>
        <w:spacing w:after="120" w:line="276" w:lineRule="auto"/>
        <w:ind w:firstLine="284"/>
        <w:jc w:val="both"/>
        <w:rPr>
          <w:sz w:val="28"/>
          <w:szCs w:val="28"/>
          <w:lang w:val="uk-UA"/>
        </w:rPr>
      </w:pPr>
      <w:r w:rsidRPr="00B56355">
        <w:rPr>
          <w:sz w:val="28"/>
          <w:szCs w:val="28"/>
          <w:lang w:val="uk-UA"/>
        </w:rPr>
        <w:t>Необхідність фізичного проектування випливає із специфіки обраної СУБД. На цьому етапі приймаються рішення щодо створення реляційних таблиць, встановлення обмежень, визначення методів зберігання даних та розробки засобів захисту інформації.</w:t>
      </w:r>
    </w:p>
    <w:p w14:paraId="4B2DB054" w14:textId="7D65F6E7" w:rsidR="00B56355" w:rsidRDefault="00B56355" w:rsidP="00B56355">
      <w:pPr>
        <w:spacing w:after="120" w:line="276" w:lineRule="auto"/>
        <w:ind w:firstLine="284"/>
        <w:jc w:val="both"/>
        <w:rPr>
          <w:sz w:val="28"/>
          <w:szCs w:val="28"/>
          <w:lang w:val="uk-UA"/>
        </w:rPr>
      </w:pPr>
      <w:r w:rsidRPr="00B56355">
        <w:rPr>
          <w:sz w:val="28"/>
          <w:szCs w:val="28"/>
          <w:lang w:val="uk-UA"/>
        </w:rPr>
        <w:t>Важливо відзначити, що між логічним та фізичним проектуванням існує нерозривний зворотний зв'язок. Зміни, внесені на етапі фізичного проектування для оптимізації продуктивності, можуть впливати на структуру логічної моделі даних.</w:t>
      </w:r>
    </w:p>
    <w:p w14:paraId="4BBDEF02" w14:textId="7FAF1605" w:rsidR="00B56355" w:rsidRPr="00B56355" w:rsidRDefault="00B56355" w:rsidP="00B56355">
      <w:pPr>
        <w:spacing w:after="120" w:line="276" w:lineRule="auto"/>
        <w:ind w:firstLine="284"/>
        <w:jc w:val="both"/>
        <w:rPr>
          <w:sz w:val="28"/>
          <w:szCs w:val="28"/>
          <w:lang w:val="uk-UA"/>
        </w:rPr>
      </w:pPr>
      <w:r w:rsidRPr="00B56355">
        <w:rPr>
          <w:sz w:val="28"/>
          <w:szCs w:val="28"/>
          <w:lang w:val="uk-UA"/>
        </w:rPr>
        <w:t>Microsoft SQL Server є комерційною системою керування базами даних, що використовуватиметься в проекті. Вона підтримує мову запитів Transact-SQL, яка є реалізацією стандарту ANSI/ISO щодо SQL з розширеннями. SQL Server може бути успішно використаний для роботи як з невеликими і середніми за розміром базами даних, так і з великими базами даних масштабу підприємства. Його конкурентоспроможність на ринку баз даних вже багато років підтверджується успішною конкуренцією з іншими системами управління базами даних.</w:t>
      </w:r>
    </w:p>
    <w:p w14:paraId="29004DE7" w14:textId="672CCF09" w:rsidR="00B56355" w:rsidRDefault="00B56355" w:rsidP="00B56355">
      <w:pPr>
        <w:spacing w:after="120" w:line="276" w:lineRule="auto"/>
        <w:ind w:firstLine="284"/>
        <w:rPr>
          <w:i/>
          <w:sz w:val="28"/>
          <w:szCs w:val="28"/>
          <w:lang w:val="uk-UA"/>
        </w:rPr>
      </w:pPr>
      <w:r w:rsidRPr="00B56355">
        <w:rPr>
          <w:i/>
          <w:sz w:val="28"/>
          <w:szCs w:val="28"/>
          <w:lang w:val="uk-UA"/>
        </w:rPr>
        <w:t>Скрипт розгортання бази даних наведено в додатку 1.</w:t>
      </w:r>
    </w:p>
    <w:p w14:paraId="3D0F7AB7" w14:textId="77777777" w:rsidR="00B56355" w:rsidRDefault="00B56355">
      <w:pPr>
        <w:spacing w:after="160" w:line="259" w:lineRule="auto"/>
        <w:rPr>
          <w:i/>
          <w:sz w:val="28"/>
          <w:szCs w:val="28"/>
          <w:lang w:val="uk-UA"/>
        </w:rPr>
      </w:pPr>
      <w:r>
        <w:rPr>
          <w:i/>
          <w:sz w:val="28"/>
          <w:szCs w:val="28"/>
          <w:lang w:val="uk-UA"/>
        </w:rPr>
        <w:br w:type="page"/>
      </w:r>
    </w:p>
    <w:p w14:paraId="671D3951" w14:textId="23C8E68F" w:rsidR="00B56355" w:rsidRDefault="004E3C42" w:rsidP="00B56355">
      <w:pPr>
        <w:spacing w:after="120" w:line="276" w:lineRule="auto"/>
        <w:ind w:firstLine="284"/>
        <w:jc w:val="center"/>
        <w:rPr>
          <w:b/>
          <w:sz w:val="28"/>
          <w:szCs w:val="28"/>
          <w:lang w:val="uk-UA"/>
        </w:rPr>
      </w:pPr>
      <w:r>
        <w:rPr>
          <w:b/>
          <w:sz w:val="28"/>
          <w:szCs w:val="28"/>
          <w:lang w:val="uk-UA"/>
        </w:rPr>
        <w:lastRenderedPageBreak/>
        <w:t>Транзакції та забезпечення цілісності</w:t>
      </w:r>
    </w:p>
    <w:p w14:paraId="79DB5AF2" w14:textId="689DD081" w:rsidR="004E3C42" w:rsidRPr="004E3C42" w:rsidRDefault="004E3C42" w:rsidP="004E3C42">
      <w:pPr>
        <w:spacing w:after="120" w:line="276" w:lineRule="auto"/>
        <w:ind w:firstLine="284"/>
        <w:rPr>
          <w:b/>
          <w:sz w:val="28"/>
          <w:szCs w:val="28"/>
          <w:lang w:val="uk-UA"/>
        </w:rPr>
      </w:pPr>
      <w:r>
        <w:rPr>
          <w:b/>
          <w:sz w:val="28"/>
          <w:szCs w:val="28"/>
          <w:lang w:val="uk-UA"/>
        </w:rPr>
        <w:t>Транзакції</w:t>
      </w:r>
    </w:p>
    <w:p w14:paraId="0DE08F7F" w14:textId="440756E8" w:rsidR="004E3C42" w:rsidRPr="004E3C42" w:rsidRDefault="004E3C42" w:rsidP="004E3C42">
      <w:pPr>
        <w:spacing w:after="120" w:line="276" w:lineRule="auto"/>
        <w:ind w:firstLine="284"/>
        <w:jc w:val="both"/>
        <w:rPr>
          <w:sz w:val="28"/>
          <w:szCs w:val="28"/>
          <w:lang w:val="uk-UA"/>
        </w:rPr>
      </w:pPr>
      <w:r w:rsidRPr="004E3C42">
        <w:rPr>
          <w:sz w:val="28"/>
          <w:szCs w:val="28"/>
          <w:lang w:val="uk-UA"/>
        </w:rPr>
        <w:t>Транзакція в базі даних (БД) представляє собою логічний блок операцій, які виконуються як єдине ціле, при цьому вони вважаються атомарними і виконуються або повністю, або не виконуються взагалі. Транзакції використовуються для забезпечення консистентності та цілісності даних в базі даних.</w:t>
      </w:r>
    </w:p>
    <w:p w14:paraId="0DF13073" w14:textId="13191355" w:rsidR="004E3C42" w:rsidRPr="004E3C42" w:rsidRDefault="004E3C42" w:rsidP="004E3C42">
      <w:pPr>
        <w:spacing w:after="120" w:line="276" w:lineRule="auto"/>
        <w:ind w:firstLine="284"/>
        <w:jc w:val="both"/>
        <w:rPr>
          <w:sz w:val="28"/>
          <w:szCs w:val="28"/>
          <w:lang w:val="uk-UA"/>
        </w:rPr>
      </w:pPr>
      <w:r w:rsidRPr="004E3C42">
        <w:rPr>
          <w:sz w:val="28"/>
          <w:szCs w:val="28"/>
          <w:lang w:val="uk-UA"/>
        </w:rPr>
        <w:t>Основні властивості транзакцій включають такі концепції:</w:t>
      </w:r>
    </w:p>
    <w:p w14:paraId="38649C1D" w14:textId="2510DDC8" w:rsidR="004E3C42" w:rsidRPr="004E3C42" w:rsidRDefault="004E3C42" w:rsidP="004E3C42">
      <w:pPr>
        <w:spacing w:after="120" w:line="276" w:lineRule="auto"/>
        <w:ind w:firstLine="284"/>
        <w:jc w:val="both"/>
        <w:rPr>
          <w:sz w:val="28"/>
          <w:szCs w:val="28"/>
          <w:lang w:val="uk-UA"/>
        </w:rPr>
      </w:pPr>
      <w:r w:rsidRPr="004E3C42">
        <w:rPr>
          <w:b/>
          <w:i/>
          <w:sz w:val="28"/>
          <w:szCs w:val="28"/>
          <w:lang w:val="uk-UA"/>
        </w:rPr>
        <w:t>Атомарність (Atomicity):</w:t>
      </w:r>
      <w:r w:rsidRPr="004E3C42">
        <w:rPr>
          <w:sz w:val="28"/>
          <w:szCs w:val="28"/>
          <w:lang w:val="uk-UA"/>
        </w:rPr>
        <w:t xml:space="preserve"> Транзакція виконується або повністю, або не виконується взагалі. Це означає, що якщо одна операція транзакції не вдалася, то всі інші операції також скасовуються, і база даних повертається до початкового стану.</w:t>
      </w:r>
    </w:p>
    <w:p w14:paraId="70D6D033" w14:textId="270FD2A5" w:rsidR="004E3C42" w:rsidRPr="004E3C42" w:rsidRDefault="004E3C42" w:rsidP="004E3C42">
      <w:pPr>
        <w:spacing w:after="120" w:line="276" w:lineRule="auto"/>
        <w:ind w:firstLine="284"/>
        <w:jc w:val="both"/>
        <w:rPr>
          <w:sz w:val="28"/>
          <w:szCs w:val="28"/>
          <w:lang w:val="uk-UA"/>
        </w:rPr>
      </w:pPr>
      <w:r w:rsidRPr="004E3C42">
        <w:rPr>
          <w:b/>
          <w:i/>
          <w:sz w:val="28"/>
          <w:szCs w:val="28"/>
          <w:lang w:val="uk-UA"/>
        </w:rPr>
        <w:t xml:space="preserve">Консистентність (Consistency): </w:t>
      </w:r>
      <w:r w:rsidRPr="004E3C42">
        <w:rPr>
          <w:sz w:val="28"/>
          <w:szCs w:val="28"/>
          <w:lang w:val="uk-UA"/>
        </w:rPr>
        <w:t>Транзакція переводить базу даних з одного стабільного стану в інший, забезпечуючи цілісність даних. Якщо транзакція порушує будь-які правила цілісності, вона скасовується, і база даних залишається незмінною.</w:t>
      </w:r>
    </w:p>
    <w:p w14:paraId="5EBEA3C5" w14:textId="7F8B88E6" w:rsidR="004E3C42" w:rsidRPr="004E3C42" w:rsidRDefault="004E3C42" w:rsidP="004E3C42">
      <w:pPr>
        <w:spacing w:after="120" w:line="276" w:lineRule="auto"/>
        <w:ind w:firstLine="284"/>
        <w:jc w:val="both"/>
        <w:rPr>
          <w:sz w:val="28"/>
          <w:szCs w:val="28"/>
          <w:lang w:val="uk-UA"/>
        </w:rPr>
      </w:pPr>
      <w:r w:rsidRPr="004E3C42">
        <w:rPr>
          <w:b/>
          <w:i/>
          <w:sz w:val="28"/>
          <w:szCs w:val="28"/>
          <w:lang w:val="uk-UA"/>
        </w:rPr>
        <w:t xml:space="preserve">Ізоляція (Isolation): </w:t>
      </w:r>
      <w:r w:rsidRPr="004E3C42">
        <w:rPr>
          <w:sz w:val="28"/>
          <w:szCs w:val="28"/>
          <w:lang w:val="uk-UA"/>
        </w:rPr>
        <w:t>Транзакції виконуються паралельно, і їх вплив на одна одну має бути мінімізованим. Це забезпечує унікальність результату транзакції для кожного користувача.</w:t>
      </w:r>
    </w:p>
    <w:p w14:paraId="05578629" w14:textId="069E3CB4" w:rsidR="004E3C42" w:rsidRPr="004E3C42" w:rsidRDefault="004E3C42" w:rsidP="004E3C42">
      <w:pPr>
        <w:spacing w:after="120" w:line="276" w:lineRule="auto"/>
        <w:ind w:firstLine="284"/>
        <w:jc w:val="both"/>
        <w:rPr>
          <w:sz w:val="28"/>
          <w:szCs w:val="28"/>
          <w:lang w:val="uk-UA"/>
        </w:rPr>
      </w:pPr>
      <w:r w:rsidRPr="004E3C42">
        <w:rPr>
          <w:b/>
          <w:i/>
          <w:sz w:val="28"/>
          <w:szCs w:val="28"/>
          <w:lang w:val="uk-UA"/>
        </w:rPr>
        <w:t>Тривалість (Durability):</w:t>
      </w:r>
      <w:r w:rsidRPr="004E3C42">
        <w:rPr>
          <w:sz w:val="28"/>
          <w:szCs w:val="28"/>
          <w:lang w:val="uk-UA"/>
        </w:rPr>
        <w:t xml:space="preserve"> Після успішного завершення транзакції її зміни залишаються в базі даних і витримують будь-які відмови системи.</w:t>
      </w:r>
    </w:p>
    <w:p w14:paraId="73624EEF" w14:textId="4B4EFF35" w:rsidR="004E3C42" w:rsidRDefault="004E3C42" w:rsidP="004E3C42">
      <w:pPr>
        <w:spacing w:after="120" w:line="276" w:lineRule="auto"/>
        <w:ind w:firstLine="284"/>
        <w:jc w:val="both"/>
        <w:rPr>
          <w:sz w:val="28"/>
          <w:szCs w:val="28"/>
          <w:lang w:val="uk-UA"/>
        </w:rPr>
      </w:pPr>
      <w:r w:rsidRPr="004E3C42">
        <w:rPr>
          <w:sz w:val="28"/>
          <w:szCs w:val="28"/>
          <w:lang w:val="uk-UA"/>
        </w:rPr>
        <w:t>Транзакції дозволяють забезпечити надійність та коректність взаємодії з базою даних, що є критичним для забезпечення правильності та надійності операцій з даними.</w:t>
      </w:r>
    </w:p>
    <w:p w14:paraId="023DACF9" w14:textId="77777777" w:rsidR="009304C3" w:rsidRDefault="009304C3">
      <w:pPr>
        <w:spacing w:after="160" w:line="259" w:lineRule="auto"/>
        <w:rPr>
          <w:b/>
          <w:sz w:val="28"/>
          <w:szCs w:val="28"/>
          <w:lang w:val="uk-UA"/>
        </w:rPr>
      </w:pPr>
      <w:r>
        <w:rPr>
          <w:b/>
          <w:sz w:val="28"/>
          <w:szCs w:val="28"/>
          <w:lang w:val="uk-UA"/>
        </w:rPr>
        <w:br w:type="page"/>
      </w:r>
    </w:p>
    <w:p w14:paraId="30A15F55" w14:textId="132190F2" w:rsidR="009304C3" w:rsidRDefault="009304C3" w:rsidP="000951BA">
      <w:pPr>
        <w:spacing w:after="120" w:line="276" w:lineRule="auto"/>
        <w:ind w:firstLine="284"/>
        <w:rPr>
          <w:b/>
          <w:sz w:val="28"/>
          <w:szCs w:val="28"/>
          <w:lang w:val="uk-UA"/>
        </w:rPr>
      </w:pPr>
      <w:r>
        <w:rPr>
          <w:b/>
          <w:sz w:val="28"/>
          <w:szCs w:val="28"/>
          <w:lang w:val="uk-UA"/>
        </w:rPr>
        <w:lastRenderedPageBreak/>
        <w:t>Забезпечення цілісності бази даних</w:t>
      </w:r>
    </w:p>
    <w:p w14:paraId="67F39F85" w14:textId="50EF2CAA" w:rsidR="009304C3" w:rsidRPr="009304C3" w:rsidRDefault="009304C3" w:rsidP="009304C3">
      <w:pPr>
        <w:spacing w:after="120" w:line="276" w:lineRule="auto"/>
        <w:ind w:firstLine="284"/>
        <w:jc w:val="both"/>
        <w:rPr>
          <w:sz w:val="28"/>
          <w:szCs w:val="28"/>
          <w:lang w:val="uk-UA"/>
        </w:rPr>
      </w:pPr>
      <w:r w:rsidRPr="009304C3">
        <w:rPr>
          <w:sz w:val="28"/>
          <w:szCs w:val="28"/>
          <w:lang w:val="uk-UA"/>
        </w:rPr>
        <w:t>Цілісність даних у базі даних визначається її здатністю забезпечувати коректність та валідність даних на будь-якому етапі їхнього зберігання та обробки. Цей аспект критично важливий для забезпечення надійності та правильності операцій з інформацією в базі даних. Обмеження відіграють ключову роль у підтримці цілісності, визначаючи умови, які повинні виконуватися для вставки або модифікації даних. Розглянемо більше інформації про деякі типи обмежень:</w:t>
      </w:r>
    </w:p>
    <w:p w14:paraId="74FF0E05" w14:textId="279B494F" w:rsidR="009304C3" w:rsidRPr="009304C3" w:rsidRDefault="009304C3" w:rsidP="009304C3">
      <w:pPr>
        <w:pStyle w:val="a4"/>
        <w:numPr>
          <w:ilvl w:val="0"/>
          <w:numId w:val="12"/>
        </w:numPr>
        <w:spacing w:after="120" w:line="276" w:lineRule="auto"/>
        <w:ind w:left="284" w:firstLine="360"/>
        <w:jc w:val="both"/>
        <w:rPr>
          <w:sz w:val="28"/>
          <w:szCs w:val="28"/>
          <w:lang w:val="uk-UA"/>
        </w:rPr>
      </w:pPr>
      <w:r w:rsidRPr="009304C3">
        <w:rPr>
          <w:b/>
          <w:i/>
          <w:sz w:val="28"/>
          <w:szCs w:val="28"/>
          <w:lang w:val="uk-UA"/>
        </w:rPr>
        <w:t>NOT NULL (Не порожнє):</w:t>
      </w:r>
      <w:r w:rsidRPr="009304C3">
        <w:rPr>
          <w:sz w:val="28"/>
          <w:szCs w:val="28"/>
          <w:lang w:val="uk-UA"/>
        </w:rPr>
        <w:t xml:space="preserve"> Це обмеження використовується для того, щоб гарантувати, що в значеннях конкретного стовпця немає порожніх (NULL) значень. Воно особливо корисне для тих стовпців, де необхідно мати обов'язкові значення, такі як ідентифікатори чи обов'язкові атрибути.</w:t>
      </w:r>
    </w:p>
    <w:p w14:paraId="144419A7" w14:textId="0F43658B" w:rsidR="009304C3" w:rsidRPr="009304C3" w:rsidRDefault="009304C3" w:rsidP="009304C3">
      <w:pPr>
        <w:pStyle w:val="a4"/>
        <w:numPr>
          <w:ilvl w:val="0"/>
          <w:numId w:val="12"/>
        </w:numPr>
        <w:spacing w:after="120" w:line="276" w:lineRule="auto"/>
        <w:ind w:left="284" w:firstLine="360"/>
        <w:jc w:val="both"/>
        <w:rPr>
          <w:sz w:val="28"/>
          <w:szCs w:val="28"/>
          <w:lang w:val="uk-UA"/>
        </w:rPr>
      </w:pPr>
      <w:r w:rsidRPr="009304C3">
        <w:rPr>
          <w:b/>
          <w:i/>
          <w:sz w:val="28"/>
          <w:szCs w:val="28"/>
          <w:lang w:val="uk-UA"/>
        </w:rPr>
        <w:t>UNIQUE (Унікальне):</w:t>
      </w:r>
      <w:r w:rsidRPr="009304C3">
        <w:rPr>
          <w:sz w:val="28"/>
          <w:szCs w:val="28"/>
          <w:lang w:val="uk-UA"/>
        </w:rPr>
        <w:t xml:space="preserve"> Обмеження унікальності визначає, що всі значення в певному стовпці чи групі стовпців повинні бути унікальними в межах таблиці. Це дозволяє уникнути дублювання даних та встановити унікальні ідентифікатори.</w:t>
      </w:r>
    </w:p>
    <w:p w14:paraId="6B7A2BA4" w14:textId="0AB2FA92" w:rsidR="009304C3" w:rsidRPr="009304C3" w:rsidRDefault="009304C3" w:rsidP="009304C3">
      <w:pPr>
        <w:pStyle w:val="a4"/>
        <w:numPr>
          <w:ilvl w:val="0"/>
          <w:numId w:val="12"/>
        </w:numPr>
        <w:spacing w:after="120" w:line="276" w:lineRule="auto"/>
        <w:ind w:left="284" w:firstLine="360"/>
        <w:jc w:val="both"/>
        <w:rPr>
          <w:sz w:val="28"/>
          <w:szCs w:val="28"/>
          <w:lang w:val="uk-UA"/>
        </w:rPr>
      </w:pPr>
      <w:r w:rsidRPr="009304C3">
        <w:rPr>
          <w:b/>
          <w:i/>
          <w:sz w:val="28"/>
          <w:szCs w:val="28"/>
          <w:lang w:val="uk-UA"/>
        </w:rPr>
        <w:t>PRIMARY KEY (Первинний ключ):</w:t>
      </w:r>
      <w:r w:rsidRPr="009304C3">
        <w:rPr>
          <w:sz w:val="28"/>
          <w:szCs w:val="28"/>
          <w:lang w:val="uk-UA"/>
        </w:rPr>
        <w:t xml:space="preserve"> Це обмеження визначає унікальний ідентифікатор для кожного запису в таблиці. Первинний ключ може складатися з одного чи декількох стовпців і використовується для унікальної ідентифікації записів та встановлення відносин між таблицями.</w:t>
      </w:r>
    </w:p>
    <w:p w14:paraId="338D8894" w14:textId="4D84A8AA" w:rsidR="009304C3" w:rsidRPr="009304C3" w:rsidRDefault="009304C3" w:rsidP="009304C3">
      <w:pPr>
        <w:pStyle w:val="a4"/>
        <w:numPr>
          <w:ilvl w:val="0"/>
          <w:numId w:val="12"/>
        </w:numPr>
        <w:spacing w:after="120" w:line="276" w:lineRule="auto"/>
        <w:ind w:left="284" w:firstLine="360"/>
        <w:jc w:val="both"/>
        <w:rPr>
          <w:sz w:val="28"/>
          <w:szCs w:val="28"/>
          <w:lang w:val="uk-UA"/>
        </w:rPr>
      </w:pPr>
      <w:r w:rsidRPr="009304C3">
        <w:rPr>
          <w:b/>
          <w:i/>
          <w:sz w:val="28"/>
          <w:szCs w:val="28"/>
          <w:lang w:val="uk-UA"/>
        </w:rPr>
        <w:t>FOREIGN KEY (Зовнішній ключ):</w:t>
      </w:r>
      <w:r w:rsidRPr="009304C3">
        <w:rPr>
          <w:sz w:val="28"/>
          <w:szCs w:val="28"/>
          <w:lang w:val="uk-UA"/>
        </w:rPr>
        <w:t xml:space="preserve"> Це обмеження вказує на зв'язок між двома таблицями. Зовнішній ключ визначається в таблиці, яка посилається на значення у первинному ключі іншої таблиці. Це забезпечує цілісність даних та забороняє вставку значень, які не мають відповідного зв'язку в батьківській таблиці.</w:t>
      </w:r>
    </w:p>
    <w:p w14:paraId="190503C5" w14:textId="52CAEA20" w:rsidR="009304C3" w:rsidRPr="009304C3" w:rsidRDefault="009304C3" w:rsidP="009304C3">
      <w:pPr>
        <w:pStyle w:val="a4"/>
        <w:numPr>
          <w:ilvl w:val="0"/>
          <w:numId w:val="12"/>
        </w:numPr>
        <w:spacing w:after="120" w:line="276" w:lineRule="auto"/>
        <w:ind w:left="284" w:firstLine="360"/>
        <w:jc w:val="both"/>
        <w:rPr>
          <w:sz w:val="28"/>
          <w:szCs w:val="28"/>
          <w:lang w:val="uk-UA"/>
        </w:rPr>
      </w:pPr>
      <w:r w:rsidRPr="009304C3">
        <w:rPr>
          <w:b/>
          <w:i/>
          <w:sz w:val="28"/>
          <w:szCs w:val="28"/>
          <w:lang w:val="uk-UA"/>
        </w:rPr>
        <w:t>CHECK (Перевірка):</w:t>
      </w:r>
      <w:r w:rsidRPr="009304C3">
        <w:rPr>
          <w:sz w:val="28"/>
          <w:szCs w:val="28"/>
          <w:lang w:val="uk-UA"/>
        </w:rPr>
        <w:t xml:space="preserve"> Обмеження CHECK дозволяє визначити умови, які повинні виконуватися для значень в певному стовпці. Це може бути використано для перевірки, чи відповідають значення певним логічним умовам чи обмеженням.</w:t>
      </w:r>
    </w:p>
    <w:p w14:paraId="15BFD1CF" w14:textId="023476F4" w:rsidR="009304C3" w:rsidRDefault="009304C3" w:rsidP="009304C3">
      <w:pPr>
        <w:spacing w:after="120" w:line="276" w:lineRule="auto"/>
        <w:ind w:firstLine="284"/>
        <w:jc w:val="both"/>
        <w:rPr>
          <w:sz w:val="28"/>
          <w:szCs w:val="28"/>
          <w:lang w:val="uk-UA"/>
        </w:rPr>
      </w:pPr>
      <w:r w:rsidRPr="009304C3">
        <w:rPr>
          <w:sz w:val="28"/>
          <w:szCs w:val="28"/>
          <w:lang w:val="uk-UA"/>
        </w:rPr>
        <w:t>Обмеження грають важливу роль у забезпеченні консистентності та цілісності даних в базі даних, а також сприяють уникненню помилок та некоректних операцій. Їх використання дозволяє зробити базу даних більш стійкою до невірних або некоректних дій користувачів або програм.</w:t>
      </w:r>
    </w:p>
    <w:p w14:paraId="31C42DF5" w14:textId="77777777" w:rsidR="009304C3" w:rsidRDefault="009304C3">
      <w:pPr>
        <w:spacing w:after="160" w:line="259" w:lineRule="auto"/>
        <w:rPr>
          <w:sz w:val="28"/>
          <w:szCs w:val="28"/>
          <w:lang w:val="uk-UA"/>
        </w:rPr>
      </w:pPr>
      <w:r>
        <w:rPr>
          <w:sz w:val="28"/>
          <w:szCs w:val="28"/>
          <w:lang w:val="uk-UA"/>
        </w:rPr>
        <w:br w:type="page"/>
      </w:r>
    </w:p>
    <w:p w14:paraId="1698E276" w14:textId="71E57248" w:rsidR="009304C3" w:rsidRDefault="009304C3" w:rsidP="009304C3">
      <w:pPr>
        <w:spacing w:after="120" w:line="276" w:lineRule="auto"/>
        <w:ind w:firstLine="284"/>
        <w:jc w:val="center"/>
        <w:rPr>
          <w:b/>
          <w:sz w:val="28"/>
          <w:szCs w:val="28"/>
          <w:lang w:val="uk-UA"/>
        </w:rPr>
      </w:pPr>
      <w:r>
        <w:rPr>
          <w:b/>
          <w:sz w:val="28"/>
          <w:szCs w:val="28"/>
          <w:lang w:val="uk-UA"/>
        </w:rPr>
        <w:lastRenderedPageBreak/>
        <w:t>Розробка форм та запитів до бази даних</w:t>
      </w:r>
    </w:p>
    <w:p w14:paraId="0A5E17D1" w14:textId="5C2C0734" w:rsidR="009304C3" w:rsidRDefault="009304C3" w:rsidP="009304C3">
      <w:pPr>
        <w:spacing w:after="120" w:line="276" w:lineRule="auto"/>
        <w:ind w:firstLine="284"/>
        <w:jc w:val="both"/>
        <w:rPr>
          <w:sz w:val="28"/>
          <w:szCs w:val="28"/>
          <w:lang w:val="uk-UA"/>
        </w:rPr>
      </w:pPr>
      <w:r w:rsidRPr="009304C3">
        <w:rPr>
          <w:sz w:val="28"/>
          <w:szCs w:val="28"/>
          <w:lang w:val="uk-UA"/>
        </w:rPr>
        <w:t>Привабливий графічний інтерфейс користувача (GUI) є важливим елементом для успішності будь-якого додатка чи системи. Не лише забезпечує зручність використання та ефективну взаємодію, але й привертає увагу та створює позитивне враження. Гарно спроектований GUI полегшує навчання користувачів, сприяє виконанню завдань та зменшує кількість помилок. В розробці форм та запитів до бази даних, зрозумілі форми та інтуїтивно зрозумілі елементи керування полегшують введення та отримання даних.</w:t>
      </w:r>
    </w:p>
    <w:p w14:paraId="201D2FE2" w14:textId="7BF54364" w:rsidR="005A007E" w:rsidRDefault="005A007E" w:rsidP="005A007E">
      <w:pPr>
        <w:tabs>
          <w:tab w:val="left" w:pos="6900"/>
        </w:tabs>
        <w:spacing w:after="120" w:line="276" w:lineRule="auto"/>
        <w:ind w:firstLine="284"/>
        <w:jc w:val="both"/>
        <w:rPr>
          <w:sz w:val="28"/>
          <w:szCs w:val="28"/>
          <w:lang w:val="uk-UA"/>
        </w:rPr>
      </w:pPr>
      <w:r w:rsidRPr="00BF7BBF">
        <w:rPr>
          <w:noProof/>
          <w:sz w:val="20"/>
          <w:szCs w:val="20"/>
        </w:rPr>
        <w:drawing>
          <wp:inline distT="0" distB="0" distL="0" distR="0" wp14:anchorId="7E9475F4" wp14:editId="480B7E33">
            <wp:extent cx="6300470" cy="3767511"/>
            <wp:effectExtent l="0" t="0" r="5080" b="4445"/>
            <wp:docPr id="14" name="Рисунок 14"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Снимок"/>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0470" cy="3767511"/>
                    </a:xfrm>
                    <a:prstGeom prst="rect">
                      <a:avLst/>
                    </a:prstGeom>
                    <a:noFill/>
                    <a:ln>
                      <a:noFill/>
                    </a:ln>
                  </pic:spPr>
                </pic:pic>
              </a:graphicData>
            </a:graphic>
          </wp:inline>
        </w:drawing>
      </w:r>
    </w:p>
    <w:p w14:paraId="6275C7D2" w14:textId="77777777" w:rsidR="00D82026" w:rsidRDefault="00D82026">
      <w:pPr>
        <w:spacing w:after="160" w:line="259" w:lineRule="auto"/>
        <w:rPr>
          <w:rFonts w:eastAsia="Droid Sans Fallback"/>
          <w:b/>
          <w:color w:val="000000"/>
          <w:kern w:val="2"/>
          <w:sz w:val="28"/>
          <w:szCs w:val="28"/>
          <w:lang w:eastAsia="hi-IN" w:bidi="hi-IN"/>
        </w:rPr>
      </w:pPr>
      <w:bookmarkStart w:id="7" w:name="_Toc154668622"/>
      <w:r>
        <w:rPr>
          <w:color w:val="000000"/>
          <w:szCs w:val="28"/>
        </w:rPr>
        <w:br w:type="page"/>
      </w:r>
    </w:p>
    <w:p w14:paraId="0E6705A8" w14:textId="692F9BB8" w:rsidR="0015091C" w:rsidRPr="00E47A68" w:rsidRDefault="0015091C" w:rsidP="0015091C">
      <w:pPr>
        <w:pStyle w:val="2"/>
        <w:ind w:firstLine="284"/>
        <w:jc w:val="center"/>
        <w:rPr>
          <w:rFonts w:ascii="Times New Roman" w:hAnsi="Times New Roman" w:cs="Times New Roman"/>
        </w:rPr>
      </w:pPr>
      <w:r>
        <w:rPr>
          <w:rFonts w:ascii="Times New Roman" w:hAnsi="Times New Roman" w:cs="Times New Roman"/>
          <w:color w:val="000000"/>
          <w:szCs w:val="28"/>
          <w:lang w:val="ru-RU"/>
        </w:rPr>
        <w:lastRenderedPageBreak/>
        <w:t>Сховище даних з архутектурою</w:t>
      </w:r>
      <w:r>
        <w:rPr>
          <w:rFonts w:ascii="Times New Roman" w:hAnsi="Times New Roman" w:cs="Times New Roman"/>
          <w:color w:val="000000"/>
          <w:szCs w:val="28"/>
        </w:rPr>
        <w:t xml:space="preserve"> </w:t>
      </w:r>
      <w:r>
        <w:rPr>
          <w:rFonts w:ascii="Times New Roman" w:hAnsi="Times New Roman" w:cs="Times New Roman"/>
          <w:color w:val="000000"/>
          <w:szCs w:val="28"/>
          <w:lang w:val="ru-RU"/>
        </w:rPr>
        <w:t>«</w:t>
      </w:r>
      <w:r w:rsidRPr="00F63F07">
        <w:rPr>
          <w:rFonts w:ascii="Times New Roman" w:hAnsi="Times New Roman" w:cs="Times New Roman"/>
          <w:color w:val="000000"/>
          <w:szCs w:val="28"/>
        </w:rPr>
        <w:t>зірка</w:t>
      </w:r>
      <w:r>
        <w:rPr>
          <w:rFonts w:ascii="Times New Roman" w:hAnsi="Times New Roman" w:cs="Times New Roman"/>
          <w:color w:val="000000"/>
          <w:szCs w:val="28"/>
          <w:lang w:val="ru-RU"/>
        </w:rPr>
        <w:t>»</w:t>
      </w:r>
      <w:bookmarkEnd w:id="7"/>
    </w:p>
    <w:p w14:paraId="2150BC39" w14:textId="77777777" w:rsidR="0015091C" w:rsidRPr="00F63F07" w:rsidRDefault="0015091C" w:rsidP="0015091C">
      <w:pPr>
        <w:pStyle w:val="a5"/>
        <w:spacing w:line="240" w:lineRule="auto"/>
        <w:ind w:firstLine="284"/>
        <w:rPr>
          <w:rFonts w:ascii="Times New Roman" w:hAnsi="Times New Roman" w:cs="Times New Roman"/>
        </w:rPr>
      </w:pPr>
      <w:r w:rsidRPr="00F63F07">
        <w:rPr>
          <w:rFonts w:ascii="Times New Roman" w:hAnsi="Times New Roman" w:cs="Times New Roman"/>
        </w:rPr>
        <w:t>Схема «зірки» - спеціальна організація реляційних таблиць, зручна для зберіг</w:t>
      </w:r>
      <w:r>
        <w:rPr>
          <w:rFonts w:ascii="Times New Roman" w:hAnsi="Times New Roman" w:cs="Times New Roman"/>
        </w:rPr>
        <w:t>ання багатовимірних показників.</w:t>
      </w:r>
    </w:p>
    <w:p w14:paraId="481E3B59" w14:textId="4AD790DC" w:rsidR="00D82026" w:rsidRDefault="0015091C" w:rsidP="00D82026">
      <w:pPr>
        <w:ind w:firstLine="284"/>
        <w:jc w:val="both"/>
        <w:rPr>
          <w:sz w:val="28"/>
          <w:lang w:val="uk-UA"/>
        </w:rPr>
      </w:pPr>
      <w:r w:rsidRPr="0015091C">
        <w:rPr>
          <w:sz w:val="28"/>
          <w:lang w:val="uk-UA"/>
        </w:rPr>
        <w:t xml:space="preserve">Модель даних складається з двох типів таблиць: однієї таблиці фактів - центр «зірки» - і декількох таблиць вимірів. </w:t>
      </w:r>
    </w:p>
    <w:p w14:paraId="4ADD255B" w14:textId="77777777" w:rsidR="00D82026" w:rsidRDefault="00D82026" w:rsidP="00D82026">
      <w:pPr>
        <w:ind w:firstLine="284"/>
        <w:jc w:val="both"/>
        <w:rPr>
          <w:sz w:val="28"/>
        </w:rPr>
      </w:pPr>
    </w:p>
    <w:p w14:paraId="45351023" w14:textId="38A25EDE" w:rsidR="0015091C" w:rsidRDefault="0015091C" w:rsidP="00D82026">
      <w:pPr>
        <w:ind w:firstLine="284"/>
        <w:jc w:val="both"/>
      </w:pPr>
      <w:r w:rsidRPr="00F169F6">
        <w:rPr>
          <w:noProof/>
        </w:rPr>
        <w:drawing>
          <wp:inline distT="0" distB="0" distL="0" distR="0" wp14:anchorId="1DAB35B2" wp14:editId="192345D4">
            <wp:extent cx="5812403" cy="4663440"/>
            <wp:effectExtent l="0" t="0" r="0" b="3810"/>
            <wp:docPr id="5" name="Рисунок 5"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нимок"/>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6678" cy="4666870"/>
                    </a:xfrm>
                    <a:prstGeom prst="rect">
                      <a:avLst/>
                    </a:prstGeom>
                    <a:noFill/>
                    <a:ln>
                      <a:noFill/>
                    </a:ln>
                  </pic:spPr>
                </pic:pic>
              </a:graphicData>
            </a:graphic>
          </wp:inline>
        </w:drawing>
      </w:r>
    </w:p>
    <w:p w14:paraId="1FB8D599" w14:textId="77777777" w:rsidR="0015091C" w:rsidRPr="0015091C" w:rsidRDefault="0015091C" w:rsidP="0015091C">
      <w:pPr>
        <w:ind w:firstLine="284"/>
        <w:jc w:val="center"/>
        <w:rPr>
          <w:i/>
          <w:sz w:val="28"/>
          <w:szCs w:val="28"/>
        </w:rPr>
      </w:pPr>
      <w:r w:rsidRPr="0015091C">
        <w:rPr>
          <w:i/>
          <w:sz w:val="28"/>
          <w:szCs w:val="28"/>
        </w:rPr>
        <w:t>Мал. 3.  Сховище з архутектурою “Зірка”</w:t>
      </w:r>
    </w:p>
    <w:p w14:paraId="7D177312" w14:textId="77777777" w:rsidR="0015091C" w:rsidRPr="00E47A68" w:rsidRDefault="0015091C" w:rsidP="0015091C">
      <w:pPr>
        <w:ind w:firstLine="284"/>
        <w:jc w:val="both"/>
      </w:pPr>
    </w:p>
    <w:p w14:paraId="3835AB32" w14:textId="77777777" w:rsidR="0015091C" w:rsidRDefault="0015091C">
      <w:pPr>
        <w:spacing w:after="160" w:line="259" w:lineRule="auto"/>
        <w:rPr>
          <w:rFonts w:eastAsia="Droid Sans Fallback"/>
          <w:b/>
          <w:kern w:val="2"/>
          <w:sz w:val="28"/>
          <w:szCs w:val="28"/>
          <w:lang w:val="uk-UA" w:eastAsia="hi-IN" w:bidi="hi-IN"/>
        </w:rPr>
      </w:pPr>
      <w:bookmarkStart w:id="8" w:name="_Toc470829266"/>
      <w:r>
        <w:rPr>
          <w:szCs w:val="28"/>
        </w:rPr>
        <w:br w:type="page"/>
      </w:r>
    </w:p>
    <w:p w14:paraId="07A67446" w14:textId="7DF57C2B" w:rsidR="0015091C" w:rsidRPr="00E47A68" w:rsidRDefault="0015091C" w:rsidP="0015091C">
      <w:pPr>
        <w:pStyle w:val="2"/>
        <w:ind w:firstLine="284"/>
        <w:jc w:val="center"/>
        <w:rPr>
          <w:rFonts w:ascii="Times New Roman" w:hAnsi="Times New Roman" w:cs="Times New Roman"/>
        </w:rPr>
      </w:pPr>
      <w:bookmarkStart w:id="9" w:name="_Toc154668623"/>
      <w:bookmarkEnd w:id="8"/>
      <w:r>
        <w:rPr>
          <w:rFonts w:ascii="Times New Roman" w:hAnsi="Times New Roman" w:cs="Times New Roman"/>
          <w:color w:val="000000"/>
          <w:szCs w:val="28"/>
          <w:lang w:val="ru-RU"/>
        </w:rPr>
        <w:lastRenderedPageBreak/>
        <w:t>Сховище даних з архутектурою</w:t>
      </w:r>
      <w:r>
        <w:rPr>
          <w:rFonts w:ascii="Times New Roman" w:hAnsi="Times New Roman" w:cs="Times New Roman"/>
          <w:color w:val="000000"/>
          <w:szCs w:val="28"/>
        </w:rPr>
        <w:t xml:space="preserve"> </w:t>
      </w:r>
      <w:r>
        <w:rPr>
          <w:rFonts w:ascii="Times New Roman" w:hAnsi="Times New Roman" w:cs="Times New Roman"/>
          <w:color w:val="000000"/>
          <w:szCs w:val="28"/>
          <w:lang w:val="ru-RU"/>
        </w:rPr>
        <w:t>«</w:t>
      </w:r>
      <w:r>
        <w:rPr>
          <w:rFonts w:ascii="Times New Roman" w:hAnsi="Times New Roman" w:cs="Times New Roman"/>
          <w:color w:val="000000"/>
          <w:szCs w:val="28"/>
        </w:rPr>
        <w:t>сніжинка</w:t>
      </w:r>
      <w:r>
        <w:rPr>
          <w:rFonts w:ascii="Times New Roman" w:hAnsi="Times New Roman" w:cs="Times New Roman"/>
          <w:color w:val="000000"/>
          <w:szCs w:val="28"/>
          <w:lang w:val="ru-RU"/>
        </w:rPr>
        <w:t>»</w:t>
      </w:r>
      <w:bookmarkEnd w:id="9"/>
    </w:p>
    <w:p w14:paraId="17C7694A" w14:textId="1995F60B" w:rsidR="0015091C" w:rsidRDefault="0015091C" w:rsidP="0015091C">
      <w:pPr>
        <w:pStyle w:val="a5"/>
        <w:spacing w:line="240" w:lineRule="auto"/>
        <w:ind w:firstLine="284"/>
        <w:rPr>
          <w:rFonts w:ascii="Times New Roman" w:hAnsi="Times New Roman" w:cs="Times New Roman"/>
        </w:rPr>
      </w:pPr>
      <w:r w:rsidRPr="00FD6EEB">
        <w:rPr>
          <w:rFonts w:ascii="Times New Roman" w:hAnsi="Times New Roman" w:cs="Times New Roman"/>
        </w:rPr>
        <w:t>Схема сніжинки отримала свою назву за свою форму, у вигляді якої відображається логічна схема таблиць в багатовимірної базі даних. Так само як і в схемі зірки, схема сніжинки представлена ​​централізованої таблицею фактів, з'єднаної з таблицями вимірювань. Відмінністю є те, що тут таблиці вимірювань нормалізовані з рядом інших пов'язаних вимірювальних таблиць, - в той час як в схемі зірки таблиці вимірювань повністю денормалізовани, з кожним виміром представленим у вигляді єдиної таблиці, без з'єднань на пов'язані таблиці в схемі сніжинки. Чим більше ступінь нормалізації таблиць вимірів, тим складніше виглядає структура схеми сніжинки. Створюваний «ефект сніжинки» зачіпає тільки таб</w:t>
      </w:r>
      <w:r>
        <w:rPr>
          <w:rFonts w:ascii="Times New Roman" w:hAnsi="Times New Roman" w:cs="Times New Roman"/>
        </w:rPr>
        <w:t>лиці вимірювань, і не застосовується для</w:t>
      </w:r>
      <w:r w:rsidRPr="00FD6EEB">
        <w:rPr>
          <w:rFonts w:ascii="Times New Roman" w:hAnsi="Times New Roman" w:cs="Times New Roman"/>
        </w:rPr>
        <w:t xml:space="preserve"> таблиць фактів.</w:t>
      </w:r>
    </w:p>
    <w:p w14:paraId="290CCBB4" w14:textId="77777777" w:rsidR="00E6577A" w:rsidRPr="00E47A68" w:rsidRDefault="00E6577A" w:rsidP="0015091C">
      <w:pPr>
        <w:pStyle w:val="a5"/>
        <w:spacing w:line="240" w:lineRule="auto"/>
        <w:ind w:firstLine="284"/>
        <w:rPr>
          <w:rFonts w:ascii="Times New Roman" w:hAnsi="Times New Roman" w:cs="Times New Roman"/>
        </w:rPr>
      </w:pPr>
    </w:p>
    <w:p w14:paraId="63B45B48" w14:textId="1868B20F" w:rsidR="0015091C" w:rsidRPr="00E47A68" w:rsidRDefault="0015091C" w:rsidP="00E6577A">
      <w:pPr>
        <w:ind w:left="-567" w:right="-284" w:firstLine="284"/>
        <w:jc w:val="center"/>
      </w:pPr>
      <w:r w:rsidRPr="00E6577A">
        <w:rPr>
          <w:rStyle w:val="af0"/>
        </w:rPr>
        <w:drawing>
          <wp:inline distT="0" distB="0" distL="0" distR="0" wp14:anchorId="4C37A94E" wp14:editId="7CFC2223">
            <wp:extent cx="6294120" cy="4459249"/>
            <wp:effectExtent l="0" t="0" r="0" b="0"/>
            <wp:docPr id="4" name="Рисунок 4"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нимок"/>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9107" cy="4462782"/>
                    </a:xfrm>
                    <a:prstGeom prst="rect">
                      <a:avLst/>
                    </a:prstGeom>
                    <a:noFill/>
                    <a:ln>
                      <a:noFill/>
                    </a:ln>
                  </pic:spPr>
                </pic:pic>
              </a:graphicData>
            </a:graphic>
          </wp:inline>
        </w:drawing>
      </w:r>
    </w:p>
    <w:p w14:paraId="191ECC79" w14:textId="77777777" w:rsidR="0015091C" w:rsidRPr="0015091C" w:rsidRDefault="0015091C" w:rsidP="0015091C">
      <w:pPr>
        <w:ind w:firstLine="284"/>
        <w:jc w:val="center"/>
        <w:rPr>
          <w:i/>
          <w:sz w:val="28"/>
          <w:szCs w:val="28"/>
        </w:rPr>
      </w:pPr>
      <w:r w:rsidRPr="0015091C">
        <w:rPr>
          <w:i/>
          <w:sz w:val="28"/>
          <w:szCs w:val="28"/>
        </w:rPr>
        <w:t>Мал. 4. Сховище з архітектурою “Cніжинка”</w:t>
      </w:r>
    </w:p>
    <w:p w14:paraId="4D970656" w14:textId="77777777" w:rsidR="0015091C" w:rsidRDefault="0015091C" w:rsidP="0015091C">
      <w:pPr>
        <w:ind w:firstLine="284"/>
        <w:jc w:val="both"/>
      </w:pPr>
    </w:p>
    <w:p w14:paraId="4D346264" w14:textId="67AAB430" w:rsidR="009304C3" w:rsidRDefault="00D300FB" w:rsidP="0015091C">
      <w:pPr>
        <w:spacing w:after="120"/>
        <w:ind w:firstLine="284"/>
        <w:jc w:val="both"/>
        <w:rPr>
          <w:i/>
          <w:sz w:val="28"/>
          <w:szCs w:val="22"/>
          <w:lang w:val="uk-UA"/>
        </w:rPr>
      </w:pPr>
      <w:r>
        <w:rPr>
          <w:i/>
          <w:sz w:val="28"/>
          <w:szCs w:val="22"/>
          <w:lang w:val="uk-UA"/>
        </w:rPr>
        <w:t>Код форм</w:t>
      </w:r>
      <w:r w:rsidR="009304C3">
        <w:rPr>
          <w:i/>
          <w:sz w:val="28"/>
          <w:szCs w:val="22"/>
          <w:lang w:val="uk-UA"/>
        </w:rPr>
        <w:t xml:space="preserve"> та р</w:t>
      </w:r>
      <w:r w:rsidR="009304C3" w:rsidRPr="009304C3">
        <w:rPr>
          <w:i/>
          <w:sz w:val="28"/>
          <w:szCs w:val="22"/>
          <w:lang w:val="uk-UA"/>
        </w:rPr>
        <w:t>езультати роботи програми наведено у додатку 3.</w:t>
      </w:r>
    </w:p>
    <w:p w14:paraId="1ACF75F3" w14:textId="23EC9CF5" w:rsidR="00020E3A" w:rsidRDefault="00020E3A">
      <w:pPr>
        <w:spacing w:after="160" w:line="259" w:lineRule="auto"/>
        <w:rPr>
          <w:i/>
          <w:sz w:val="28"/>
          <w:szCs w:val="28"/>
          <w:lang w:val="uk-UA"/>
        </w:rPr>
      </w:pPr>
      <w:r>
        <w:rPr>
          <w:i/>
          <w:sz w:val="28"/>
          <w:szCs w:val="28"/>
          <w:lang w:val="uk-UA"/>
        </w:rPr>
        <w:br w:type="page"/>
      </w:r>
    </w:p>
    <w:p w14:paraId="474E26E4" w14:textId="51F0C20C" w:rsidR="00020E3A" w:rsidRDefault="00020E3A" w:rsidP="00020E3A">
      <w:pPr>
        <w:spacing w:after="120" w:line="276" w:lineRule="auto"/>
        <w:ind w:firstLine="284"/>
        <w:jc w:val="center"/>
        <w:rPr>
          <w:b/>
          <w:sz w:val="28"/>
          <w:szCs w:val="28"/>
          <w:lang w:val="uk-UA"/>
        </w:rPr>
      </w:pPr>
      <w:r w:rsidRPr="00020E3A">
        <w:rPr>
          <w:b/>
          <w:sz w:val="28"/>
          <w:szCs w:val="28"/>
          <w:lang w:val="uk-UA"/>
        </w:rPr>
        <w:lastRenderedPageBreak/>
        <w:t>Висновки</w:t>
      </w:r>
    </w:p>
    <w:p w14:paraId="2C470E50" w14:textId="7D5CE734" w:rsidR="00020E3A" w:rsidRPr="00020E3A" w:rsidRDefault="00020E3A" w:rsidP="00020E3A">
      <w:pPr>
        <w:spacing w:after="160" w:line="259" w:lineRule="auto"/>
        <w:ind w:firstLine="284"/>
        <w:jc w:val="both"/>
        <w:rPr>
          <w:sz w:val="28"/>
          <w:szCs w:val="28"/>
          <w:lang w:val="uk-UA"/>
        </w:rPr>
      </w:pPr>
      <w:r w:rsidRPr="00020E3A">
        <w:rPr>
          <w:sz w:val="28"/>
          <w:szCs w:val="28"/>
          <w:lang w:val="uk-UA"/>
        </w:rPr>
        <w:t xml:space="preserve">В даній курсовій роботі визначено та реалізовано базу даних для </w:t>
      </w:r>
      <w:r w:rsidR="003B790E">
        <w:rPr>
          <w:sz w:val="28"/>
          <w:szCs w:val="28"/>
          <w:lang w:val="uk-UA"/>
        </w:rPr>
        <w:t>студентів</w:t>
      </w:r>
      <w:r w:rsidRPr="00020E3A">
        <w:rPr>
          <w:sz w:val="28"/>
          <w:szCs w:val="28"/>
          <w:lang w:val="uk-UA"/>
        </w:rPr>
        <w:t xml:space="preserve"> проекту з використанням Microsoft SQL Server. Обрано реляційний підхід для моделювання структури даних, здійснено нормалізацію для підтримки цілісності та уникнення аномалій. Застосовані обмеження (constraint) для контролю цілісності даних, такі як унікальність, непорожність та перевірка умов.</w:t>
      </w:r>
    </w:p>
    <w:p w14:paraId="4A5BF6A8" w14:textId="3B15A2FE" w:rsidR="00020E3A" w:rsidRPr="00020E3A" w:rsidRDefault="00020E3A" w:rsidP="00020E3A">
      <w:pPr>
        <w:spacing w:after="160" w:line="259" w:lineRule="auto"/>
        <w:ind w:firstLine="284"/>
        <w:jc w:val="both"/>
        <w:rPr>
          <w:sz w:val="28"/>
          <w:szCs w:val="28"/>
          <w:lang w:val="uk-UA"/>
        </w:rPr>
      </w:pPr>
      <w:r w:rsidRPr="00020E3A">
        <w:rPr>
          <w:sz w:val="28"/>
          <w:szCs w:val="28"/>
          <w:lang w:val="uk-UA"/>
        </w:rPr>
        <w:t>Велика увага приділена розробці зручного графічного інтерфейсу користувача, який сприяє легкій взаємодії з системою. Використана мова запитів Transact-SQL для ефективного взаємодії з базою даних. Розроблена фізична модель бази даних відповідає вимогам Microsoft SQL Server, забезпечуючи оптимальні структури зберігання даних та методи доступу.</w:t>
      </w:r>
    </w:p>
    <w:p w14:paraId="1C513614" w14:textId="3F430C15" w:rsidR="00020E3A" w:rsidRDefault="00020E3A" w:rsidP="00020E3A">
      <w:pPr>
        <w:spacing w:after="160" w:line="259" w:lineRule="auto"/>
        <w:ind w:firstLine="284"/>
        <w:jc w:val="both"/>
        <w:rPr>
          <w:sz w:val="28"/>
          <w:szCs w:val="28"/>
          <w:lang w:val="uk-UA"/>
        </w:rPr>
      </w:pPr>
      <w:r w:rsidRPr="00020E3A">
        <w:rPr>
          <w:sz w:val="28"/>
          <w:szCs w:val="28"/>
          <w:lang w:val="uk-UA"/>
        </w:rPr>
        <w:t xml:space="preserve">Загальна мета полягала в створенні ефективної, цілісної та безпечної бази даних для задоволення інформаційних потреб користувачів в галузі </w:t>
      </w:r>
      <w:r w:rsidR="003B790E">
        <w:rPr>
          <w:sz w:val="28"/>
          <w:szCs w:val="28"/>
          <w:lang w:val="uk-UA"/>
        </w:rPr>
        <w:t>освітнього</w:t>
      </w:r>
      <w:r w:rsidRPr="00020E3A">
        <w:rPr>
          <w:sz w:val="28"/>
          <w:szCs w:val="28"/>
          <w:lang w:val="uk-UA"/>
        </w:rPr>
        <w:t xml:space="preserve"> проекту. Отримана система дозволяє ефективно обробляти дані, забезпечуючи надійність та зручність використання.</w:t>
      </w:r>
    </w:p>
    <w:p w14:paraId="628E23E8" w14:textId="77777777" w:rsidR="00020E3A" w:rsidRDefault="00020E3A">
      <w:pPr>
        <w:spacing w:after="160" w:line="259" w:lineRule="auto"/>
        <w:rPr>
          <w:sz w:val="28"/>
          <w:szCs w:val="28"/>
          <w:lang w:val="uk-UA"/>
        </w:rPr>
      </w:pPr>
      <w:r>
        <w:rPr>
          <w:sz w:val="28"/>
          <w:szCs w:val="28"/>
          <w:lang w:val="uk-UA"/>
        </w:rPr>
        <w:br w:type="page"/>
      </w:r>
    </w:p>
    <w:p w14:paraId="43AA43FE" w14:textId="1B1A943B" w:rsidR="00020E3A" w:rsidRDefault="00020E3A" w:rsidP="00020E3A">
      <w:pPr>
        <w:spacing w:after="120" w:line="276" w:lineRule="auto"/>
        <w:ind w:firstLine="284"/>
        <w:jc w:val="center"/>
        <w:rPr>
          <w:b/>
          <w:sz w:val="28"/>
          <w:szCs w:val="28"/>
          <w:lang w:val="uk-UA"/>
        </w:rPr>
      </w:pPr>
      <w:r w:rsidRPr="00020E3A">
        <w:rPr>
          <w:b/>
          <w:sz w:val="28"/>
          <w:szCs w:val="28"/>
          <w:lang w:val="uk-UA"/>
        </w:rPr>
        <w:lastRenderedPageBreak/>
        <w:t>ЛІТЕРАТУРА</w:t>
      </w:r>
    </w:p>
    <w:p w14:paraId="3E29EF3F" w14:textId="17F3F62F" w:rsidR="00020E3A" w:rsidRPr="00020E3A" w:rsidRDefault="00020E3A" w:rsidP="00020E3A">
      <w:pPr>
        <w:numPr>
          <w:ilvl w:val="0"/>
          <w:numId w:val="14"/>
        </w:numPr>
        <w:spacing w:after="120" w:line="276" w:lineRule="auto"/>
        <w:jc w:val="both"/>
        <w:rPr>
          <w:rFonts w:eastAsia="Droid Sans Fallback"/>
          <w:noProof/>
          <w:kern w:val="2"/>
          <w:sz w:val="28"/>
          <w:szCs w:val="28"/>
          <w:lang w:val="uk-UA" w:eastAsia="hi-IN" w:bidi="hi-IN"/>
        </w:rPr>
      </w:pPr>
      <w:r w:rsidRPr="00020E3A">
        <w:rPr>
          <w:rFonts w:eastAsia="Droid Sans Fallback"/>
          <w:noProof/>
          <w:kern w:val="2"/>
          <w:sz w:val="28"/>
          <w:szCs w:val="28"/>
          <w:lang w:val="uk-UA" w:eastAsia="hi-IN" w:bidi="hi-IN"/>
        </w:rPr>
        <w:t>Роберт</w:t>
      </w:r>
      <w:r w:rsidR="000951BA" w:rsidRPr="000951BA">
        <w:rPr>
          <w:rFonts w:eastAsia="Droid Sans Fallback"/>
          <w:noProof/>
          <w:kern w:val="2"/>
          <w:sz w:val="28"/>
          <w:szCs w:val="28"/>
          <w:lang w:val="uk-UA" w:eastAsia="hi-IN" w:bidi="hi-IN"/>
        </w:rPr>
        <w:t>,</w:t>
      </w:r>
      <w:r w:rsidR="000951BA">
        <w:rPr>
          <w:rFonts w:eastAsia="Droid Sans Fallback"/>
          <w:noProof/>
          <w:kern w:val="2"/>
          <w:sz w:val="28"/>
          <w:szCs w:val="28"/>
          <w:lang w:val="uk-UA" w:eastAsia="hi-IN" w:bidi="hi-IN"/>
        </w:rPr>
        <w:t xml:space="preserve"> В. </w:t>
      </w:r>
      <w:r w:rsidRPr="00020E3A">
        <w:rPr>
          <w:rFonts w:eastAsia="Droid Sans Fallback"/>
          <w:noProof/>
          <w:kern w:val="2"/>
          <w:sz w:val="28"/>
          <w:szCs w:val="28"/>
          <w:lang w:val="uk-UA" w:eastAsia="hi-IN" w:bidi="hi-IN"/>
        </w:rPr>
        <w:t>Програмування Баз Даних Microsoft SQL Server 2005 [</w:t>
      </w:r>
      <w:r w:rsidR="000951BA" w:rsidRPr="000951BA">
        <w:rPr>
          <w:rFonts w:eastAsia="Droid Sans Fallback"/>
          <w:noProof/>
          <w:kern w:val="2"/>
          <w:sz w:val="28"/>
          <w:szCs w:val="28"/>
          <w:lang w:val="uk-UA" w:eastAsia="hi-IN" w:bidi="hi-IN"/>
        </w:rPr>
        <w:t>Т</w:t>
      </w:r>
      <w:r w:rsidR="000951BA">
        <w:rPr>
          <w:rFonts w:eastAsia="Droid Sans Fallback"/>
          <w:noProof/>
          <w:kern w:val="2"/>
          <w:sz w:val="28"/>
          <w:szCs w:val="28"/>
          <w:lang w:val="uk-UA" w:eastAsia="hi-IN" w:bidi="hi-IN"/>
        </w:rPr>
        <w:t>екст</w:t>
      </w:r>
      <w:r w:rsidRPr="00020E3A">
        <w:rPr>
          <w:rFonts w:eastAsia="Droid Sans Fallback"/>
          <w:noProof/>
          <w:kern w:val="2"/>
          <w:sz w:val="28"/>
          <w:szCs w:val="28"/>
          <w:lang w:val="uk-UA" w:eastAsia="hi-IN" w:bidi="hi-IN"/>
        </w:rPr>
        <w:t xml:space="preserve">] / </w:t>
      </w:r>
      <w:r w:rsidR="000951BA">
        <w:rPr>
          <w:rFonts w:eastAsia="Droid Sans Fallback"/>
          <w:noProof/>
          <w:kern w:val="2"/>
          <w:sz w:val="28"/>
          <w:szCs w:val="28"/>
          <w:lang w:val="uk-UA" w:eastAsia="hi-IN" w:bidi="hi-IN"/>
        </w:rPr>
        <w:t xml:space="preserve">В. </w:t>
      </w:r>
      <w:r w:rsidR="000951BA" w:rsidRPr="00020E3A">
        <w:rPr>
          <w:rFonts w:eastAsia="Droid Sans Fallback"/>
          <w:noProof/>
          <w:kern w:val="2"/>
          <w:sz w:val="28"/>
          <w:szCs w:val="28"/>
          <w:lang w:val="uk-UA" w:eastAsia="hi-IN" w:bidi="hi-IN"/>
        </w:rPr>
        <w:t>Роберт</w:t>
      </w:r>
      <w:r w:rsidR="000951BA">
        <w:rPr>
          <w:rFonts w:eastAsia="Droid Sans Fallback"/>
          <w:noProof/>
          <w:kern w:val="2"/>
          <w:sz w:val="28"/>
          <w:szCs w:val="28"/>
          <w:lang w:val="uk-UA" w:eastAsia="hi-IN" w:bidi="hi-IN"/>
        </w:rPr>
        <w:t>. -</w:t>
      </w:r>
      <w:r w:rsidR="000951BA" w:rsidRPr="00020E3A">
        <w:rPr>
          <w:rFonts w:eastAsia="Droid Sans Fallback"/>
          <w:noProof/>
          <w:kern w:val="2"/>
          <w:sz w:val="28"/>
          <w:szCs w:val="28"/>
          <w:lang w:val="uk-UA" w:eastAsia="hi-IN" w:bidi="hi-IN"/>
        </w:rPr>
        <w:t xml:space="preserve"> </w:t>
      </w:r>
      <w:r w:rsidRPr="00020E3A">
        <w:rPr>
          <w:rFonts w:eastAsia="Droid Sans Fallback"/>
          <w:noProof/>
          <w:kern w:val="2"/>
          <w:sz w:val="28"/>
          <w:szCs w:val="28"/>
          <w:lang w:val="uk-UA" w:eastAsia="hi-IN" w:bidi="hi-IN"/>
        </w:rPr>
        <w:t>ООО.: "І.Д.Вільямс", 2007. – 832 с.</w:t>
      </w:r>
    </w:p>
    <w:p w14:paraId="69CC0E37" w14:textId="3049F8A8" w:rsidR="00020E3A" w:rsidRPr="00020E3A" w:rsidRDefault="00020E3A" w:rsidP="00020E3A">
      <w:pPr>
        <w:numPr>
          <w:ilvl w:val="0"/>
          <w:numId w:val="14"/>
        </w:numPr>
        <w:spacing w:after="120" w:line="276" w:lineRule="auto"/>
        <w:jc w:val="both"/>
        <w:rPr>
          <w:rFonts w:eastAsia="Droid Sans Fallback"/>
          <w:noProof/>
          <w:kern w:val="2"/>
          <w:sz w:val="28"/>
          <w:szCs w:val="28"/>
          <w:lang w:val="uk-UA" w:eastAsia="hi-IN" w:bidi="hi-IN"/>
        </w:rPr>
      </w:pPr>
      <w:r w:rsidRPr="00020E3A">
        <w:rPr>
          <w:rFonts w:eastAsia="Droid Sans Fallback"/>
          <w:noProof/>
          <w:kern w:val="2"/>
          <w:sz w:val="28"/>
          <w:szCs w:val="28"/>
          <w:lang w:val="uk-UA" w:eastAsia="hi-IN" w:bidi="hi-IN"/>
        </w:rPr>
        <w:t>Іцик</w:t>
      </w:r>
      <w:r w:rsidR="000951BA">
        <w:rPr>
          <w:rFonts w:eastAsia="Droid Sans Fallback"/>
          <w:noProof/>
          <w:kern w:val="2"/>
          <w:sz w:val="28"/>
          <w:szCs w:val="28"/>
          <w:lang w:val="uk-UA" w:eastAsia="hi-IN" w:bidi="hi-IN"/>
        </w:rPr>
        <w:t>,</w:t>
      </w:r>
      <w:r w:rsidRPr="00020E3A">
        <w:rPr>
          <w:rFonts w:eastAsia="Droid Sans Fallback"/>
          <w:noProof/>
          <w:kern w:val="2"/>
          <w:sz w:val="28"/>
          <w:szCs w:val="28"/>
          <w:lang w:val="uk-UA" w:eastAsia="hi-IN" w:bidi="hi-IN"/>
        </w:rPr>
        <w:t xml:space="preserve"> Бєн-Ган</w:t>
      </w:r>
      <w:r w:rsidR="000951BA">
        <w:rPr>
          <w:rFonts w:eastAsia="Droid Sans Fallback"/>
          <w:noProof/>
          <w:kern w:val="2"/>
          <w:sz w:val="28"/>
          <w:szCs w:val="28"/>
          <w:lang w:val="uk-UA" w:eastAsia="hi-IN" w:bidi="hi-IN"/>
        </w:rPr>
        <w:t>.</w:t>
      </w:r>
      <w:r w:rsidRPr="00020E3A">
        <w:rPr>
          <w:rFonts w:eastAsia="Droid Sans Fallback"/>
          <w:noProof/>
          <w:kern w:val="2"/>
          <w:sz w:val="28"/>
          <w:szCs w:val="28"/>
          <w:lang w:val="uk-UA" w:eastAsia="hi-IN" w:bidi="hi-IN"/>
        </w:rPr>
        <w:t xml:space="preserve"> Microsoft SQL Server 2012. Основи T-SQL </w:t>
      </w:r>
      <w:r w:rsidR="000951BA" w:rsidRPr="000951BA">
        <w:rPr>
          <w:rFonts w:eastAsia="Droid Sans Fallback"/>
          <w:noProof/>
          <w:kern w:val="2"/>
          <w:sz w:val="28"/>
          <w:szCs w:val="28"/>
          <w:lang w:eastAsia="hi-IN" w:bidi="hi-IN"/>
        </w:rPr>
        <w:t>[</w:t>
      </w:r>
      <w:r w:rsidR="000951BA">
        <w:rPr>
          <w:rFonts w:eastAsia="Droid Sans Fallback"/>
          <w:noProof/>
          <w:kern w:val="2"/>
          <w:sz w:val="28"/>
          <w:szCs w:val="28"/>
          <w:lang w:eastAsia="hi-IN" w:bidi="hi-IN"/>
        </w:rPr>
        <w:t>Текст</w:t>
      </w:r>
      <w:r w:rsidR="000951BA" w:rsidRPr="000951BA">
        <w:rPr>
          <w:rFonts w:eastAsia="Droid Sans Fallback"/>
          <w:noProof/>
          <w:kern w:val="2"/>
          <w:sz w:val="28"/>
          <w:szCs w:val="28"/>
          <w:lang w:eastAsia="hi-IN" w:bidi="hi-IN"/>
        </w:rPr>
        <w:t>]</w:t>
      </w:r>
      <w:r w:rsidR="000951BA">
        <w:rPr>
          <w:rFonts w:eastAsia="Droid Sans Fallback"/>
          <w:noProof/>
          <w:kern w:val="2"/>
          <w:sz w:val="28"/>
          <w:szCs w:val="28"/>
          <w:lang w:eastAsia="hi-IN" w:bidi="hi-IN"/>
        </w:rPr>
        <w:t xml:space="preserve"> </w:t>
      </w:r>
      <w:r w:rsidRPr="00020E3A">
        <w:rPr>
          <w:rFonts w:eastAsia="Droid Sans Fallback"/>
          <w:noProof/>
          <w:kern w:val="2"/>
          <w:sz w:val="28"/>
          <w:szCs w:val="28"/>
          <w:lang w:val="uk-UA" w:eastAsia="hi-IN" w:bidi="hi-IN"/>
        </w:rPr>
        <w:t xml:space="preserve">/ </w:t>
      </w:r>
      <w:r w:rsidR="000951BA">
        <w:rPr>
          <w:rFonts w:eastAsia="Droid Sans Fallback"/>
          <w:noProof/>
          <w:kern w:val="2"/>
          <w:sz w:val="28"/>
          <w:szCs w:val="28"/>
          <w:lang w:val="uk-UA" w:eastAsia="hi-IN" w:bidi="hi-IN"/>
        </w:rPr>
        <w:t xml:space="preserve">Б. </w:t>
      </w:r>
      <w:r w:rsidR="000951BA">
        <w:rPr>
          <w:rFonts w:eastAsia="Droid Sans Fallback"/>
          <w:noProof/>
          <w:kern w:val="2"/>
          <w:sz w:val="28"/>
          <w:szCs w:val="28"/>
          <w:lang w:val="uk-UA" w:eastAsia="hi-IN" w:bidi="hi-IN"/>
        </w:rPr>
        <w:t>Іцик</w:t>
      </w:r>
      <w:r w:rsidR="00FD47E4">
        <w:rPr>
          <w:rFonts w:eastAsia="Droid Sans Fallback"/>
          <w:noProof/>
          <w:kern w:val="2"/>
          <w:sz w:val="28"/>
          <w:szCs w:val="28"/>
          <w:lang w:val="uk-UA" w:eastAsia="hi-IN" w:bidi="hi-IN"/>
        </w:rPr>
        <w:t>.</w:t>
      </w:r>
      <w:r w:rsidR="000951BA">
        <w:rPr>
          <w:rFonts w:eastAsia="Droid Sans Fallback"/>
          <w:noProof/>
          <w:kern w:val="2"/>
          <w:sz w:val="28"/>
          <w:szCs w:val="28"/>
          <w:lang w:val="uk-UA" w:eastAsia="hi-IN" w:bidi="hi-IN"/>
        </w:rPr>
        <w:t xml:space="preserve"> - </w:t>
      </w:r>
      <w:r w:rsidRPr="00020E3A">
        <w:rPr>
          <w:rFonts w:eastAsia="Droid Sans Fallback"/>
          <w:noProof/>
          <w:kern w:val="2"/>
          <w:sz w:val="28"/>
          <w:szCs w:val="28"/>
          <w:lang w:val="uk-UA" w:eastAsia="hi-IN" w:bidi="hi-IN"/>
        </w:rPr>
        <w:t>[</w:t>
      </w:r>
      <w:r w:rsidR="000951BA">
        <w:rPr>
          <w:rFonts w:eastAsia="Droid Sans Fallback"/>
          <w:noProof/>
          <w:kern w:val="2"/>
          <w:sz w:val="28"/>
          <w:szCs w:val="28"/>
          <w:lang w:val="uk-UA" w:eastAsia="hi-IN" w:bidi="hi-IN"/>
        </w:rPr>
        <w:t>П</w:t>
      </w:r>
      <w:r w:rsidRPr="00020E3A">
        <w:rPr>
          <w:rFonts w:eastAsia="Droid Sans Fallback"/>
          <w:noProof/>
          <w:kern w:val="2"/>
          <w:sz w:val="28"/>
          <w:szCs w:val="28"/>
          <w:lang w:val="uk-UA" w:eastAsia="hi-IN" w:bidi="hi-IN"/>
        </w:rPr>
        <w:t>ер. з англ. М. А. Райтман]. – Москва: Ексмо, 2015. – 400 с.</w:t>
      </w:r>
    </w:p>
    <w:p w14:paraId="544A3503" w14:textId="39477400" w:rsidR="00020E3A" w:rsidRPr="00020E3A" w:rsidRDefault="00020E3A" w:rsidP="00020E3A">
      <w:pPr>
        <w:numPr>
          <w:ilvl w:val="0"/>
          <w:numId w:val="14"/>
        </w:numPr>
        <w:spacing w:after="120" w:line="276" w:lineRule="auto"/>
        <w:jc w:val="both"/>
        <w:rPr>
          <w:rFonts w:eastAsia="Droid Sans Fallback"/>
          <w:noProof/>
          <w:kern w:val="2"/>
          <w:sz w:val="28"/>
          <w:szCs w:val="28"/>
          <w:lang w:val="uk-UA" w:eastAsia="hi-IN" w:bidi="hi-IN"/>
        </w:rPr>
      </w:pPr>
      <w:r w:rsidRPr="00020E3A">
        <w:rPr>
          <w:rFonts w:eastAsia="Droid Sans Fallback"/>
          <w:noProof/>
          <w:kern w:val="2"/>
          <w:sz w:val="28"/>
          <w:szCs w:val="28"/>
          <w:lang w:val="uk-UA" w:eastAsia="hi-IN" w:bidi="hi-IN"/>
        </w:rPr>
        <w:t>Андрусевич</w:t>
      </w:r>
      <w:r w:rsidR="000951BA">
        <w:rPr>
          <w:rFonts w:eastAsia="Droid Sans Fallback"/>
          <w:noProof/>
          <w:kern w:val="2"/>
          <w:sz w:val="28"/>
          <w:szCs w:val="28"/>
          <w:lang w:val="uk-UA" w:eastAsia="hi-IN" w:bidi="hi-IN"/>
        </w:rPr>
        <w:t>,</w:t>
      </w:r>
      <w:r w:rsidR="000951BA" w:rsidRPr="000951BA">
        <w:rPr>
          <w:rFonts w:eastAsia="Droid Sans Fallback"/>
          <w:noProof/>
          <w:kern w:val="2"/>
          <w:sz w:val="28"/>
          <w:szCs w:val="28"/>
          <w:lang w:val="uk-UA" w:eastAsia="hi-IN" w:bidi="hi-IN"/>
        </w:rPr>
        <w:t xml:space="preserve"> </w:t>
      </w:r>
      <w:r w:rsidR="000951BA" w:rsidRPr="00020E3A">
        <w:rPr>
          <w:rFonts w:eastAsia="Droid Sans Fallback"/>
          <w:noProof/>
          <w:kern w:val="2"/>
          <w:sz w:val="28"/>
          <w:szCs w:val="28"/>
          <w:lang w:val="uk-UA" w:eastAsia="hi-IN" w:bidi="hi-IN"/>
        </w:rPr>
        <w:t>І. С.</w:t>
      </w:r>
      <w:r w:rsidRPr="00020E3A">
        <w:rPr>
          <w:rFonts w:eastAsia="Droid Sans Fallback"/>
          <w:noProof/>
          <w:kern w:val="2"/>
          <w:sz w:val="28"/>
          <w:szCs w:val="28"/>
          <w:lang w:val="uk-UA" w:eastAsia="hi-IN" w:bidi="hi-IN"/>
        </w:rPr>
        <w:t xml:space="preserve"> Основи роботи з базами даних та SQL [</w:t>
      </w:r>
      <w:r w:rsidR="000951BA">
        <w:rPr>
          <w:rFonts w:eastAsia="Droid Sans Fallback"/>
          <w:noProof/>
          <w:kern w:val="2"/>
          <w:sz w:val="28"/>
          <w:szCs w:val="28"/>
          <w:lang w:val="uk-UA" w:eastAsia="hi-IN" w:bidi="hi-IN"/>
        </w:rPr>
        <w:t>Т</w:t>
      </w:r>
      <w:r w:rsidRPr="00020E3A">
        <w:rPr>
          <w:rFonts w:eastAsia="Droid Sans Fallback"/>
          <w:noProof/>
          <w:kern w:val="2"/>
          <w:sz w:val="28"/>
          <w:szCs w:val="28"/>
          <w:lang w:val="uk-UA" w:eastAsia="hi-IN" w:bidi="hi-IN"/>
        </w:rPr>
        <w:t xml:space="preserve">екст] / </w:t>
      </w:r>
      <w:r w:rsidR="00FD47E4" w:rsidRPr="00020E3A">
        <w:rPr>
          <w:rFonts w:eastAsia="Droid Sans Fallback"/>
          <w:noProof/>
          <w:kern w:val="2"/>
          <w:sz w:val="28"/>
          <w:szCs w:val="28"/>
          <w:lang w:val="uk-UA" w:eastAsia="hi-IN" w:bidi="hi-IN"/>
        </w:rPr>
        <w:t>І. С. Андрусевич</w:t>
      </w:r>
      <w:r w:rsidR="00FD47E4">
        <w:rPr>
          <w:rFonts w:eastAsia="Droid Sans Fallback"/>
          <w:noProof/>
          <w:kern w:val="2"/>
          <w:sz w:val="28"/>
          <w:szCs w:val="28"/>
          <w:lang w:val="uk-UA" w:eastAsia="hi-IN" w:bidi="hi-IN"/>
        </w:rPr>
        <w:t>. -</w:t>
      </w:r>
      <w:r w:rsidR="00FD47E4" w:rsidRPr="000951BA">
        <w:rPr>
          <w:rFonts w:eastAsia="Droid Sans Fallback"/>
          <w:noProof/>
          <w:kern w:val="2"/>
          <w:sz w:val="28"/>
          <w:szCs w:val="28"/>
          <w:lang w:val="uk-UA" w:eastAsia="hi-IN" w:bidi="hi-IN"/>
        </w:rPr>
        <w:t xml:space="preserve"> </w:t>
      </w:r>
      <w:r w:rsidRPr="00020E3A">
        <w:rPr>
          <w:rFonts w:eastAsia="Droid Sans Fallback"/>
          <w:noProof/>
          <w:kern w:val="2"/>
          <w:sz w:val="28"/>
          <w:szCs w:val="28"/>
          <w:lang w:val="uk-UA" w:eastAsia="hi-IN" w:bidi="hi-IN"/>
        </w:rPr>
        <w:t>Видавництво "Нова книга", 2019. - 320 с.</w:t>
      </w:r>
    </w:p>
    <w:p w14:paraId="3DE0968C" w14:textId="493D6DE1" w:rsidR="00020E3A" w:rsidRPr="00020E3A" w:rsidRDefault="00020E3A" w:rsidP="00020E3A">
      <w:pPr>
        <w:numPr>
          <w:ilvl w:val="0"/>
          <w:numId w:val="14"/>
        </w:numPr>
        <w:spacing w:after="120" w:line="276" w:lineRule="auto"/>
        <w:jc w:val="both"/>
        <w:rPr>
          <w:rFonts w:eastAsia="Droid Sans Fallback"/>
          <w:noProof/>
          <w:kern w:val="2"/>
          <w:sz w:val="28"/>
          <w:szCs w:val="28"/>
          <w:lang w:val="uk-UA" w:eastAsia="hi-IN" w:bidi="hi-IN"/>
        </w:rPr>
      </w:pPr>
      <w:r w:rsidRPr="00020E3A">
        <w:rPr>
          <w:rFonts w:eastAsia="Droid Sans Fallback"/>
          <w:noProof/>
          <w:kern w:val="2"/>
          <w:sz w:val="28"/>
          <w:szCs w:val="28"/>
          <w:lang w:val="uk-UA" w:eastAsia="hi-IN" w:bidi="hi-IN"/>
        </w:rPr>
        <w:t xml:space="preserve">Грофф, </w:t>
      </w:r>
      <w:r w:rsidR="00FD47E4" w:rsidRPr="00020E3A">
        <w:rPr>
          <w:rFonts w:eastAsia="Droid Sans Fallback"/>
          <w:noProof/>
          <w:kern w:val="2"/>
          <w:sz w:val="28"/>
          <w:szCs w:val="28"/>
          <w:lang w:val="uk-UA" w:eastAsia="hi-IN" w:bidi="hi-IN"/>
        </w:rPr>
        <w:t>Майкл</w:t>
      </w:r>
      <w:r w:rsidR="00FD47E4">
        <w:rPr>
          <w:rFonts w:eastAsia="Droid Sans Fallback"/>
          <w:noProof/>
          <w:kern w:val="2"/>
          <w:sz w:val="28"/>
          <w:szCs w:val="28"/>
          <w:lang w:val="uk-UA" w:eastAsia="hi-IN" w:bidi="hi-IN"/>
        </w:rPr>
        <w:t>.</w:t>
      </w:r>
      <w:r w:rsidR="00FD47E4" w:rsidRPr="00020E3A">
        <w:rPr>
          <w:rFonts w:eastAsia="Droid Sans Fallback"/>
          <w:noProof/>
          <w:kern w:val="2"/>
          <w:sz w:val="28"/>
          <w:szCs w:val="28"/>
          <w:lang w:val="uk-UA" w:eastAsia="hi-IN" w:bidi="hi-IN"/>
        </w:rPr>
        <w:t xml:space="preserve"> </w:t>
      </w:r>
      <w:r w:rsidRPr="00020E3A">
        <w:rPr>
          <w:rFonts w:eastAsia="Droid Sans Fallback"/>
          <w:noProof/>
          <w:kern w:val="2"/>
          <w:sz w:val="28"/>
          <w:szCs w:val="28"/>
          <w:lang w:val="uk-UA" w:eastAsia="hi-IN" w:bidi="hi-IN"/>
        </w:rPr>
        <w:t>SQL для простих смертных [</w:t>
      </w:r>
      <w:r w:rsidR="000951BA">
        <w:rPr>
          <w:rFonts w:eastAsia="Droid Sans Fallback"/>
          <w:noProof/>
          <w:kern w:val="2"/>
          <w:sz w:val="28"/>
          <w:szCs w:val="28"/>
          <w:lang w:val="uk-UA" w:eastAsia="hi-IN" w:bidi="hi-IN"/>
        </w:rPr>
        <w:t>Т</w:t>
      </w:r>
      <w:r w:rsidRPr="00020E3A">
        <w:rPr>
          <w:rFonts w:eastAsia="Droid Sans Fallback"/>
          <w:noProof/>
          <w:kern w:val="2"/>
          <w:sz w:val="28"/>
          <w:szCs w:val="28"/>
          <w:lang w:val="uk-UA" w:eastAsia="hi-IN" w:bidi="hi-IN"/>
        </w:rPr>
        <w:t>екст] /</w:t>
      </w:r>
      <w:r w:rsidR="00FD47E4">
        <w:rPr>
          <w:rFonts w:eastAsia="Droid Sans Fallback"/>
          <w:noProof/>
          <w:kern w:val="2"/>
          <w:sz w:val="28"/>
          <w:szCs w:val="28"/>
          <w:lang w:val="uk-UA" w:eastAsia="hi-IN" w:bidi="hi-IN"/>
        </w:rPr>
        <w:t xml:space="preserve"> </w:t>
      </w:r>
      <w:r w:rsidR="00FD47E4" w:rsidRPr="00020E3A">
        <w:rPr>
          <w:rFonts w:eastAsia="Droid Sans Fallback"/>
          <w:noProof/>
          <w:kern w:val="2"/>
          <w:sz w:val="28"/>
          <w:szCs w:val="28"/>
          <w:lang w:val="uk-UA" w:eastAsia="hi-IN" w:bidi="hi-IN"/>
        </w:rPr>
        <w:t>Майкл</w:t>
      </w:r>
      <w:r w:rsidR="00FD47E4">
        <w:rPr>
          <w:rFonts w:eastAsia="Droid Sans Fallback"/>
          <w:noProof/>
          <w:kern w:val="2"/>
          <w:sz w:val="28"/>
          <w:szCs w:val="28"/>
          <w:lang w:val="uk-UA" w:eastAsia="hi-IN" w:bidi="hi-IN"/>
        </w:rPr>
        <w:t xml:space="preserve"> </w:t>
      </w:r>
      <w:r w:rsidR="00FD47E4" w:rsidRPr="00020E3A">
        <w:rPr>
          <w:rFonts w:eastAsia="Droid Sans Fallback"/>
          <w:noProof/>
          <w:kern w:val="2"/>
          <w:sz w:val="28"/>
          <w:szCs w:val="28"/>
          <w:lang w:val="uk-UA" w:eastAsia="hi-IN" w:bidi="hi-IN"/>
        </w:rPr>
        <w:t>Грофф, Пол Вайнберг</w:t>
      </w:r>
      <w:r w:rsidR="00FD47E4">
        <w:rPr>
          <w:rFonts w:eastAsia="Droid Sans Fallback"/>
          <w:noProof/>
          <w:kern w:val="2"/>
          <w:sz w:val="28"/>
          <w:szCs w:val="28"/>
          <w:lang w:val="uk-UA" w:eastAsia="hi-IN" w:bidi="hi-IN"/>
        </w:rPr>
        <w:t>. -</w:t>
      </w:r>
      <w:r w:rsidRPr="00020E3A">
        <w:rPr>
          <w:rFonts w:eastAsia="Droid Sans Fallback"/>
          <w:noProof/>
          <w:kern w:val="2"/>
          <w:sz w:val="28"/>
          <w:szCs w:val="28"/>
          <w:lang w:val="uk-UA" w:eastAsia="hi-IN" w:bidi="hi-IN"/>
        </w:rPr>
        <w:t xml:space="preserve"> [</w:t>
      </w:r>
      <w:r w:rsidR="000951BA">
        <w:rPr>
          <w:rFonts w:eastAsia="Droid Sans Fallback"/>
          <w:noProof/>
          <w:kern w:val="2"/>
          <w:sz w:val="28"/>
          <w:szCs w:val="28"/>
          <w:lang w:val="uk-UA" w:eastAsia="hi-IN" w:bidi="hi-IN"/>
        </w:rPr>
        <w:t>П</w:t>
      </w:r>
      <w:r w:rsidRPr="00020E3A">
        <w:rPr>
          <w:rFonts w:eastAsia="Droid Sans Fallback"/>
          <w:noProof/>
          <w:kern w:val="2"/>
          <w:sz w:val="28"/>
          <w:szCs w:val="28"/>
          <w:lang w:val="uk-UA" w:eastAsia="hi-IN" w:bidi="hi-IN"/>
        </w:rPr>
        <w:t>ер. з англ. А. Осовської] - Київ: Добра книга, 2017. - 416 с.</w:t>
      </w:r>
    </w:p>
    <w:p w14:paraId="6BFC4642" w14:textId="2730C9E5" w:rsidR="00020E3A" w:rsidRPr="00020E3A" w:rsidRDefault="00FD47E4" w:rsidP="00020E3A">
      <w:pPr>
        <w:numPr>
          <w:ilvl w:val="0"/>
          <w:numId w:val="14"/>
        </w:numPr>
        <w:spacing w:after="120" w:line="276" w:lineRule="auto"/>
        <w:jc w:val="both"/>
        <w:rPr>
          <w:rFonts w:eastAsia="Droid Sans Fallback"/>
          <w:noProof/>
          <w:kern w:val="2"/>
          <w:sz w:val="28"/>
          <w:szCs w:val="28"/>
          <w:lang w:val="uk-UA" w:eastAsia="hi-IN" w:bidi="hi-IN"/>
        </w:rPr>
      </w:pPr>
      <w:r w:rsidRPr="00020E3A">
        <w:rPr>
          <w:rFonts w:eastAsia="Droid Sans Fallback"/>
          <w:noProof/>
          <w:kern w:val="2"/>
          <w:sz w:val="28"/>
          <w:szCs w:val="28"/>
          <w:lang w:val="uk-UA" w:eastAsia="hi-IN" w:bidi="hi-IN"/>
        </w:rPr>
        <w:t xml:space="preserve">Фейлд, </w:t>
      </w:r>
      <w:r w:rsidR="00020E3A" w:rsidRPr="00020E3A">
        <w:rPr>
          <w:rFonts w:eastAsia="Droid Sans Fallback"/>
          <w:noProof/>
          <w:kern w:val="2"/>
          <w:sz w:val="28"/>
          <w:szCs w:val="28"/>
          <w:lang w:val="uk-UA" w:eastAsia="hi-IN" w:bidi="hi-IN"/>
        </w:rPr>
        <w:t>Кріс</w:t>
      </w:r>
      <w:r>
        <w:rPr>
          <w:rFonts w:eastAsia="Droid Sans Fallback"/>
          <w:noProof/>
          <w:kern w:val="2"/>
          <w:sz w:val="28"/>
          <w:szCs w:val="28"/>
          <w:lang w:val="uk-UA" w:eastAsia="hi-IN" w:bidi="hi-IN"/>
        </w:rPr>
        <w:t>.</w:t>
      </w:r>
      <w:r w:rsidR="00020E3A" w:rsidRPr="00020E3A">
        <w:rPr>
          <w:rFonts w:eastAsia="Droid Sans Fallback"/>
          <w:noProof/>
          <w:kern w:val="2"/>
          <w:sz w:val="28"/>
          <w:szCs w:val="28"/>
          <w:lang w:val="uk-UA" w:eastAsia="hi-IN" w:bidi="hi-IN"/>
        </w:rPr>
        <w:t xml:space="preserve"> Використання Microsoft SQL Server 2016. [</w:t>
      </w:r>
      <w:r w:rsidR="000951BA">
        <w:rPr>
          <w:rFonts w:eastAsia="Droid Sans Fallback"/>
          <w:noProof/>
          <w:kern w:val="2"/>
          <w:sz w:val="28"/>
          <w:szCs w:val="28"/>
          <w:lang w:val="uk-UA" w:eastAsia="hi-IN" w:bidi="hi-IN"/>
        </w:rPr>
        <w:t>Т</w:t>
      </w:r>
      <w:r w:rsidR="00020E3A" w:rsidRPr="00020E3A">
        <w:rPr>
          <w:rFonts w:eastAsia="Droid Sans Fallback"/>
          <w:noProof/>
          <w:kern w:val="2"/>
          <w:sz w:val="28"/>
          <w:szCs w:val="28"/>
          <w:lang w:val="uk-UA" w:eastAsia="hi-IN" w:bidi="hi-IN"/>
        </w:rPr>
        <w:t xml:space="preserve">екст] / </w:t>
      </w:r>
      <w:r w:rsidRPr="00020E3A">
        <w:rPr>
          <w:rFonts w:eastAsia="Droid Sans Fallback"/>
          <w:noProof/>
          <w:kern w:val="2"/>
          <w:sz w:val="28"/>
          <w:szCs w:val="28"/>
          <w:lang w:val="uk-UA" w:eastAsia="hi-IN" w:bidi="hi-IN"/>
        </w:rPr>
        <w:t>Кріс Фейлд, Шон Харінгтон</w:t>
      </w:r>
      <w:r>
        <w:rPr>
          <w:rFonts w:eastAsia="Droid Sans Fallback"/>
          <w:noProof/>
          <w:kern w:val="2"/>
          <w:sz w:val="28"/>
          <w:szCs w:val="28"/>
          <w:lang w:val="uk-UA" w:eastAsia="hi-IN" w:bidi="hi-IN"/>
        </w:rPr>
        <w:t xml:space="preserve">. - </w:t>
      </w:r>
      <w:r w:rsidR="00020E3A" w:rsidRPr="00020E3A">
        <w:rPr>
          <w:rFonts w:eastAsia="Droid Sans Fallback"/>
          <w:noProof/>
          <w:kern w:val="2"/>
          <w:sz w:val="28"/>
          <w:szCs w:val="28"/>
          <w:lang w:val="uk-UA" w:eastAsia="hi-IN" w:bidi="hi-IN"/>
        </w:rPr>
        <w:t>[пер. з англ. А. П. Грінберга]. - СПб: Пітер, 2017. - 416 с.</w:t>
      </w:r>
    </w:p>
    <w:p w14:paraId="4820442B" w14:textId="4EAE0A72" w:rsidR="00020E3A" w:rsidRPr="00020E3A" w:rsidRDefault="00FD47E4" w:rsidP="00020E3A">
      <w:pPr>
        <w:numPr>
          <w:ilvl w:val="0"/>
          <w:numId w:val="14"/>
        </w:numPr>
        <w:spacing w:after="120" w:line="276" w:lineRule="auto"/>
        <w:jc w:val="both"/>
        <w:rPr>
          <w:rFonts w:eastAsia="Droid Sans Fallback"/>
          <w:noProof/>
          <w:kern w:val="2"/>
          <w:sz w:val="28"/>
          <w:szCs w:val="28"/>
          <w:lang w:val="uk-UA" w:eastAsia="hi-IN" w:bidi="hi-IN"/>
        </w:rPr>
      </w:pPr>
      <w:r w:rsidRPr="00020E3A">
        <w:rPr>
          <w:rFonts w:eastAsia="Droid Sans Fallback"/>
          <w:noProof/>
          <w:kern w:val="2"/>
          <w:sz w:val="28"/>
          <w:szCs w:val="28"/>
          <w:lang w:val="uk-UA" w:eastAsia="hi-IN" w:bidi="hi-IN"/>
        </w:rPr>
        <w:t>Джонсон</w:t>
      </w:r>
      <w:r>
        <w:rPr>
          <w:rFonts w:eastAsia="Droid Sans Fallback"/>
          <w:noProof/>
          <w:kern w:val="2"/>
          <w:sz w:val="28"/>
          <w:szCs w:val="28"/>
          <w:lang w:val="uk-UA" w:eastAsia="hi-IN" w:bidi="hi-IN"/>
        </w:rPr>
        <w:t>,</w:t>
      </w:r>
      <w:r>
        <w:rPr>
          <w:rFonts w:eastAsia="Droid Sans Fallback"/>
          <w:noProof/>
          <w:kern w:val="2"/>
          <w:sz w:val="28"/>
          <w:szCs w:val="28"/>
          <w:lang w:val="uk-UA" w:eastAsia="hi-IN" w:bidi="hi-IN"/>
        </w:rPr>
        <w:t xml:space="preserve"> </w:t>
      </w:r>
      <w:r w:rsidR="00020E3A" w:rsidRPr="00020E3A">
        <w:rPr>
          <w:rFonts w:eastAsia="Droid Sans Fallback"/>
          <w:noProof/>
          <w:kern w:val="2"/>
          <w:sz w:val="28"/>
          <w:szCs w:val="28"/>
          <w:lang w:val="uk-UA" w:eastAsia="hi-IN" w:bidi="hi-IN"/>
        </w:rPr>
        <w:t>Деніел</w:t>
      </w:r>
      <w:r>
        <w:rPr>
          <w:rFonts w:eastAsia="Droid Sans Fallback"/>
          <w:noProof/>
          <w:kern w:val="2"/>
          <w:sz w:val="28"/>
          <w:szCs w:val="28"/>
          <w:lang w:val="uk-UA" w:eastAsia="hi-IN" w:bidi="hi-IN"/>
        </w:rPr>
        <w:t>.</w:t>
      </w:r>
      <w:r w:rsidR="00020E3A" w:rsidRPr="00020E3A">
        <w:rPr>
          <w:rFonts w:eastAsia="Droid Sans Fallback"/>
          <w:noProof/>
          <w:kern w:val="2"/>
          <w:sz w:val="28"/>
          <w:szCs w:val="28"/>
          <w:lang w:val="uk-UA" w:eastAsia="hi-IN" w:bidi="hi-IN"/>
        </w:rPr>
        <w:t xml:space="preserve"> Програмування віконних додатків на C# для Microsoft Windows [</w:t>
      </w:r>
      <w:r w:rsidR="000951BA">
        <w:rPr>
          <w:rFonts w:eastAsia="Droid Sans Fallback"/>
          <w:noProof/>
          <w:kern w:val="2"/>
          <w:sz w:val="28"/>
          <w:szCs w:val="28"/>
          <w:lang w:val="uk-UA" w:eastAsia="hi-IN" w:bidi="hi-IN"/>
        </w:rPr>
        <w:t>Т</w:t>
      </w:r>
      <w:r w:rsidR="00020E3A" w:rsidRPr="00020E3A">
        <w:rPr>
          <w:rFonts w:eastAsia="Droid Sans Fallback"/>
          <w:noProof/>
          <w:kern w:val="2"/>
          <w:sz w:val="28"/>
          <w:szCs w:val="28"/>
          <w:lang w:val="uk-UA" w:eastAsia="hi-IN" w:bidi="hi-IN"/>
        </w:rPr>
        <w:t>екст] /</w:t>
      </w:r>
      <w:r>
        <w:rPr>
          <w:rFonts w:eastAsia="Droid Sans Fallback"/>
          <w:noProof/>
          <w:kern w:val="2"/>
          <w:sz w:val="28"/>
          <w:szCs w:val="28"/>
          <w:lang w:val="uk-UA" w:eastAsia="hi-IN" w:bidi="hi-IN"/>
        </w:rPr>
        <w:t xml:space="preserve"> </w:t>
      </w:r>
      <w:r w:rsidR="00FD0D41" w:rsidRPr="00020E3A">
        <w:rPr>
          <w:rFonts w:eastAsia="Droid Sans Fallback"/>
          <w:noProof/>
          <w:kern w:val="2"/>
          <w:sz w:val="28"/>
          <w:szCs w:val="28"/>
          <w:lang w:val="uk-UA" w:eastAsia="hi-IN" w:bidi="hi-IN"/>
        </w:rPr>
        <w:t>Деніел</w:t>
      </w:r>
      <w:r w:rsidR="00FD0D41" w:rsidRPr="00020E3A">
        <w:rPr>
          <w:rFonts w:eastAsia="Droid Sans Fallback"/>
          <w:noProof/>
          <w:kern w:val="2"/>
          <w:sz w:val="28"/>
          <w:szCs w:val="28"/>
          <w:lang w:val="uk-UA" w:eastAsia="hi-IN" w:bidi="hi-IN"/>
        </w:rPr>
        <w:t xml:space="preserve"> </w:t>
      </w:r>
      <w:r w:rsidRPr="00020E3A">
        <w:rPr>
          <w:rFonts w:eastAsia="Droid Sans Fallback"/>
          <w:noProof/>
          <w:kern w:val="2"/>
          <w:sz w:val="28"/>
          <w:szCs w:val="28"/>
          <w:lang w:val="uk-UA" w:eastAsia="hi-IN" w:bidi="hi-IN"/>
        </w:rPr>
        <w:t>Джонсон</w:t>
      </w:r>
      <w:r>
        <w:rPr>
          <w:rFonts w:eastAsia="Droid Sans Fallback"/>
          <w:noProof/>
          <w:kern w:val="2"/>
          <w:sz w:val="28"/>
          <w:szCs w:val="28"/>
          <w:lang w:val="uk-UA" w:eastAsia="hi-IN" w:bidi="hi-IN"/>
        </w:rPr>
        <w:t>.</w:t>
      </w:r>
      <w:r w:rsidRPr="00020E3A">
        <w:rPr>
          <w:rFonts w:eastAsia="Droid Sans Fallback"/>
          <w:noProof/>
          <w:kern w:val="2"/>
          <w:sz w:val="28"/>
          <w:szCs w:val="28"/>
          <w:lang w:val="uk-UA" w:eastAsia="hi-IN" w:bidi="hi-IN"/>
        </w:rPr>
        <w:t xml:space="preserve"> </w:t>
      </w:r>
      <w:r w:rsidR="00FD0D41">
        <w:rPr>
          <w:rFonts w:eastAsia="Droid Sans Fallback"/>
          <w:noProof/>
          <w:kern w:val="2"/>
          <w:sz w:val="28"/>
          <w:szCs w:val="28"/>
          <w:lang w:val="uk-UA" w:eastAsia="hi-IN" w:bidi="hi-IN"/>
        </w:rPr>
        <w:t>-</w:t>
      </w:r>
      <w:r w:rsidR="00020E3A" w:rsidRPr="00020E3A">
        <w:rPr>
          <w:rFonts w:eastAsia="Droid Sans Fallback"/>
          <w:noProof/>
          <w:kern w:val="2"/>
          <w:sz w:val="28"/>
          <w:szCs w:val="28"/>
          <w:lang w:val="uk-UA" w:eastAsia="hi-IN" w:bidi="hi-IN"/>
        </w:rPr>
        <w:t xml:space="preserve"> [</w:t>
      </w:r>
      <w:r w:rsidR="000951BA">
        <w:rPr>
          <w:rFonts w:eastAsia="Droid Sans Fallback"/>
          <w:noProof/>
          <w:kern w:val="2"/>
          <w:sz w:val="28"/>
          <w:szCs w:val="28"/>
          <w:lang w:val="uk-UA" w:eastAsia="hi-IN" w:bidi="hi-IN"/>
        </w:rPr>
        <w:t>П</w:t>
      </w:r>
      <w:r w:rsidR="00020E3A" w:rsidRPr="00020E3A">
        <w:rPr>
          <w:rFonts w:eastAsia="Droid Sans Fallback"/>
          <w:noProof/>
          <w:kern w:val="2"/>
          <w:sz w:val="28"/>
          <w:szCs w:val="28"/>
          <w:lang w:val="uk-UA" w:eastAsia="hi-IN" w:bidi="hi-IN"/>
        </w:rPr>
        <w:t>ер. з англ. О. В. Моренець]. - Київ: Видавничий дім "Гельветика", 2018. - 464 с.</w:t>
      </w:r>
    </w:p>
    <w:p w14:paraId="18E3F892" w14:textId="7DA97285" w:rsidR="00020E3A" w:rsidRPr="00020E3A" w:rsidRDefault="00FD0D41" w:rsidP="00020E3A">
      <w:pPr>
        <w:numPr>
          <w:ilvl w:val="0"/>
          <w:numId w:val="14"/>
        </w:numPr>
        <w:spacing w:after="120" w:line="276" w:lineRule="auto"/>
        <w:jc w:val="both"/>
        <w:rPr>
          <w:rFonts w:eastAsia="Droid Sans Fallback"/>
          <w:noProof/>
          <w:kern w:val="2"/>
          <w:sz w:val="28"/>
          <w:szCs w:val="28"/>
          <w:lang w:val="uk-UA" w:eastAsia="hi-IN" w:bidi="hi-IN"/>
        </w:rPr>
      </w:pPr>
      <w:r w:rsidRPr="00020E3A">
        <w:rPr>
          <w:rFonts w:eastAsia="Droid Sans Fallback"/>
          <w:noProof/>
          <w:kern w:val="2"/>
          <w:sz w:val="28"/>
          <w:szCs w:val="28"/>
          <w:lang w:val="uk-UA" w:eastAsia="hi-IN" w:bidi="hi-IN"/>
        </w:rPr>
        <w:t>Краббе</w:t>
      </w:r>
      <w:r>
        <w:rPr>
          <w:rFonts w:eastAsia="Droid Sans Fallback"/>
          <w:noProof/>
          <w:kern w:val="2"/>
          <w:sz w:val="28"/>
          <w:szCs w:val="28"/>
          <w:lang w:val="uk-UA" w:eastAsia="hi-IN" w:bidi="hi-IN"/>
        </w:rPr>
        <w:t>,</w:t>
      </w:r>
      <w:r>
        <w:rPr>
          <w:rFonts w:eastAsia="Droid Sans Fallback"/>
          <w:noProof/>
          <w:kern w:val="2"/>
          <w:sz w:val="28"/>
          <w:szCs w:val="28"/>
          <w:lang w:val="uk-UA" w:eastAsia="hi-IN" w:bidi="hi-IN"/>
        </w:rPr>
        <w:t xml:space="preserve"> </w:t>
      </w:r>
      <w:r w:rsidR="00020E3A" w:rsidRPr="00020E3A">
        <w:rPr>
          <w:rFonts w:eastAsia="Droid Sans Fallback"/>
          <w:noProof/>
          <w:kern w:val="2"/>
          <w:sz w:val="28"/>
          <w:szCs w:val="28"/>
          <w:lang w:val="uk-UA" w:eastAsia="hi-IN" w:bidi="hi-IN"/>
        </w:rPr>
        <w:t>Альфред</w:t>
      </w:r>
      <w:r>
        <w:rPr>
          <w:rFonts w:eastAsia="Droid Sans Fallback"/>
          <w:noProof/>
          <w:kern w:val="2"/>
          <w:sz w:val="28"/>
          <w:szCs w:val="28"/>
          <w:lang w:val="uk-UA" w:eastAsia="hi-IN" w:bidi="hi-IN"/>
        </w:rPr>
        <w:t>.</w:t>
      </w:r>
      <w:r w:rsidR="00020E3A" w:rsidRPr="00020E3A">
        <w:rPr>
          <w:rFonts w:eastAsia="Droid Sans Fallback"/>
          <w:noProof/>
          <w:kern w:val="2"/>
          <w:sz w:val="28"/>
          <w:szCs w:val="28"/>
          <w:lang w:val="uk-UA" w:eastAsia="hi-IN" w:bidi="hi-IN"/>
        </w:rPr>
        <w:t xml:space="preserve"> Програмування на C# для професійних програмістів [</w:t>
      </w:r>
      <w:r w:rsidR="000951BA">
        <w:rPr>
          <w:rFonts w:eastAsia="Droid Sans Fallback"/>
          <w:noProof/>
          <w:kern w:val="2"/>
          <w:sz w:val="28"/>
          <w:szCs w:val="28"/>
          <w:lang w:val="uk-UA" w:eastAsia="hi-IN" w:bidi="hi-IN"/>
        </w:rPr>
        <w:t>Т</w:t>
      </w:r>
      <w:r w:rsidR="00020E3A" w:rsidRPr="00020E3A">
        <w:rPr>
          <w:rFonts w:eastAsia="Droid Sans Fallback"/>
          <w:noProof/>
          <w:kern w:val="2"/>
          <w:sz w:val="28"/>
          <w:szCs w:val="28"/>
          <w:lang w:val="uk-UA" w:eastAsia="hi-IN" w:bidi="hi-IN"/>
        </w:rPr>
        <w:t>екст] /</w:t>
      </w:r>
      <w:r>
        <w:rPr>
          <w:rFonts w:eastAsia="Droid Sans Fallback"/>
          <w:noProof/>
          <w:kern w:val="2"/>
          <w:sz w:val="28"/>
          <w:szCs w:val="28"/>
          <w:lang w:val="uk-UA" w:eastAsia="hi-IN" w:bidi="hi-IN"/>
        </w:rPr>
        <w:t xml:space="preserve"> </w:t>
      </w:r>
      <w:r w:rsidRPr="00020E3A">
        <w:rPr>
          <w:rFonts w:eastAsia="Droid Sans Fallback"/>
          <w:noProof/>
          <w:kern w:val="2"/>
          <w:sz w:val="28"/>
          <w:szCs w:val="28"/>
          <w:lang w:val="uk-UA" w:eastAsia="hi-IN" w:bidi="hi-IN"/>
        </w:rPr>
        <w:t>Альфред</w:t>
      </w:r>
      <w:r w:rsidRPr="00020E3A">
        <w:rPr>
          <w:rFonts w:eastAsia="Droid Sans Fallback"/>
          <w:noProof/>
          <w:kern w:val="2"/>
          <w:sz w:val="28"/>
          <w:szCs w:val="28"/>
          <w:lang w:val="uk-UA" w:eastAsia="hi-IN" w:bidi="hi-IN"/>
        </w:rPr>
        <w:t xml:space="preserve"> </w:t>
      </w:r>
      <w:r w:rsidRPr="00020E3A">
        <w:rPr>
          <w:rFonts w:eastAsia="Droid Sans Fallback"/>
          <w:noProof/>
          <w:kern w:val="2"/>
          <w:sz w:val="28"/>
          <w:szCs w:val="28"/>
          <w:lang w:val="uk-UA" w:eastAsia="hi-IN" w:bidi="hi-IN"/>
        </w:rPr>
        <w:t>Краббе</w:t>
      </w:r>
      <w:r>
        <w:rPr>
          <w:rFonts w:eastAsia="Droid Sans Fallback"/>
          <w:noProof/>
          <w:kern w:val="2"/>
          <w:sz w:val="28"/>
          <w:szCs w:val="28"/>
          <w:lang w:val="uk-UA" w:eastAsia="hi-IN" w:bidi="hi-IN"/>
        </w:rPr>
        <w:t>.</w:t>
      </w:r>
      <w:r w:rsidR="00020E3A" w:rsidRPr="00020E3A">
        <w:rPr>
          <w:rFonts w:eastAsia="Droid Sans Fallback"/>
          <w:noProof/>
          <w:kern w:val="2"/>
          <w:sz w:val="28"/>
          <w:szCs w:val="28"/>
          <w:lang w:val="uk-UA" w:eastAsia="hi-IN" w:bidi="hi-IN"/>
        </w:rPr>
        <w:t xml:space="preserve"> </w:t>
      </w:r>
      <w:r>
        <w:rPr>
          <w:rFonts w:eastAsia="Droid Sans Fallback"/>
          <w:noProof/>
          <w:kern w:val="2"/>
          <w:sz w:val="28"/>
          <w:szCs w:val="28"/>
          <w:lang w:val="uk-UA" w:eastAsia="hi-IN" w:bidi="hi-IN"/>
        </w:rPr>
        <w:t xml:space="preserve">- </w:t>
      </w:r>
      <w:r w:rsidR="00020E3A" w:rsidRPr="00020E3A">
        <w:rPr>
          <w:rFonts w:eastAsia="Droid Sans Fallback"/>
          <w:noProof/>
          <w:kern w:val="2"/>
          <w:sz w:val="28"/>
          <w:szCs w:val="28"/>
          <w:lang w:val="uk-UA" w:eastAsia="hi-IN" w:bidi="hi-IN"/>
        </w:rPr>
        <w:t>[</w:t>
      </w:r>
      <w:r w:rsidR="000951BA">
        <w:rPr>
          <w:rFonts w:eastAsia="Droid Sans Fallback"/>
          <w:noProof/>
          <w:kern w:val="2"/>
          <w:sz w:val="28"/>
          <w:szCs w:val="28"/>
          <w:lang w:val="uk-UA" w:eastAsia="hi-IN" w:bidi="hi-IN"/>
        </w:rPr>
        <w:t>П</w:t>
      </w:r>
      <w:r w:rsidR="00020E3A" w:rsidRPr="00020E3A">
        <w:rPr>
          <w:rFonts w:eastAsia="Droid Sans Fallback"/>
          <w:noProof/>
          <w:kern w:val="2"/>
          <w:sz w:val="28"/>
          <w:szCs w:val="28"/>
          <w:lang w:val="uk-UA" w:eastAsia="hi-IN" w:bidi="hi-IN"/>
        </w:rPr>
        <w:t>ер. з англ. Д. С. Шерстюк]. - Київ: Видавництво "БІНОМ", 2019. - 560 с.</w:t>
      </w:r>
    </w:p>
    <w:p w14:paraId="65B56204" w14:textId="1CA48283" w:rsidR="00020E3A" w:rsidRDefault="00020E3A">
      <w:pPr>
        <w:spacing w:after="160" w:line="259" w:lineRule="auto"/>
        <w:rPr>
          <w:sz w:val="28"/>
          <w:szCs w:val="28"/>
          <w:lang w:val="uk-UA"/>
        </w:rPr>
      </w:pPr>
      <w:r>
        <w:rPr>
          <w:sz w:val="28"/>
          <w:szCs w:val="28"/>
          <w:lang w:val="uk-UA"/>
        </w:rPr>
        <w:br w:type="page"/>
      </w:r>
      <w:bookmarkStart w:id="10" w:name="_GoBack"/>
      <w:bookmarkEnd w:id="10"/>
    </w:p>
    <w:p w14:paraId="5773A58D" w14:textId="6C73F963" w:rsidR="005A007E" w:rsidRPr="005A007E" w:rsidRDefault="00020E3A" w:rsidP="005A007E">
      <w:pPr>
        <w:spacing w:after="120" w:line="276" w:lineRule="auto"/>
        <w:jc w:val="center"/>
        <w:rPr>
          <w:rFonts w:eastAsia="Droid Sans Fallback"/>
          <w:b/>
          <w:kern w:val="1"/>
          <w:sz w:val="28"/>
          <w:lang w:val="uk-UA" w:eastAsia="hi-IN" w:bidi="hi-IN"/>
        </w:rPr>
      </w:pPr>
      <w:r>
        <w:rPr>
          <w:b/>
          <w:sz w:val="28"/>
          <w:szCs w:val="28"/>
          <w:lang w:val="uk-UA"/>
        </w:rPr>
        <w:lastRenderedPageBreak/>
        <w:t>ДОДАТКИ</w:t>
      </w:r>
      <w:r w:rsidR="005A007E">
        <w:rPr>
          <w:b/>
          <w:sz w:val="28"/>
          <w:szCs w:val="28"/>
          <w:lang w:val="uk-UA"/>
        </w:rPr>
        <w:br/>
      </w:r>
      <w:bookmarkStart w:id="11" w:name="_Toc470829269"/>
      <w:r w:rsidR="005A007E" w:rsidRPr="005A007E">
        <w:rPr>
          <w:rFonts w:eastAsia="Droid Sans Fallback"/>
          <w:b/>
          <w:kern w:val="1"/>
          <w:sz w:val="28"/>
          <w:lang w:val="uk-UA" w:eastAsia="hi-IN" w:bidi="hi-IN"/>
        </w:rPr>
        <w:t>Додаток 1</w:t>
      </w:r>
      <w:bookmarkEnd w:id="11"/>
    </w:p>
    <w:p w14:paraId="0AA2EE17" w14:textId="77777777" w:rsidR="005A007E" w:rsidRPr="005A007E" w:rsidRDefault="005A007E" w:rsidP="005A007E">
      <w:pPr>
        <w:suppressAutoHyphens/>
        <w:spacing w:after="113" w:line="360" w:lineRule="auto"/>
        <w:ind w:firstLine="284"/>
        <w:rPr>
          <w:rFonts w:eastAsia="Droid Sans Fallback"/>
          <w:kern w:val="1"/>
          <w:sz w:val="28"/>
          <w:lang w:val="uk-UA" w:eastAsia="hi-IN" w:bidi="hi-IN"/>
        </w:rPr>
        <w:sectPr w:rsidR="005A007E" w:rsidRPr="005A007E" w:rsidSect="005A007E">
          <w:pgSz w:w="11906" w:h="16838"/>
          <w:pgMar w:top="850" w:right="850" w:bottom="850" w:left="1134" w:header="708" w:footer="708" w:gutter="0"/>
          <w:cols w:space="708"/>
          <w:docGrid w:linePitch="360"/>
        </w:sectPr>
      </w:pPr>
      <w:r w:rsidRPr="005A007E">
        <w:rPr>
          <w:rFonts w:eastAsia="Droid Sans Fallback"/>
          <w:kern w:val="1"/>
          <w:sz w:val="28"/>
          <w:lang w:val="uk-UA" w:eastAsia="hi-IN" w:bidi="hi-IN"/>
        </w:rPr>
        <w:t>Скрипт створення бази даних.</w:t>
      </w:r>
    </w:p>
    <w:p w14:paraId="27948FFF"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0964E07D"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USE master</w:t>
      </w:r>
    </w:p>
    <w:p w14:paraId="7E04CD62"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19482EBA"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IF NOT EXISTS(SELECT * FROM sys.databases WHERE NAME = 'StudentsDeploy')</w:t>
      </w:r>
    </w:p>
    <w:p w14:paraId="01354E72"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BEGIN</w:t>
      </w:r>
    </w:p>
    <w:p w14:paraId="750F19B8"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CREATE DATABASE StudentsDeploy</w:t>
      </w:r>
    </w:p>
    <w:p w14:paraId="5F5A8B6C"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xml:space="preserve"> CONTAINMENT = NONE</w:t>
      </w:r>
    </w:p>
    <w:p w14:paraId="2FA3A30D"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xml:space="preserve"> ON  PRIMARY </w:t>
      </w:r>
    </w:p>
    <w:p w14:paraId="33B2E405"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w:t>
      </w:r>
      <w:r w:rsidRPr="005A007E">
        <w:rPr>
          <w:rFonts w:eastAsia="Droid Sans Fallback"/>
          <w:kern w:val="1"/>
          <w:sz w:val="16"/>
          <w:szCs w:val="16"/>
          <w:lang w:val="uk-UA" w:eastAsia="hi-IN" w:bidi="hi-IN"/>
        </w:rPr>
        <w:tab/>
      </w:r>
      <w:r w:rsidRPr="005A007E">
        <w:rPr>
          <w:rFonts w:eastAsia="Droid Sans Fallback"/>
          <w:kern w:val="1"/>
          <w:sz w:val="16"/>
          <w:szCs w:val="16"/>
          <w:lang w:val="uk-UA" w:eastAsia="hi-IN" w:bidi="hi-IN"/>
        </w:rPr>
        <w:tab/>
        <w:t xml:space="preserve">NAME = N'StudentsDeploy', </w:t>
      </w:r>
    </w:p>
    <w:p w14:paraId="70E2536E"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r>
      <w:r w:rsidRPr="005A007E">
        <w:rPr>
          <w:rFonts w:eastAsia="Droid Sans Fallback"/>
          <w:kern w:val="1"/>
          <w:sz w:val="16"/>
          <w:szCs w:val="16"/>
          <w:lang w:val="uk-UA" w:eastAsia="hi-IN" w:bidi="hi-IN"/>
        </w:rPr>
        <w:tab/>
        <w:t xml:space="preserve">FILENAME = N'C:\DB\StudentsDeployment.mdf' , </w:t>
      </w:r>
    </w:p>
    <w:p w14:paraId="35A784F8"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r>
      <w:r w:rsidRPr="005A007E">
        <w:rPr>
          <w:rFonts w:eastAsia="Droid Sans Fallback"/>
          <w:kern w:val="1"/>
          <w:sz w:val="16"/>
          <w:szCs w:val="16"/>
          <w:lang w:val="uk-UA" w:eastAsia="hi-IN" w:bidi="hi-IN"/>
        </w:rPr>
        <w:tab/>
        <w:t xml:space="preserve">SIZE = 8192KB , </w:t>
      </w:r>
    </w:p>
    <w:p w14:paraId="76A4E80C"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r>
      <w:r w:rsidRPr="005A007E">
        <w:rPr>
          <w:rFonts w:eastAsia="Droid Sans Fallback"/>
          <w:kern w:val="1"/>
          <w:sz w:val="16"/>
          <w:szCs w:val="16"/>
          <w:lang w:val="uk-UA" w:eastAsia="hi-IN" w:bidi="hi-IN"/>
        </w:rPr>
        <w:tab/>
        <w:t xml:space="preserve">MAXSIZE = UNLIMITED, </w:t>
      </w:r>
    </w:p>
    <w:p w14:paraId="2F66F8EA"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r>
      <w:r w:rsidRPr="005A007E">
        <w:rPr>
          <w:rFonts w:eastAsia="Droid Sans Fallback"/>
          <w:kern w:val="1"/>
          <w:sz w:val="16"/>
          <w:szCs w:val="16"/>
          <w:lang w:val="uk-UA" w:eastAsia="hi-IN" w:bidi="hi-IN"/>
        </w:rPr>
        <w:tab/>
        <w:t>FILEGROWTH = 15% ),</w:t>
      </w:r>
    </w:p>
    <w:p w14:paraId="1C67F9DC"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FILEGROUP StorageFileGroup</w:t>
      </w:r>
    </w:p>
    <w:p w14:paraId="5BE92006"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w:t>
      </w:r>
      <w:r w:rsidRPr="005A007E">
        <w:rPr>
          <w:rFonts w:eastAsia="Droid Sans Fallback"/>
          <w:kern w:val="1"/>
          <w:sz w:val="16"/>
          <w:szCs w:val="16"/>
          <w:lang w:val="uk-UA" w:eastAsia="hi-IN" w:bidi="hi-IN"/>
        </w:rPr>
        <w:tab/>
      </w:r>
    </w:p>
    <w:p w14:paraId="197E5B60"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r>
      <w:r w:rsidRPr="005A007E">
        <w:rPr>
          <w:rFonts w:eastAsia="Droid Sans Fallback"/>
          <w:kern w:val="1"/>
          <w:sz w:val="16"/>
          <w:szCs w:val="16"/>
          <w:lang w:val="uk-UA" w:eastAsia="hi-IN" w:bidi="hi-IN"/>
        </w:rPr>
        <w:tab/>
        <w:t xml:space="preserve">NAME = N'StudentsDeploySG', </w:t>
      </w:r>
    </w:p>
    <w:p w14:paraId="1F843982"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r>
      <w:r w:rsidRPr="005A007E">
        <w:rPr>
          <w:rFonts w:eastAsia="Droid Sans Fallback"/>
          <w:kern w:val="1"/>
          <w:sz w:val="16"/>
          <w:szCs w:val="16"/>
          <w:lang w:val="uk-UA" w:eastAsia="hi-IN" w:bidi="hi-IN"/>
        </w:rPr>
        <w:tab/>
        <w:t xml:space="preserve">FILENAME = N'C:\DB\StudentsDeploymentSG.ndf' , </w:t>
      </w:r>
    </w:p>
    <w:p w14:paraId="2E9EFC94"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r>
      <w:r w:rsidRPr="005A007E">
        <w:rPr>
          <w:rFonts w:eastAsia="Droid Sans Fallback"/>
          <w:kern w:val="1"/>
          <w:sz w:val="16"/>
          <w:szCs w:val="16"/>
          <w:lang w:val="uk-UA" w:eastAsia="hi-IN" w:bidi="hi-IN"/>
        </w:rPr>
        <w:tab/>
        <w:t xml:space="preserve">SIZE = 8192KB , </w:t>
      </w:r>
    </w:p>
    <w:p w14:paraId="244C9721"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r>
      <w:r w:rsidRPr="005A007E">
        <w:rPr>
          <w:rFonts w:eastAsia="Droid Sans Fallback"/>
          <w:kern w:val="1"/>
          <w:sz w:val="16"/>
          <w:szCs w:val="16"/>
          <w:lang w:val="uk-UA" w:eastAsia="hi-IN" w:bidi="hi-IN"/>
        </w:rPr>
        <w:tab/>
        <w:t xml:space="preserve">MAXSIZE = UNLIMITED, </w:t>
      </w:r>
    </w:p>
    <w:p w14:paraId="294E8CE7"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r>
      <w:r w:rsidRPr="005A007E">
        <w:rPr>
          <w:rFonts w:eastAsia="Droid Sans Fallback"/>
          <w:kern w:val="1"/>
          <w:sz w:val="16"/>
          <w:szCs w:val="16"/>
          <w:lang w:val="uk-UA" w:eastAsia="hi-IN" w:bidi="hi-IN"/>
        </w:rPr>
        <w:tab/>
        <w:t>FILEGROWTH = 15% )</w:t>
      </w:r>
    </w:p>
    <w:p w14:paraId="4580516F" w14:textId="77777777" w:rsidR="005A007E" w:rsidRPr="005A007E" w:rsidRDefault="005A007E" w:rsidP="005A007E">
      <w:pPr>
        <w:suppressAutoHyphens/>
        <w:ind w:firstLine="284"/>
        <w:jc w:val="both"/>
        <w:rPr>
          <w:rFonts w:eastAsia="Droid Sans Fallback"/>
          <w:kern w:val="1"/>
          <w:sz w:val="16"/>
          <w:szCs w:val="16"/>
          <w:lang w:val="uk-UA" w:eastAsia="hi-IN" w:bidi="hi-IN"/>
        </w:rPr>
      </w:pPr>
    </w:p>
    <w:p w14:paraId="66C0EF28"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xml:space="preserve"> LOG ON </w:t>
      </w:r>
    </w:p>
    <w:p w14:paraId="12A3B796"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w:t>
      </w:r>
      <w:r w:rsidRPr="005A007E">
        <w:rPr>
          <w:rFonts w:eastAsia="Droid Sans Fallback"/>
          <w:kern w:val="1"/>
          <w:sz w:val="16"/>
          <w:szCs w:val="16"/>
          <w:lang w:val="uk-UA" w:eastAsia="hi-IN" w:bidi="hi-IN"/>
        </w:rPr>
        <w:tab/>
        <w:t xml:space="preserve">NAME = N'StudentsDeploy_log', </w:t>
      </w:r>
    </w:p>
    <w:p w14:paraId="2DC6B81B"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 xml:space="preserve">FILENAME = N'C:\DB\StudentsDeploymentLog.txt' , </w:t>
      </w:r>
    </w:p>
    <w:p w14:paraId="3B91A9A4"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 xml:space="preserve">SIZE = 8192KB , </w:t>
      </w:r>
    </w:p>
    <w:p w14:paraId="5E25DD81"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 xml:space="preserve">MAXSIZE = 512MB , </w:t>
      </w:r>
    </w:p>
    <w:p w14:paraId="6DAF9166"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FILEGROWTH = 8192KB );</w:t>
      </w:r>
    </w:p>
    <w:p w14:paraId="0369F9B5"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END</w:t>
      </w:r>
    </w:p>
    <w:p w14:paraId="139D4DC7"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14BD878A"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USE StudentsDeploy</w:t>
      </w:r>
    </w:p>
    <w:p w14:paraId="46056E1B"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595DEBC2"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IF (NOT EXISTS (SELECT * FROM INFORMATION_SCHEMA.TABLES WHERE TABLE_SCHEMA = 'StudentsDeploySch'))</w:t>
      </w:r>
    </w:p>
    <w:p w14:paraId="032A452D"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BEGIN EXEC sp_executesql N'CREATE SCHEMA StudentsDeploySch' END</w:t>
      </w:r>
    </w:p>
    <w:p w14:paraId="07AC7EB5" w14:textId="77777777" w:rsidR="005A007E" w:rsidRPr="005A007E" w:rsidRDefault="005A007E" w:rsidP="005A007E">
      <w:pPr>
        <w:suppressAutoHyphens/>
        <w:ind w:firstLine="284"/>
        <w:jc w:val="both"/>
        <w:rPr>
          <w:rFonts w:eastAsia="Droid Sans Fallback"/>
          <w:kern w:val="1"/>
          <w:sz w:val="16"/>
          <w:szCs w:val="16"/>
          <w:lang w:val="uk-UA" w:eastAsia="hi-IN" w:bidi="hi-IN"/>
        </w:rPr>
      </w:pPr>
    </w:p>
    <w:p w14:paraId="7F859170"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4229628D"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IF OBJECT_ID (N'StudentsDeploySch.Student`s stat', N'U') IS NOT NULL</w:t>
      </w:r>
    </w:p>
    <w:p w14:paraId="48B682EE"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DROP TABLE StudentsDeploySch.[Student`s stat]</w:t>
      </w:r>
    </w:p>
    <w:p w14:paraId="1CC9B7C9"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019C4CE6"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IF OBJECT_ID (N'StudentsDeploySch.Students', N'U') IS NOT NULL</w:t>
      </w:r>
    </w:p>
    <w:p w14:paraId="643ED3D7"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DROP TABLE StudentsDeploySch.Students</w:t>
      </w:r>
    </w:p>
    <w:p w14:paraId="5951D977"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341080EC"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xml:space="preserve">IF OBJECT_ID (N'StudentsDeploySch.Departments', N'U') IS NOT NULL </w:t>
      </w:r>
    </w:p>
    <w:p w14:paraId="782EBDA4"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DROP TABLE StudentsDeploySch.Departments</w:t>
      </w:r>
    </w:p>
    <w:p w14:paraId="342E299A"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69FEB782"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IF OBJECT_ID (N'StudentsDeploySch.Subjects_plan', N'U') IS NOT NULL</w:t>
      </w:r>
    </w:p>
    <w:p w14:paraId="6BD2E9C3"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DROP TABLE StudentsDeploySch.Subjects_plan</w:t>
      </w:r>
    </w:p>
    <w:p w14:paraId="155EE17E"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73FD57CB"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IF OBJECT_ID (N'StudentsDeploySch.TeachersSubjects', N'U') IS NOT NULL</w:t>
      </w:r>
    </w:p>
    <w:p w14:paraId="591DE95A"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DROP TABLE StudentsDeploySch.TeachersSubjects</w:t>
      </w:r>
    </w:p>
    <w:p w14:paraId="6B8DFD08"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413105DB"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IF OBJECT_ID (N'StudentsDeploySch.Teachers', N'U') IS NOT NULL</w:t>
      </w:r>
    </w:p>
    <w:p w14:paraId="10BA7668"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DROP TABLE StudentsDeploySch.Teachers</w:t>
      </w:r>
    </w:p>
    <w:p w14:paraId="5C5D3112"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7E306FB4"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IF OBJECT_ID (N'StudentsDeploySch.Teacher_ranks', N'U') IS NOT NULL</w:t>
      </w:r>
    </w:p>
    <w:p w14:paraId="233A4960"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DROP TABLE StudentsDeploySch.Teacher_ranks</w:t>
      </w:r>
    </w:p>
    <w:p w14:paraId="0E1D9A74"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20BB1EEC"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IF OBJECT_ID (N'StudentsDeploySch.Disciplines', N'U') IS NOT NULL</w:t>
      </w:r>
    </w:p>
    <w:p w14:paraId="459E01DA"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DROP TABLE StudentsDeploySch.Disciplines</w:t>
      </w:r>
    </w:p>
    <w:p w14:paraId="59B9D1EC" w14:textId="77777777" w:rsidR="005A007E" w:rsidRPr="005A007E" w:rsidRDefault="005A007E" w:rsidP="005A007E">
      <w:pPr>
        <w:suppressAutoHyphens/>
        <w:ind w:firstLine="284"/>
        <w:jc w:val="both"/>
        <w:rPr>
          <w:rFonts w:eastAsia="Droid Sans Fallback"/>
          <w:kern w:val="1"/>
          <w:sz w:val="16"/>
          <w:szCs w:val="16"/>
          <w:lang w:val="uk-UA" w:eastAsia="hi-IN" w:bidi="hi-IN"/>
        </w:rPr>
      </w:pPr>
    </w:p>
    <w:p w14:paraId="48B740BF"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393BBC73"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CREATE TABLE StudentsDeploySch.Departments(</w:t>
      </w:r>
    </w:p>
    <w:p w14:paraId="43B9522E"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id int IDENTITY(1,1) NOT NULL UNIQUE,</w:t>
      </w:r>
    </w:p>
    <w:p w14:paraId="379296B6"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Deanerys_auditorium int NOT NULL,</w:t>
      </w:r>
    </w:p>
    <w:p w14:paraId="0DACA275"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Counter_speciality int NOT NULL CHECK(Counter_speciality&gt;=0) DEFAULT(5),</w:t>
      </w:r>
    </w:p>
    <w:p w14:paraId="32E109EB"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Name nvarchar(50) NOT NULL DEFAULT('TK'),</w:t>
      </w:r>
    </w:p>
    <w:p w14:paraId="7E4644AC"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xml:space="preserve"> CONSTRAINT PK_Departments PRIMARY KEY CLUSTERED(id ASC) WITH (IGNORE_DUP_KEY = OFF) ON [PRIMARY]</w:t>
      </w:r>
    </w:p>
    <w:p w14:paraId="68C5858D"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ON [PRIMARY]</w:t>
      </w:r>
    </w:p>
    <w:p w14:paraId="7CA150DB" w14:textId="77777777" w:rsidR="005A007E" w:rsidRPr="005A007E" w:rsidRDefault="005A007E" w:rsidP="005A007E">
      <w:pPr>
        <w:suppressAutoHyphens/>
        <w:ind w:firstLine="284"/>
        <w:jc w:val="both"/>
        <w:rPr>
          <w:rFonts w:eastAsia="Droid Sans Fallback"/>
          <w:kern w:val="1"/>
          <w:sz w:val="16"/>
          <w:szCs w:val="16"/>
          <w:lang w:val="uk-UA" w:eastAsia="hi-IN" w:bidi="hi-IN"/>
        </w:rPr>
      </w:pPr>
    </w:p>
    <w:p w14:paraId="53A7CB35" w14:textId="77777777" w:rsidR="005A007E" w:rsidRPr="005A007E" w:rsidRDefault="005A007E" w:rsidP="005A007E">
      <w:pPr>
        <w:suppressAutoHyphens/>
        <w:ind w:firstLine="284"/>
        <w:jc w:val="both"/>
        <w:rPr>
          <w:rFonts w:eastAsia="Droid Sans Fallback"/>
          <w:kern w:val="1"/>
          <w:sz w:val="16"/>
          <w:szCs w:val="16"/>
          <w:lang w:val="uk-UA" w:eastAsia="hi-IN" w:bidi="hi-IN"/>
        </w:rPr>
      </w:pPr>
    </w:p>
    <w:p w14:paraId="672B8E96"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CREATE TABLE StudentsDeploySch.Disciplines(</w:t>
      </w:r>
    </w:p>
    <w:p w14:paraId="0D0A04A2"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id int IDENTITY(1,1) NOT NULL UNIQUE,</w:t>
      </w:r>
    </w:p>
    <w:p w14:paraId="54608328"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Name nvarchar(30) NOT NULL,</w:t>
      </w:r>
    </w:p>
    <w:p w14:paraId="15947A3D"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xml:space="preserve"> CONSTRAINT PK_Disciplines PRIMARY KEY CLUSTERED </w:t>
      </w:r>
    </w:p>
    <w:p w14:paraId="7C222E6E"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w:t>
      </w:r>
    </w:p>
    <w:p w14:paraId="465C1B9C"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id ASC</w:t>
      </w:r>
    </w:p>
    <w:p w14:paraId="569C0E01"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)WITH (IGNORE_DUP_KEY = OFF) ON [PRIMARY]</w:t>
      </w:r>
    </w:p>
    <w:p w14:paraId="3BD23081"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ON [PRIMARY]</w:t>
      </w:r>
    </w:p>
    <w:p w14:paraId="099B8D2C" w14:textId="77777777" w:rsidR="005A007E" w:rsidRPr="005A007E" w:rsidRDefault="005A007E" w:rsidP="005A007E">
      <w:pPr>
        <w:suppressAutoHyphens/>
        <w:ind w:firstLine="284"/>
        <w:jc w:val="both"/>
        <w:rPr>
          <w:rFonts w:eastAsia="Droid Sans Fallback"/>
          <w:kern w:val="1"/>
          <w:sz w:val="16"/>
          <w:szCs w:val="16"/>
          <w:lang w:val="uk-UA" w:eastAsia="hi-IN" w:bidi="hi-IN"/>
        </w:rPr>
      </w:pPr>
    </w:p>
    <w:p w14:paraId="2F838F53"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651E41C9" w14:textId="77777777" w:rsidR="005A007E" w:rsidRPr="005A007E" w:rsidRDefault="005A007E" w:rsidP="005A007E">
      <w:pPr>
        <w:suppressAutoHyphens/>
        <w:ind w:firstLine="284"/>
        <w:jc w:val="both"/>
        <w:rPr>
          <w:rFonts w:eastAsia="Droid Sans Fallback"/>
          <w:kern w:val="1"/>
          <w:sz w:val="16"/>
          <w:szCs w:val="16"/>
          <w:lang w:val="uk-UA" w:eastAsia="hi-IN" w:bidi="hi-IN"/>
        </w:rPr>
      </w:pPr>
    </w:p>
    <w:p w14:paraId="54CEA5AB"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CREATE TABLE StudentsDeploySch.Students(</w:t>
      </w:r>
    </w:p>
    <w:p w14:paraId="16B66F4F"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id int IDENTITY(1,1) NOT NULL UNIQUE,</w:t>
      </w:r>
    </w:p>
    <w:p w14:paraId="6FD8E989"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Age int NOT NULL CHECK(Age&gt;=0),</w:t>
      </w:r>
    </w:p>
    <w:p w14:paraId="6F8423AE"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FirstName nvarchar(50) NOT NULL,</w:t>
      </w:r>
    </w:p>
    <w:p w14:paraId="3B59AE3E"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SecondName nvarchar(50) NOT NULL,</w:t>
      </w:r>
    </w:p>
    <w:p w14:paraId="7A7E46E1"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department_id int NOT NULL,</w:t>
      </w:r>
    </w:p>
    <w:p w14:paraId="59721515"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xml:space="preserve"> CONSTRAINT PK_Students PRIMARY KEY CLUSTERED </w:t>
      </w:r>
    </w:p>
    <w:p w14:paraId="089F9D79"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w:t>
      </w:r>
    </w:p>
    <w:p w14:paraId="6E68F270"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id ASC</w:t>
      </w:r>
    </w:p>
    <w:p w14:paraId="4B299777"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)WITH (IGNORE_DUP_KEY = OFF) ON [PRIMARY],</w:t>
      </w:r>
    </w:p>
    <w:p w14:paraId="15A495E9"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CONSTRAINT [FK_Students_Departments] FOREIGN KEY([department_id])</w:t>
      </w:r>
    </w:p>
    <w:p w14:paraId="6617D1C7"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REFERENCES StudentsDeploySch.Departments ([id])</w:t>
      </w:r>
    </w:p>
    <w:p w14:paraId="3AD799BB"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ON [PRIMARY]</w:t>
      </w:r>
    </w:p>
    <w:p w14:paraId="7C317DFC" w14:textId="77777777" w:rsidR="005A007E" w:rsidRPr="005A007E" w:rsidRDefault="005A007E" w:rsidP="005A007E">
      <w:pPr>
        <w:suppressAutoHyphens/>
        <w:ind w:firstLine="284"/>
        <w:jc w:val="both"/>
        <w:rPr>
          <w:rFonts w:eastAsia="Droid Sans Fallback"/>
          <w:kern w:val="1"/>
          <w:sz w:val="16"/>
          <w:szCs w:val="16"/>
          <w:lang w:val="uk-UA" w:eastAsia="hi-IN" w:bidi="hi-IN"/>
        </w:rPr>
      </w:pPr>
    </w:p>
    <w:p w14:paraId="11BB31B3"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556E4AF6"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ALTER TABLE [StudentsDeploySch].[Students] CHECK CONSTRAINT [FK_Students_Departments]</w:t>
      </w:r>
    </w:p>
    <w:p w14:paraId="033E9C48"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13FE32A0"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CREATE TABLE StudentsDeploySch.Subjects_plan(</w:t>
      </w:r>
    </w:p>
    <w:p w14:paraId="19E8EE02"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id int IDENTITY(1,1) NOT NULL UNIQUE,</w:t>
      </w:r>
    </w:p>
    <w:p w14:paraId="17FF90F4"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id_discipline int NOT NULL,</w:t>
      </w:r>
    </w:p>
    <w:p w14:paraId="4268AC65"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Hours int NOT NULL CHECK(Hours&gt;=0),</w:t>
      </w:r>
    </w:p>
    <w:p w14:paraId="44AA6AAB"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AuditoriumHours int NOT NULL CHECK(AuditoriumHours&gt;=0),</w:t>
      </w:r>
    </w:p>
    <w:p w14:paraId="58CB0301"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xml:space="preserve"> CONSTRAINT PK_Subjects PRIMARY KEY CLUSTERED </w:t>
      </w:r>
    </w:p>
    <w:p w14:paraId="7F3F11E1"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w:t>
      </w:r>
    </w:p>
    <w:p w14:paraId="319DE0BF"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id ASC</w:t>
      </w:r>
    </w:p>
    <w:p w14:paraId="10C3CA8B"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)WITH (IGNORE_DUP_KEY = OFF) ON [PRIMARY],</w:t>
      </w:r>
    </w:p>
    <w:p w14:paraId="423DF117"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xml:space="preserve"> CONSTRAINT [FK_Subjects_plan_Disciplines] FOREIGN KEY([id_discipline])</w:t>
      </w:r>
    </w:p>
    <w:p w14:paraId="5D56DAD7"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REFERENCES StudentsDeploySch.Disciplines ([id])</w:t>
      </w:r>
    </w:p>
    <w:p w14:paraId="681661FD"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ON [PRIMARY]</w:t>
      </w:r>
    </w:p>
    <w:p w14:paraId="3DBA18BA" w14:textId="77777777" w:rsidR="005A007E" w:rsidRPr="005A007E" w:rsidRDefault="005A007E" w:rsidP="005A007E">
      <w:pPr>
        <w:suppressAutoHyphens/>
        <w:ind w:firstLine="284"/>
        <w:jc w:val="both"/>
        <w:rPr>
          <w:rFonts w:eastAsia="Droid Sans Fallback"/>
          <w:kern w:val="1"/>
          <w:sz w:val="16"/>
          <w:szCs w:val="16"/>
          <w:lang w:val="uk-UA" w:eastAsia="hi-IN" w:bidi="hi-IN"/>
        </w:rPr>
      </w:pPr>
    </w:p>
    <w:p w14:paraId="27536E0A"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46B140A3"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ALTER TABLE [StudentsDeploySch].[Subjects_plan] CHECK CONSTRAINT [FK_Subjects_plan_Disciplines]</w:t>
      </w:r>
    </w:p>
    <w:p w14:paraId="1909803D"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1C896187" w14:textId="77777777" w:rsidR="005A007E" w:rsidRPr="005A007E" w:rsidRDefault="005A007E" w:rsidP="005A007E">
      <w:pPr>
        <w:suppressAutoHyphens/>
        <w:ind w:firstLine="284"/>
        <w:jc w:val="both"/>
        <w:rPr>
          <w:rFonts w:eastAsia="Droid Sans Fallback"/>
          <w:kern w:val="1"/>
          <w:sz w:val="16"/>
          <w:szCs w:val="16"/>
          <w:lang w:val="uk-UA" w:eastAsia="hi-IN" w:bidi="hi-IN"/>
        </w:rPr>
      </w:pPr>
    </w:p>
    <w:p w14:paraId="5D6F48D0"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CREATE TABLE StudentsDeploySch.[Student`s stat](</w:t>
      </w:r>
    </w:p>
    <w:p w14:paraId="11494C6D"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id int IDENTITY(1,1) NOT NULL UNIQUE,</w:t>
      </w:r>
    </w:p>
    <w:p w14:paraId="4405A48D"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Semestr int NOT NULL CHECK(Semestr&gt;=0),</w:t>
      </w:r>
    </w:p>
    <w:p w14:paraId="27867C7B"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Type int NOT NULL ,</w:t>
      </w:r>
    </w:p>
    <w:p w14:paraId="6D624A8E"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Rating float NOT NULL,</w:t>
      </w:r>
    </w:p>
    <w:p w14:paraId="6ED31B8D"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students_id int NOT NULL,</w:t>
      </w:r>
    </w:p>
    <w:p w14:paraId="33D4D4B4"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subject_id int NOT NULL,</w:t>
      </w:r>
    </w:p>
    <w:p w14:paraId="06F0C733"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xml:space="preserve"> CONSTRAINT [PK_Student`s stat] PRIMARY KEY CLUSTERED </w:t>
      </w:r>
    </w:p>
    <w:p w14:paraId="5E169FC8"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w:t>
      </w:r>
    </w:p>
    <w:p w14:paraId="24FC9499"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id ASC</w:t>
      </w:r>
    </w:p>
    <w:p w14:paraId="08DD7C5D"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)WITH (IGNORE_DUP_KEY = OFF) ON [PRIMARY],</w:t>
      </w:r>
    </w:p>
    <w:p w14:paraId="33F8B9E7"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lastRenderedPageBreak/>
        <w:tab/>
        <w:t>CONSTRAINT CK_Students_type CHECK (Type='MK' OR Type='PK'),</w:t>
      </w:r>
    </w:p>
    <w:p w14:paraId="68009CA5"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CONSTRAINT [FK_Student`s stat_Students] FOREIGN KEY([students_id])</w:t>
      </w:r>
    </w:p>
    <w:p w14:paraId="7A865BF3"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REFERENCES StudentsDeploySch.Students ([id]),</w:t>
      </w:r>
    </w:p>
    <w:p w14:paraId="0F827CB4"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CONSTRAINT [FK_Student`s stat_Subjects] FOREIGN KEY([subject_id])</w:t>
      </w:r>
    </w:p>
    <w:p w14:paraId="1BF6CFF2"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REFERENCES StudentsDeploySch.Subjects_plan ([id])</w:t>
      </w:r>
    </w:p>
    <w:p w14:paraId="6694467C"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w:t>
      </w:r>
    </w:p>
    <w:p w14:paraId="6160FF80"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6136C663"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ALTER TABLE StudentsDeploySch.[Student`s stat] CHECK CONSTRAINT [FK_Student`s stat_Students]</w:t>
      </w:r>
    </w:p>
    <w:p w14:paraId="0D65AB98"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1074A1B7"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ALTER TABLE StudentsDeploySch.[Student`s stat] CHECK CONSTRAINT [FK_Student`s stat_Subjects]</w:t>
      </w:r>
    </w:p>
    <w:p w14:paraId="656CA57F" w14:textId="77777777" w:rsidR="005A007E" w:rsidRPr="005A007E" w:rsidRDefault="005A007E" w:rsidP="005A007E">
      <w:pPr>
        <w:suppressAutoHyphens/>
        <w:ind w:firstLine="284"/>
        <w:jc w:val="both"/>
        <w:rPr>
          <w:rFonts w:eastAsia="Droid Sans Fallback"/>
          <w:kern w:val="1"/>
          <w:sz w:val="16"/>
          <w:szCs w:val="16"/>
          <w:lang w:val="uk-UA" w:eastAsia="hi-IN" w:bidi="hi-IN"/>
        </w:rPr>
      </w:pPr>
    </w:p>
    <w:p w14:paraId="1415E5F0"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2722D1C6" w14:textId="77777777" w:rsidR="005A007E" w:rsidRPr="005A007E" w:rsidRDefault="005A007E" w:rsidP="005A007E">
      <w:pPr>
        <w:suppressAutoHyphens/>
        <w:ind w:firstLine="284"/>
        <w:jc w:val="both"/>
        <w:rPr>
          <w:rFonts w:eastAsia="Droid Sans Fallback"/>
          <w:kern w:val="1"/>
          <w:sz w:val="16"/>
          <w:szCs w:val="16"/>
          <w:lang w:val="uk-UA" w:eastAsia="hi-IN" w:bidi="hi-IN"/>
        </w:rPr>
      </w:pPr>
    </w:p>
    <w:p w14:paraId="7DD66B7F"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CREATE TABLE StudentsDeploySch.Teacher_ranks(</w:t>
      </w:r>
    </w:p>
    <w:p w14:paraId="25E6EDC9"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id int IDENTITY(1,1) NOT NULL UNIQUE,</w:t>
      </w:r>
    </w:p>
    <w:p w14:paraId="273CFB3B"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rank_name nvarchar(50) NOT NULL,</w:t>
      </w:r>
    </w:p>
    <w:p w14:paraId="697EDDA6"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xml:space="preserve"> CONSTRAINT PK_Teacher_ranks PRIMARY KEY CLUSTERED </w:t>
      </w:r>
    </w:p>
    <w:p w14:paraId="430A13A1"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w:t>
      </w:r>
    </w:p>
    <w:p w14:paraId="749FD7A9"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id ASC</w:t>
      </w:r>
    </w:p>
    <w:p w14:paraId="332155DF"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)WITH (IGNORE_DUP_KEY = OFF) ON [StorageFileGroup]</w:t>
      </w:r>
    </w:p>
    <w:p w14:paraId="20E82002"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ON [StorageFileGroup]</w:t>
      </w:r>
    </w:p>
    <w:p w14:paraId="0420B7F5" w14:textId="77777777" w:rsidR="005A007E" w:rsidRPr="005A007E" w:rsidRDefault="005A007E" w:rsidP="005A007E">
      <w:pPr>
        <w:suppressAutoHyphens/>
        <w:ind w:firstLine="284"/>
        <w:jc w:val="both"/>
        <w:rPr>
          <w:rFonts w:eastAsia="Droid Sans Fallback"/>
          <w:kern w:val="1"/>
          <w:sz w:val="16"/>
          <w:szCs w:val="16"/>
          <w:lang w:val="uk-UA" w:eastAsia="hi-IN" w:bidi="hi-IN"/>
        </w:rPr>
      </w:pPr>
    </w:p>
    <w:p w14:paraId="763DF390"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41B5D90B"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CREATE TABLE StudentsDeploySch.Teachers(</w:t>
      </w:r>
    </w:p>
    <w:p w14:paraId="78544D0A"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id int IDENTITY(1,1) NOT NULL UNIQUE,</w:t>
      </w:r>
    </w:p>
    <w:p w14:paraId="551C74DD"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FirstName nvarchar(30) NOT NULL,</w:t>
      </w:r>
    </w:p>
    <w:p w14:paraId="3FBC226B"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SecondName nvarchar(30) NOT NULL,</w:t>
      </w:r>
    </w:p>
    <w:p w14:paraId="2F813E6F"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Teacher_rank_id int NOT NULL,</w:t>
      </w:r>
    </w:p>
    <w:p w14:paraId="0C4500D1"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xml:space="preserve"> CONSTRAINT PK_Teachers PRIMARY KEY CLUSTERED </w:t>
      </w:r>
    </w:p>
    <w:p w14:paraId="4E3D1942"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w:t>
      </w:r>
    </w:p>
    <w:p w14:paraId="18FECFD2"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id ASC</w:t>
      </w:r>
    </w:p>
    <w:p w14:paraId="027772C6"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)WITH (IGNORE_DUP_KEY = OFF) ON [StorageFileGroup],</w:t>
      </w:r>
    </w:p>
    <w:p w14:paraId="3B7AD458"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CONSTRAINT [FK_Teachers_Teacher_ranks] FOREIGN KEY([Teacher_rank_id])</w:t>
      </w:r>
    </w:p>
    <w:p w14:paraId="72311992"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REFERENCES StudentsDeploySch.[Teacher_ranks] ([id])</w:t>
      </w:r>
    </w:p>
    <w:p w14:paraId="60AEF291"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ON [StorageFileGroup]</w:t>
      </w:r>
    </w:p>
    <w:p w14:paraId="329CA0AF" w14:textId="77777777" w:rsidR="005A007E" w:rsidRPr="005A007E" w:rsidRDefault="005A007E" w:rsidP="005A007E">
      <w:pPr>
        <w:suppressAutoHyphens/>
        <w:ind w:firstLine="284"/>
        <w:jc w:val="both"/>
        <w:rPr>
          <w:rFonts w:eastAsia="Droid Sans Fallback"/>
          <w:kern w:val="1"/>
          <w:sz w:val="16"/>
          <w:szCs w:val="16"/>
          <w:lang w:val="uk-UA" w:eastAsia="hi-IN" w:bidi="hi-IN"/>
        </w:rPr>
      </w:pPr>
    </w:p>
    <w:p w14:paraId="3DCD24A7"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0203F4A9"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ALTER TABLE StudentsDeploySch.[Teachers] CHECK CONSTRAINT [FK_Teachers_Teacher_ranks]</w:t>
      </w:r>
    </w:p>
    <w:p w14:paraId="6CCDB0A3"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29FE54BB" w14:textId="77777777" w:rsidR="005A007E" w:rsidRPr="005A007E" w:rsidRDefault="005A007E" w:rsidP="005A007E">
      <w:pPr>
        <w:suppressAutoHyphens/>
        <w:ind w:firstLine="284"/>
        <w:jc w:val="both"/>
        <w:rPr>
          <w:rFonts w:eastAsia="Droid Sans Fallback"/>
          <w:kern w:val="1"/>
          <w:sz w:val="16"/>
          <w:szCs w:val="16"/>
          <w:lang w:val="uk-UA" w:eastAsia="hi-IN" w:bidi="hi-IN"/>
        </w:rPr>
      </w:pPr>
    </w:p>
    <w:p w14:paraId="1D05498D"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CREATE TABLE StudentsDeploySch.TeachersSubjects(</w:t>
      </w:r>
    </w:p>
    <w:p w14:paraId="6EE361DD"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id int IDENTITY(1,1) NOT NULL UNIQUE,</w:t>
      </w:r>
    </w:p>
    <w:p w14:paraId="242E4B9B"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idDiscipline int NOT NULL,</w:t>
      </w:r>
    </w:p>
    <w:p w14:paraId="1F173794"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idTeachers int NOT NULL,</w:t>
      </w:r>
    </w:p>
    <w:p w14:paraId="58BBDA11"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xml:space="preserve"> CONSTRAINT PK_TeachersSubjects PRIMARY KEY CLUSTERED </w:t>
      </w:r>
    </w:p>
    <w:p w14:paraId="39A9ABF2"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w:t>
      </w:r>
    </w:p>
    <w:p w14:paraId="3D3640BA"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id ASC</w:t>
      </w:r>
    </w:p>
    <w:p w14:paraId="655DE2EE"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)WITH (IGNORE_DUP_KEY = OFF) ON [StorageFileGroup],</w:t>
      </w:r>
    </w:p>
    <w:p w14:paraId="5DD7A99D"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xml:space="preserve"> CONSTRAINT [FK_TeachersSubjects_Disciplines] FOREIGN KEY([idDiscipline])</w:t>
      </w:r>
    </w:p>
    <w:p w14:paraId="3592CE1E"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REFERENCES StudentsDeploySch.[Disciplines] ([id]),</w:t>
      </w:r>
    </w:p>
    <w:p w14:paraId="5BFA25D2"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CONSTRAINT [FK_TeachersSubjects_Teachers] FOREIGN KEY([idTeachers])</w:t>
      </w:r>
    </w:p>
    <w:p w14:paraId="2689C9B9"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REFERENCES StudentsDeploySch.[Teachers] ([id])</w:t>
      </w:r>
    </w:p>
    <w:p w14:paraId="0F0C8F48"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ON [StorageFileGroup]</w:t>
      </w:r>
    </w:p>
    <w:p w14:paraId="6FE18529"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xml:space="preserve"> </w:t>
      </w:r>
    </w:p>
    <w:p w14:paraId="39BE6517"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5838EC1C"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ALTER TABLE StudentsDeploySch.[TeachersSubjects] CHECK CONSTRAINT [FK_TeachersSubjects_Disciplines]</w:t>
      </w:r>
    </w:p>
    <w:p w14:paraId="1AC6D653"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5918F40F"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ALTER TABLE StudentsDeploySch.[TeachersSubjects] CHECK CONSTRAINT [FK_TeachersSubjects_Teachers]</w:t>
      </w:r>
    </w:p>
    <w:p w14:paraId="2D57CF59"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1CBA5264"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IF OBJECT_ID (N'StudentsDeploySch.TypeSubject', N'U') IS NOT NULL</w:t>
      </w:r>
    </w:p>
    <w:p w14:paraId="32F77DA0"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DROP TABLE StudentsDeploySch.TypeSubject</w:t>
      </w:r>
    </w:p>
    <w:p w14:paraId="5B9B3EE9"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6DC95E0A" w14:textId="77777777" w:rsidR="005A007E" w:rsidRPr="005A007E" w:rsidRDefault="005A007E" w:rsidP="005A007E">
      <w:pPr>
        <w:suppressAutoHyphens/>
        <w:ind w:firstLine="284"/>
        <w:jc w:val="both"/>
        <w:rPr>
          <w:rFonts w:eastAsia="Droid Sans Fallback"/>
          <w:kern w:val="1"/>
          <w:sz w:val="16"/>
          <w:szCs w:val="16"/>
          <w:lang w:val="uk-UA" w:eastAsia="hi-IN" w:bidi="hi-IN"/>
        </w:rPr>
      </w:pPr>
    </w:p>
    <w:p w14:paraId="612986F7"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CREATE TABLE StudentsDeploySch.TypeSubject(</w:t>
      </w:r>
    </w:p>
    <w:p w14:paraId="112B89C6"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id int IDENTITY(1,1) NOT NULL UNIQUE,</w:t>
      </w:r>
    </w:p>
    <w:p w14:paraId="4E5134D0"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Name nvarchar(30) NOT NULL,</w:t>
      </w:r>
    </w:p>
    <w:p w14:paraId="1C63FF22"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xml:space="preserve"> CONSTRAINT PK_TypeSubject PRIMARY KEY CLUSTERED </w:t>
      </w:r>
    </w:p>
    <w:p w14:paraId="433F8096"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w:t>
      </w:r>
    </w:p>
    <w:p w14:paraId="7634CE09"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id ASC</w:t>
      </w:r>
    </w:p>
    <w:p w14:paraId="62D11D6A"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)WITH (IGNORE_DUP_KEY = OFF) ON [PRIMARY]</w:t>
      </w:r>
    </w:p>
    <w:p w14:paraId="0B6245F3"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ON [PRIMARY]</w:t>
      </w:r>
    </w:p>
    <w:p w14:paraId="542237F8" w14:textId="77777777" w:rsidR="005A007E" w:rsidRPr="005A007E" w:rsidRDefault="005A007E" w:rsidP="005A007E">
      <w:pPr>
        <w:suppressAutoHyphens/>
        <w:ind w:firstLine="284"/>
        <w:jc w:val="both"/>
        <w:rPr>
          <w:rFonts w:eastAsia="Droid Sans Fallback"/>
          <w:kern w:val="1"/>
          <w:sz w:val="16"/>
          <w:szCs w:val="16"/>
          <w:lang w:val="uk-UA" w:eastAsia="hi-IN" w:bidi="hi-IN"/>
        </w:rPr>
      </w:pPr>
    </w:p>
    <w:p w14:paraId="3FCA03E1"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44039FF6"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INSERT INTO StudentsDeploySch.TypeSubject(Name) VALUES ('MK'), ('PK')</w:t>
      </w:r>
    </w:p>
    <w:p w14:paraId="5A1C764F"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ALTER TABLE StudentsDeploySch.[Student`s stat]</w:t>
      </w:r>
    </w:p>
    <w:p w14:paraId="10F39BA7"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 xml:space="preserve">ADD TypeI int NULL </w:t>
      </w:r>
    </w:p>
    <w:p w14:paraId="6CA71F2C"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6263BC17"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xml:space="preserve">UPDATE StudentsDeploySch.[Student`s stat] </w:t>
      </w:r>
    </w:p>
    <w:p w14:paraId="2733A7C8"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SET TypeI = CASE WHEN Type = 'MK' THEN 1 WHEN Type = 'PK' THEN 2 END</w:t>
      </w:r>
      <w:r w:rsidRPr="005A007E">
        <w:rPr>
          <w:rFonts w:eastAsia="Droid Sans Fallback"/>
          <w:kern w:val="1"/>
          <w:sz w:val="16"/>
          <w:szCs w:val="16"/>
          <w:lang w:val="uk-UA" w:eastAsia="hi-IN" w:bidi="hi-IN"/>
        </w:rPr>
        <w:tab/>
      </w:r>
    </w:p>
    <w:p w14:paraId="03B86CF1"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xml:space="preserve">GO </w:t>
      </w:r>
    </w:p>
    <w:p w14:paraId="5537FF63"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ALTER TABLE StudentsDeploySch.[Student`s stat]</w:t>
      </w:r>
    </w:p>
    <w:p w14:paraId="604D6EC0"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DROP CONSTRAINT CK_Students_type</w:t>
      </w:r>
    </w:p>
    <w:p w14:paraId="159EAA46"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02F6EFD6"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ALTER TABLE StudentsDeploySch.[Student`s stat]</w:t>
      </w:r>
    </w:p>
    <w:p w14:paraId="565BA541"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DROP COLUMN Type</w:t>
      </w:r>
    </w:p>
    <w:p w14:paraId="14DF9785"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60C478D2"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EXEC sp_rename 'StudentsDeploySch.[Student`s stat].TypeI', 'Type', 'COLUMN'</w:t>
      </w:r>
    </w:p>
    <w:p w14:paraId="6C5BF045"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1E1D7B0F"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ALTER TABLE StudentsDeploySch.[Student`s stat]</w:t>
      </w:r>
    </w:p>
    <w:p w14:paraId="6C06A8D1"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 xml:space="preserve">ALTER COLUMN Type int NOT NULL </w:t>
      </w:r>
    </w:p>
    <w:p w14:paraId="568746DF"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1EB6B70D"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ALTER TABLE StudentsDeploySch.[Student`s stat]</w:t>
      </w:r>
    </w:p>
    <w:p w14:paraId="62991FA0"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ADD CONSTRAINT FK_Type FOREIGN KEY(Type) REFERENCES StudentsDeploySch.TypeSubject(id)</w:t>
      </w:r>
    </w:p>
    <w:p w14:paraId="275F15EB"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05D89537"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ALTER TABLE StudentsDeploySch.[Student`s stat] CHECK CONSTRAINT FK_Type</w:t>
      </w:r>
    </w:p>
    <w:p w14:paraId="60E12556"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38624396"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UPDATE  StudentsDeploySch.Subjects_plan</w:t>
      </w:r>
    </w:p>
    <w:p w14:paraId="2CC7A830"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SET AuditoriumHours = Hours/2 WHERE id_discipline%2 = 1</w:t>
      </w:r>
    </w:p>
    <w:p w14:paraId="028BF2FD"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xml:space="preserve">DELETE </w:t>
      </w:r>
    </w:p>
    <w:p w14:paraId="4DF57434"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FROM StudentsDeploySch.[Student`s stat]</w:t>
      </w:r>
    </w:p>
    <w:p w14:paraId="5C77D3BF"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WHERE students_id = 2</w:t>
      </w:r>
    </w:p>
    <w:p w14:paraId="7C032398"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xml:space="preserve">DELETE </w:t>
      </w:r>
    </w:p>
    <w:p w14:paraId="1F797CED"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FROM StudentsDeploySch.Students</w:t>
      </w:r>
    </w:p>
    <w:p w14:paraId="12BA4992"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WHERE id = 2</w:t>
      </w:r>
    </w:p>
    <w:p w14:paraId="0FA525BB" w14:textId="77777777" w:rsidR="005A007E" w:rsidRPr="005A007E" w:rsidRDefault="005A007E" w:rsidP="005A007E">
      <w:pPr>
        <w:suppressAutoHyphens/>
        <w:ind w:firstLine="284"/>
        <w:jc w:val="both"/>
        <w:rPr>
          <w:rFonts w:eastAsia="Droid Sans Fallback"/>
          <w:kern w:val="1"/>
          <w:sz w:val="16"/>
          <w:szCs w:val="16"/>
          <w:lang w:val="uk-UA" w:eastAsia="hi-IN" w:bidi="hi-IN"/>
        </w:rPr>
      </w:pPr>
    </w:p>
    <w:p w14:paraId="4DA5398B"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INSERT INTO StudentsDeploySch.Departments(Name,Counter_speciality, Deanerys_auditorium)</w:t>
      </w:r>
    </w:p>
    <w:p w14:paraId="569D75B1"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VALUES ('TK', 4, 435), ('UPP',1,420), ('Mechaniks',3,246), ('PGS',10,315), ('Teach',4,5413), ('MT', 3,123), ('Lokomotives',2,299),</w:t>
      </w:r>
    </w:p>
    <w:p w14:paraId="71B8EC3A"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r>
      <w:r w:rsidRPr="005A007E">
        <w:rPr>
          <w:rFonts w:eastAsia="Droid Sans Fallback"/>
          <w:kern w:val="1"/>
          <w:sz w:val="16"/>
          <w:szCs w:val="16"/>
          <w:lang w:val="uk-UA" w:eastAsia="hi-IN" w:bidi="hi-IN"/>
        </w:rPr>
        <w:tab/>
        <w:t xml:space="preserve">   ('PM', 1, 518), ('GPM',3,216), ('Economics', 2,222)</w:t>
      </w:r>
    </w:p>
    <w:p w14:paraId="5E4B609C"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0CC61E1C"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 xml:space="preserve">INSERT INTO StudentsDeploySch.Disciplines(Name) </w:t>
      </w:r>
    </w:p>
    <w:p w14:paraId="277DDF0E"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VALUES ('Algebra'),('Geometria'),('Phiziks'),('Informatica'),('Programming'), ('Buildings'),('Electricity'),('Databases'),('Linear algebra'),</w:t>
      </w:r>
    </w:p>
    <w:p w14:paraId="22E2EF7C"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r>
      <w:r w:rsidRPr="005A007E">
        <w:rPr>
          <w:rFonts w:eastAsia="Droid Sans Fallback"/>
          <w:kern w:val="1"/>
          <w:sz w:val="16"/>
          <w:szCs w:val="16"/>
          <w:lang w:val="uk-UA" w:eastAsia="hi-IN" w:bidi="hi-IN"/>
        </w:rPr>
        <w:tab/>
        <w:t xml:space="preserve">   ('OOP'),('Economics')</w:t>
      </w:r>
    </w:p>
    <w:p w14:paraId="770A21E3"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5AC30A5C"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INSERT INTO StudentsDeploySch.Teacher_ranks(rank_name)</w:t>
      </w:r>
    </w:p>
    <w:p w14:paraId="07713FDF"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VALUES ('Aspirant'), ('Teacher'), ('Senior Teacher'), ('Docent'), ('Proffesor')</w:t>
      </w:r>
    </w:p>
    <w:p w14:paraId="1EABF653"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46159D5A"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INSERT INTO StudentsDeploySch.Teachers(SecondName,FirstName,Teacher_rank_id)</w:t>
      </w:r>
    </w:p>
    <w:p w14:paraId="46425F4F"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VALUES ('Ivanov','Ivan',5), ('Dmitriev','Vadim',4), ('Sergeev','Nikolay',4),('Alexandrova','Anna',2),('Parksenov','Fedor',3),</w:t>
      </w:r>
    </w:p>
    <w:p w14:paraId="7B4F3CD3"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 xml:space="preserve">       ('Maksimova','Irina',1),('Nikolaenko', 'Pavel',2),('Andreev','Alexey',1), ('Viy','Alexandr',3),('Danilov','Sergey',5)</w:t>
      </w:r>
    </w:p>
    <w:p w14:paraId="29DD76C5"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302230D2"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INSERT INTO StudentsDeploySch.TeachersSubjects(idTeachers,idDiscipline)</w:t>
      </w:r>
    </w:p>
    <w:p w14:paraId="2AB7A62E"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VALUES (1,1),(1,2),(1,3),(2,2),(3,3),(5,4),(5,4),(6,10),(7,6),(8,8),(10,5),(9,10),(9,1)</w:t>
      </w:r>
    </w:p>
    <w:p w14:paraId="626F0DE6"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59750C91"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INSERT INTO StudentsDeploySch.Subjects_plan(id_discipline,Hours,AuditoriumHours)</w:t>
      </w:r>
    </w:p>
    <w:p w14:paraId="7A6FF29C"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 xml:space="preserve">VALUES (1,100,20),(2,200,100),(1,50,5),(3,300,50),(4,55,20), </w:t>
      </w:r>
      <w:r w:rsidRPr="005A007E">
        <w:rPr>
          <w:rFonts w:eastAsia="Droid Sans Fallback"/>
          <w:kern w:val="1"/>
          <w:sz w:val="16"/>
          <w:szCs w:val="16"/>
          <w:lang w:val="uk-UA" w:eastAsia="hi-IN" w:bidi="hi-IN"/>
        </w:rPr>
        <w:lastRenderedPageBreak/>
        <w:t>(6,10,5),(5,200,200),(6,300,100),(7,88,55),(8,100,90),(9,100,50),(10,10,5)</w:t>
      </w:r>
    </w:p>
    <w:p w14:paraId="33BB4601"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32796D9B"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INSERT INTO StudentsDeploySch.Students(SecondName,FirstName,Age,department_id)</w:t>
      </w:r>
    </w:p>
    <w:p w14:paraId="776E9398"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VALUES</w:t>
      </w:r>
      <w:r w:rsidRPr="005A007E">
        <w:rPr>
          <w:rFonts w:eastAsia="Droid Sans Fallback"/>
          <w:kern w:val="1"/>
          <w:sz w:val="16"/>
          <w:szCs w:val="16"/>
          <w:lang w:val="uk-UA" w:eastAsia="hi-IN" w:bidi="hi-IN"/>
        </w:rPr>
        <w:tab/>
        <w:t>('Anatolev','Nikolay',19,2),('Mihaylov','Danil',21,3),('Anatoleva','Elena',18,1),('Sidorov','Sergey',20,4),</w:t>
      </w:r>
    </w:p>
    <w:p w14:paraId="68212893"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r>
      <w:r w:rsidRPr="005A007E">
        <w:rPr>
          <w:rFonts w:eastAsia="Droid Sans Fallback"/>
          <w:kern w:val="1"/>
          <w:sz w:val="16"/>
          <w:szCs w:val="16"/>
          <w:lang w:val="uk-UA" w:eastAsia="hi-IN" w:bidi="hi-IN"/>
        </w:rPr>
        <w:tab/>
      </w:r>
      <w:r w:rsidRPr="005A007E">
        <w:rPr>
          <w:rFonts w:eastAsia="Droid Sans Fallback"/>
          <w:kern w:val="1"/>
          <w:sz w:val="16"/>
          <w:szCs w:val="16"/>
          <w:lang w:val="uk-UA" w:eastAsia="hi-IN" w:bidi="hi-IN"/>
        </w:rPr>
        <w:tab/>
        <w:t>('Amak','Maxim',20,3),('Topolev','Igor',19,1),('Saxev','Ivan',20,2),('Grigorev','Alexey',19,4),('Pirsova','Alexandra',21,3),</w:t>
      </w:r>
    </w:p>
    <w:p w14:paraId="3C4A5812" w14:textId="1D9F6776"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r>
      <w:r w:rsidRPr="005A007E">
        <w:rPr>
          <w:rFonts w:eastAsia="Droid Sans Fallback"/>
          <w:kern w:val="1"/>
          <w:sz w:val="16"/>
          <w:szCs w:val="16"/>
          <w:lang w:val="uk-UA" w:eastAsia="hi-IN" w:bidi="hi-IN"/>
        </w:rPr>
        <w:tab/>
      </w:r>
      <w:r w:rsidRPr="005A007E">
        <w:rPr>
          <w:rFonts w:eastAsia="Droid Sans Fallback"/>
          <w:kern w:val="1"/>
          <w:sz w:val="16"/>
          <w:szCs w:val="16"/>
          <w:lang w:val="uk-UA" w:eastAsia="hi-IN" w:bidi="hi-IN"/>
        </w:rPr>
        <w:tab/>
        <w:t>('Kipish','Anna',21,4)GO</w:t>
      </w:r>
    </w:p>
    <w:p w14:paraId="0B217DCA"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INSERT INTO StudentsDeploySch.[Student`s stat](Semestr,Type,Rating,students_id,subject_id)</w:t>
      </w:r>
    </w:p>
    <w:p w14:paraId="1EE35A4B"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t>VALUES</w:t>
      </w:r>
      <w:r w:rsidRPr="005A007E">
        <w:rPr>
          <w:rFonts w:eastAsia="Droid Sans Fallback"/>
          <w:kern w:val="1"/>
          <w:sz w:val="16"/>
          <w:szCs w:val="16"/>
          <w:lang w:val="uk-UA" w:eastAsia="hi-IN" w:bidi="hi-IN"/>
        </w:rPr>
        <w:tab/>
        <w:t>(1,1,78,6,1),(1,1,80,6,2),(1,1,68,6,3),(2,2,74,6,4),(1,1,69,6,5),(2,2,87,6,6),</w:t>
      </w:r>
    </w:p>
    <w:p w14:paraId="130BB3A9"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r>
      <w:r w:rsidRPr="005A007E">
        <w:rPr>
          <w:rFonts w:eastAsia="Droid Sans Fallback"/>
          <w:kern w:val="1"/>
          <w:sz w:val="16"/>
          <w:szCs w:val="16"/>
          <w:lang w:val="uk-UA" w:eastAsia="hi-IN" w:bidi="hi-IN"/>
        </w:rPr>
        <w:tab/>
      </w:r>
      <w:r w:rsidRPr="005A007E">
        <w:rPr>
          <w:rFonts w:eastAsia="Droid Sans Fallback"/>
          <w:kern w:val="1"/>
          <w:sz w:val="16"/>
          <w:szCs w:val="16"/>
          <w:lang w:val="uk-UA" w:eastAsia="hi-IN" w:bidi="hi-IN"/>
        </w:rPr>
        <w:tab/>
        <w:t>(1,1,79,6,7),(2,2,80,6,8),(1,1,75,6,9),(2,2,78,6,10),(1,1,85,6,11),(2,2,70,6,12),</w:t>
      </w:r>
    </w:p>
    <w:p w14:paraId="42F807A7"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ab/>
      </w:r>
      <w:r w:rsidRPr="005A007E">
        <w:rPr>
          <w:rFonts w:eastAsia="Droid Sans Fallback"/>
          <w:kern w:val="1"/>
          <w:sz w:val="16"/>
          <w:szCs w:val="16"/>
          <w:lang w:val="uk-UA" w:eastAsia="hi-IN" w:bidi="hi-IN"/>
        </w:rPr>
        <w:tab/>
      </w:r>
      <w:r w:rsidRPr="005A007E">
        <w:rPr>
          <w:rFonts w:eastAsia="Droid Sans Fallback"/>
          <w:kern w:val="1"/>
          <w:sz w:val="16"/>
          <w:szCs w:val="16"/>
          <w:lang w:val="uk-UA" w:eastAsia="hi-IN" w:bidi="hi-IN"/>
        </w:rPr>
        <w:tab/>
        <w:t>(1,1,82,6,13),(2,2,73,6,15)</w:t>
      </w:r>
    </w:p>
    <w:p w14:paraId="404A606B"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eastAsia="Droid Sans Fallback"/>
          <w:kern w:val="1"/>
          <w:sz w:val="16"/>
          <w:szCs w:val="16"/>
          <w:lang w:val="uk-UA" w:eastAsia="hi-IN" w:bidi="hi-IN"/>
        </w:rPr>
        <w:t>GO</w:t>
      </w:r>
    </w:p>
    <w:p w14:paraId="0061BF0B" w14:textId="77777777" w:rsidR="005A007E" w:rsidRPr="005A007E" w:rsidRDefault="005A007E" w:rsidP="005A007E">
      <w:pPr>
        <w:suppressAutoHyphens/>
        <w:ind w:firstLine="284"/>
        <w:jc w:val="both"/>
        <w:rPr>
          <w:rFonts w:eastAsia="Droid Sans Fallback"/>
          <w:kern w:val="1"/>
          <w:sz w:val="16"/>
          <w:szCs w:val="16"/>
          <w:lang w:val="uk-UA" w:eastAsia="hi-IN" w:bidi="hi-IN"/>
        </w:rPr>
      </w:pPr>
    </w:p>
    <w:p w14:paraId="40EAB820" w14:textId="77777777" w:rsidR="005A007E" w:rsidRPr="005A007E" w:rsidRDefault="005A007E" w:rsidP="00F156EA">
      <w:pPr>
        <w:keepNext/>
        <w:pageBreakBefore/>
        <w:suppressAutoHyphens/>
        <w:spacing w:after="170"/>
        <w:ind w:firstLine="284"/>
        <w:outlineLvl w:val="0"/>
        <w:rPr>
          <w:rFonts w:eastAsia="Droid Sans Fallback"/>
          <w:b/>
          <w:kern w:val="1"/>
          <w:sz w:val="28"/>
          <w:lang w:val="uk-UA" w:eastAsia="hi-IN" w:bidi="hi-IN"/>
        </w:rPr>
        <w:sectPr w:rsidR="005A007E" w:rsidRPr="005A007E" w:rsidSect="005A007E">
          <w:type w:val="continuous"/>
          <w:pgSz w:w="11906" w:h="16838"/>
          <w:pgMar w:top="850" w:right="850" w:bottom="850" w:left="1134" w:header="708" w:footer="708" w:gutter="0"/>
          <w:cols w:num="2" w:space="708"/>
          <w:docGrid w:linePitch="360"/>
        </w:sectPr>
      </w:pPr>
    </w:p>
    <w:p w14:paraId="1A9AED9C" w14:textId="0FE76837" w:rsidR="005A007E" w:rsidRPr="00F156EA" w:rsidRDefault="005A007E" w:rsidP="00F156EA">
      <w:pPr>
        <w:keepNext/>
        <w:pageBreakBefore/>
        <w:suppressAutoHyphens/>
        <w:spacing w:after="240"/>
        <w:ind w:firstLine="284"/>
        <w:jc w:val="center"/>
        <w:outlineLvl w:val="0"/>
        <w:rPr>
          <w:rFonts w:eastAsia="Droid Sans Fallback"/>
          <w:color w:val="000080"/>
          <w:kern w:val="1"/>
          <w:sz w:val="20"/>
          <w:szCs w:val="20"/>
          <w:lang w:val="uk-UA" w:eastAsia="hi-IN" w:bidi="hi-IN"/>
        </w:rPr>
      </w:pPr>
      <w:bookmarkStart w:id="12" w:name="_Toc470829270"/>
      <w:bookmarkStart w:id="13" w:name="_Toc154668624"/>
      <w:r w:rsidRPr="005A007E">
        <w:rPr>
          <w:rFonts w:eastAsia="Droid Sans Fallback"/>
          <w:b/>
          <w:kern w:val="1"/>
          <w:sz w:val="28"/>
          <w:lang w:val="uk-UA" w:eastAsia="hi-IN" w:bidi="hi-IN"/>
        </w:rPr>
        <w:lastRenderedPageBreak/>
        <w:t>Додаток 2</w:t>
      </w:r>
      <w:bookmarkEnd w:id="12"/>
      <w:bookmarkEnd w:id="13"/>
    </w:p>
    <w:p w14:paraId="449A2D5F" w14:textId="77777777" w:rsidR="005A007E" w:rsidRPr="005A007E" w:rsidRDefault="005A007E" w:rsidP="005A007E">
      <w:pPr>
        <w:suppressAutoHyphens/>
        <w:spacing w:after="240"/>
        <w:ind w:firstLine="284"/>
        <w:rPr>
          <w:rFonts w:eastAsia="Droid Sans Fallback"/>
          <w:kern w:val="1"/>
          <w:sz w:val="28"/>
          <w:szCs w:val="16"/>
          <w:lang w:val="uk-UA" w:eastAsia="hi-IN" w:bidi="hi-IN"/>
        </w:rPr>
        <w:sectPr w:rsidR="005A007E" w:rsidRPr="005A007E" w:rsidSect="005A007E">
          <w:type w:val="continuous"/>
          <w:pgSz w:w="11906" w:h="16838"/>
          <w:pgMar w:top="850" w:right="850" w:bottom="850" w:left="1134" w:header="708" w:footer="708" w:gutter="0"/>
          <w:cols w:space="708"/>
          <w:docGrid w:linePitch="360"/>
        </w:sectPr>
      </w:pPr>
      <w:r w:rsidRPr="005A007E">
        <w:rPr>
          <w:rFonts w:eastAsia="Droid Sans Fallback"/>
          <w:kern w:val="1"/>
          <w:sz w:val="28"/>
          <w:szCs w:val="16"/>
          <w:lang w:val="uk-UA" w:eastAsia="hi-IN" w:bidi="hi-IN"/>
        </w:rPr>
        <w:t>Процедури для роботи з базою даних що використовуються у програмі.</w:t>
      </w:r>
    </w:p>
    <w:p w14:paraId="3E644B6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добавления студентов*/</w:t>
      </w:r>
    </w:p>
    <w:p w14:paraId="28ACBDF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'InsertStudent'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05FFFAD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InsertStudent</w:t>
      </w:r>
      <w:r w:rsidRPr="005A007E">
        <w:rPr>
          <w:rFonts w:ascii="Consolas" w:eastAsia="Calibri" w:hAnsi="Consolas" w:cs="Consolas"/>
          <w:color w:val="808080"/>
          <w:sz w:val="19"/>
          <w:szCs w:val="19"/>
          <w:highlight w:val="white"/>
          <w:lang w:val="en-US"/>
        </w:rPr>
        <w:t>;</w:t>
      </w:r>
    </w:p>
    <w:p w14:paraId="484671E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518C916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18B3A24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InsertStudent</w:t>
      </w:r>
    </w:p>
    <w:p w14:paraId="3E65EAB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@age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66EA55A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46E4EC7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574F7FC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@departmentid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1FE6794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@specialityid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67C8175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0233A64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127E53C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135FA67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Age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department_id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speciality_id</w:t>
      </w:r>
      <w:r w:rsidRPr="005A007E">
        <w:rPr>
          <w:rFonts w:ascii="Consolas" w:eastAsia="Calibri" w:hAnsi="Consolas" w:cs="Consolas"/>
          <w:color w:val="808080"/>
          <w:sz w:val="19"/>
          <w:szCs w:val="19"/>
          <w:highlight w:val="white"/>
          <w:lang w:val="en-US"/>
        </w:rPr>
        <w:t>)</w:t>
      </w:r>
    </w:p>
    <w:p w14:paraId="57814F0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proofErr w:type="gramStart"/>
      <w:r w:rsidRPr="005A007E">
        <w:rPr>
          <w:rFonts w:ascii="Consolas" w:eastAsia="Calibri" w:hAnsi="Consolas" w:cs="Consolas"/>
          <w:color w:val="0000FF"/>
          <w:sz w:val="19"/>
          <w:szCs w:val="19"/>
          <w:highlight w:val="white"/>
          <w:lang w:val="en-US"/>
        </w:rPr>
        <w:t>VALUES</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@age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@departmentid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@specialityid</w:t>
      </w:r>
      <w:r w:rsidRPr="005A007E">
        <w:rPr>
          <w:rFonts w:ascii="Consolas" w:eastAsia="Calibri" w:hAnsi="Consolas" w:cs="Consolas"/>
          <w:color w:val="808080"/>
          <w:sz w:val="19"/>
          <w:szCs w:val="19"/>
          <w:highlight w:val="white"/>
          <w:lang w:val="en-US"/>
        </w:rPr>
        <w:t>)</w:t>
      </w:r>
    </w:p>
    <w:p w14:paraId="16C0F9A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0435AA0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19C775E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4A31B83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'SelectStudent'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707459A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SelectStudent</w:t>
      </w:r>
      <w:r w:rsidRPr="005A007E">
        <w:rPr>
          <w:rFonts w:ascii="Consolas" w:eastAsia="Calibri" w:hAnsi="Consolas" w:cs="Consolas"/>
          <w:color w:val="808080"/>
          <w:sz w:val="19"/>
          <w:szCs w:val="19"/>
          <w:highlight w:val="white"/>
          <w:lang w:val="en-US"/>
        </w:rPr>
        <w:t>;</w:t>
      </w:r>
    </w:p>
    <w:p w14:paraId="3AA0A02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3F2BF60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1489E41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SelectStudent</w:t>
      </w:r>
    </w:p>
    <w:p w14:paraId="09007B7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728D125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29048CF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2EA0839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Age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Возраст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p>
    <w:p w14:paraId="5EE644D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w:t>
      </w:r>
    </w:p>
    <w:p w14:paraId="42EB393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54FF597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p>
    <w:p w14:paraId="6317D33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240ECC8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5FC7CC42" w14:textId="77777777" w:rsidR="002E670B" w:rsidRDefault="002E670B" w:rsidP="005A007E">
      <w:pPr>
        <w:autoSpaceDE w:val="0"/>
        <w:autoSpaceDN w:val="0"/>
        <w:adjustRightInd w:val="0"/>
        <w:ind w:firstLine="284"/>
        <w:rPr>
          <w:rFonts w:ascii="Consolas" w:eastAsia="Calibri" w:hAnsi="Consolas" w:cs="Consolas"/>
          <w:color w:val="008000"/>
          <w:sz w:val="19"/>
          <w:szCs w:val="19"/>
          <w:highlight w:val="white"/>
        </w:rPr>
      </w:pPr>
    </w:p>
    <w:p w14:paraId="0A2E5AD0" w14:textId="611AE4C9"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'SearchStudentByName'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2F5E8AA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SearchStudentByName</w:t>
      </w:r>
      <w:r w:rsidRPr="005A007E">
        <w:rPr>
          <w:rFonts w:ascii="Consolas" w:eastAsia="Calibri" w:hAnsi="Consolas" w:cs="Consolas"/>
          <w:color w:val="808080"/>
          <w:sz w:val="19"/>
          <w:szCs w:val="19"/>
          <w:highlight w:val="white"/>
          <w:lang w:val="en-US"/>
        </w:rPr>
        <w:t>;</w:t>
      </w:r>
    </w:p>
    <w:p w14:paraId="58FAA94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33DA70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0F3D3F9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SearchStudentByName</w:t>
      </w:r>
    </w:p>
    <w:p w14:paraId="3BBC3B7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3F435C3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1635851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1E3FBEC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0E861EE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Age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Возраст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p>
    <w:p w14:paraId="4A5C322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w:t>
      </w:r>
    </w:p>
    <w:p w14:paraId="4DFCB86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733BA7D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52A24A6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SecondName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LIKE</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w:t>
      </w:r>
    </w:p>
    <w:p w14:paraId="370C477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6D1EDDC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542FCA1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48683B8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61C18BB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обновления студентов*/</w:t>
      </w:r>
    </w:p>
    <w:p w14:paraId="59195F6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'UpdateStudent'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3D6E5C5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UpdateStudent</w:t>
      </w:r>
      <w:r w:rsidRPr="005A007E">
        <w:rPr>
          <w:rFonts w:ascii="Consolas" w:eastAsia="Calibri" w:hAnsi="Consolas" w:cs="Consolas"/>
          <w:color w:val="808080"/>
          <w:sz w:val="19"/>
          <w:szCs w:val="19"/>
          <w:highlight w:val="white"/>
          <w:lang w:val="en-US"/>
        </w:rPr>
        <w:t>;</w:t>
      </w:r>
    </w:p>
    <w:p w14:paraId="4DD978F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B02127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098A3ED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UpdateStudent</w:t>
      </w:r>
    </w:p>
    <w:p w14:paraId="1798692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4D071B3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@age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24AB03B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4FBA3FF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3734172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@departmentid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6469371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@specialityid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33744EB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0FFCB40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6C921E9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w:t>
      </w:r>
    </w:p>
    <w:p w14:paraId="3CAC88B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p>
    <w:p w14:paraId="4205595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age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@age</w:t>
      </w:r>
      <w:r w:rsidRPr="005A007E">
        <w:rPr>
          <w:rFonts w:ascii="Consolas" w:eastAsia="Calibri" w:hAnsi="Consolas" w:cs="Consolas"/>
          <w:color w:val="808080"/>
          <w:sz w:val="19"/>
          <w:szCs w:val="19"/>
          <w:highlight w:val="white"/>
          <w:lang w:val="en-US"/>
        </w:rPr>
        <w:t>,</w:t>
      </w:r>
    </w:p>
    <w:p w14:paraId="6241A41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FirstName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w:t>
      </w:r>
      <w:r w:rsidRPr="005A007E">
        <w:rPr>
          <w:rFonts w:ascii="Consolas" w:eastAsia="Calibri" w:hAnsi="Consolas" w:cs="Consolas"/>
          <w:color w:val="808080"/>
          <w:sz w:val="19"/>
          <w:szCs w:val="19"/>
          <w:highlight w:val="white"/>
          <w:lang w:val="en-US"/>
        </w:rPr>
        <w:t>,</w:t>
      </w:r>
    </w:p>
    <w:p w14:paraId="0B41E54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SecondName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p>
    <w:p w14:paraId="7A046D4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department_id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@departmentid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
    <w:p w14:paraId="16E0993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speciality_id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@specialityid</w:t>
      </w:r>
    </w:p>
    <w:p w14:paraId="41622F1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rPr>
        <w:t>WHERE</w:t>
      </w:r>
      <w:r w:rsidRPr="005A007E">
        <w:rPr>
          <w:rFonts w:ascii="Consolas" w:eastAsia="Calibri" w:hAnsi="Consolas" w:cs="Consolas"/>
          <w:color w:val="000000"/>
          <w:sz w:val="19"/>
          <w:szCs w:val="19"/>
          <w:highlight w:val="white"/>
        </w:rPr>
        <w:t xml:space="preserve"> id </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@id</w:t>
      </w:r>
    </w:p>
    <w:p w14:paraId="6EB55EF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3F09333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5EFEF78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766B16D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0558084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удаления студентов*/</w:t>
      </w:r>
    </w:p>
    <w:p w14:paraId="1D4355D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'DeleteStudent'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3B416AE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DeleteStudent</w:t>
      </w:r>
      <w:r w:rsidRPr="005A007E">
        <w:rPr>
          <w:rFonts w:ascii="Consolas" w:eastAsia="Calibri" w:hAnsi="Consolas" w:cs="Consolas"/>
          <w:color w:val="808080"/>
          <w:sz w:val="19"/>
          <w:szCs w:val="19"/>
          <w:highlight w:val="white"/>
          <w:lang w:val="en-US"/>
        </w:rPr>
        <w:t>;</w:t>
      </w:r>
    </w:p>
    <w:p w14:paraId="57AF108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721A31D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71F69EF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DeleteStudent</w:t>
      </w:r>
    </w:p>
    <w:p w14:paraId="1D3CEA1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44EDE43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755862E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5AD7F53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29E8089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459E641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w:t>
      </w:r>
    </w:p>
    <w:p w14:paraId="6873B5E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FirstName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SecondName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p>
    <w:p w14:paraId="3A15508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5EC02CE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0D887C0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480B030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проверки существования студента*/</w:t>
      </w:r>
    </w:p>
    <w:p w14:paraId="697F8E9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'ExistStudent'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5D8D098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ExistStudent</w:t>
      </w:r>
      <w:r w:rsidRPr="005A007E">
        <w:rPr>
          <w:rFonts w:ascii="Consolas" w:eastAsia="Calibri" w:hAnsi="Consolas" w:cs="Consolas"/>
          <w:color w:val="808080"/>
          <w:sz w:val="19"/>
          <w:szCs w:val="19"/>
          <w:highlight w:val="white"/>
          <w:lang w:val="en-US"/>
        </w:rPr>
        <w:t>;</w:t>
      </w:r>
    </w:p>
    <w:p w14:paraId="06B4148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4584629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02C856F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ExistStudent</w:t>
      </w:r>
    </w:p>
    <w:p w14:paraId="5ABCF61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1E3A426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lastRenderedPageBreak/>
        <w:t>AS</w:t>
      </w:r>
    </w:p>
    <w:p w14:paraId="3C11422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7D24A85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FF00FF"/>
          <w:sz w:val="19"/>
          <w:szCs w:val="19"/>
          <w:highlight w:val="white"/>
          <w:lang w:val="en-US"/>
        </w:rPr>
        <w:t>COUNT</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p>
    <w:p w14:paraId="025BE6D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w:t>
      </w:r>
    </w:p>
    <w:p w14:paraId="1AB3345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w:t>
      </w:r>
    </w:p>
    <w:p w14:paraId="67EC124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6686E7E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69CD27D2" w14:textId="1F2171E3" w:rsidR="005A007E" w:rsidRPr="005A007E" w:rsidRDefault="005A007E" w:rsidP="002E670B">
      <w:pPr>
        <w:autoSpaceDE w:val="0"/>
        <w:autoSpaceDN w:val="0"/>
        <w:adjustRightInd w:val="0"/>
        <w:rPr>
          <w:rFonts w:ascii="Consolas" w:eastAsia="Calibri" w:hAnsi="Consolas" w:cs="Consolas"/>
          <w:color w:val="000000"/>
          <w:sz w:val="19"/>
          <w:szCs w:val="19"/>
          <w:highlight w:val="white"/>
        </w:rPr>
      </w:pPr>
    </w:p>
    <w:p w14:paraId="7E7DA0A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добавления преподавателей*/</w:t>
      </w:r>
    </w:p>
    <w:p w14:paraId="3488AF5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'InsertTeachers'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7ABC38F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InsertTeachers</w:t>
      </w:r>
      <w:r w:rsidRPr="005A007E">
        <w:rPr>
          <w:rFonts w:ascii="Consolas" w:eastAsia="Calibri" w:hAnsi="Consolas" w:cs="Consolas"/>
          <w:color w:val="808080"/>
          <w:sz w:val="19"/>
          <w:szCs w:val="19"/>
          <w:highlight w:val="white"/>
          <w:lang w:val="en-US"/>
        </w:rPr>
        <w:t>;</w:t>
      </w:r>
    </w:p>
    <w:p w14:paraId="21E1F55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748E82B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1A38A9F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InsertTeachers</w:t>
      </w:r>
    </w:p>
    <w:p w14:paraId="0ADCAD9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30</w:t>
      </w:r>
      <w:r w:rsidRPr="005A007E">
        <w:rPr>
          <w:rFonts w:ascii="Consolas" w:eastAsia="Calibri" w:hAnsi="Consolas" w:cs="Consolas"/>
          <w:color w:val="808080"/>
          <w:sz w:val="19"/>
          <w:szCs w:val="19"/>
          <w:highlight w:val="white"/>
          <w:lang w:val="en-US"/>
        </w:rPr>
        <w:t>),</w:t>
      </w:r>
    </w:p>
    <w:p w14:paraId="4EFD2DC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30</w:t>
      </w:r>
      <w:r w:rsidRPr="005A007E">
        <w:rPr>
          <w:rFonts w:ascii="Consolas" w:eastAsia="Calibri" w:hAnsi="Consolas" w:cs="Consolas"/>
          <w:color w:val="808080"/>
          <w:sz w:val="19"/>
          <w:szCs w:val="19"/>
          <w:highlight w:val="white"/>
          <w:lang w:val="en-US"/>
        </w:rPr>
        <w:t>),</w:t>
      </w:r>
    </w:p>
    <w:p w14:paraId="61D34CD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@Teachers_runk_id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0238C55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56F7EC5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0323C2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223B0C7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Teachers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Teacher_rank_id</w:t>
      </w:r>
      <w:r w:rsidRPr="005A007E">
        <w:rPr>
          <w:rFonts w:ascii="Consolas" w:eastAsia="Calibri" w:hAnsi="Consolas" w:cs="Consolas"/>
          <w:color w:val="808080"/>
          <w:sz w:val="19"/>
          <w:szCs w:val="19"/>
          <w:highlight w:val="white"/>
          <w:lang w:val="en-US"/>
        </w:rPr>
        <w:t>)</w:t>
      </w:r>
    </w:p>
    <w:p w14:paraId="4E594E8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proofErr w:type="gramStart"/>
      <w:r w:rsidRPr="005A007E">
        <w:rPr>
          <w:rFonts w:ascii="Consolas" w:eastAsia="Calibri" w:hAnsi="Consolas" w:cs="Consolas"/>
          <w:color w:val="0000FF"/>
          <w:sz w:val="19"/>
          <w:szCs w:val="19"/>
          <w:highlight w:val="white"/>
          <w:lang w:val="en-US"/>
        </w:rPr>
        <w:t>VALUES</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@FirstName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@Teachers_runk_id</w:t>
      </w:r>
      <w:r w:rsidRPr="005A007E">
        <w:rPr>
          <w:rFonts w:ascii="Consolas" w:eastAsia="Calibri" w:hAnsi="Consolas" w:cs="Consolas"/>
          <w:color w:val="808080"/>
          <w:sz w:val="19"/>
          <w:szCs w:val="19"/>
          <w:highlight w:val="white"/>
          <w:lang w:val="en-US"/>
        </w:rPr>
        <w:t>)</w:t>
      </w:r>
    </w:p>
    <w:p w14:paraId="532756F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2740BA4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7936AFC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420310E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вывода всех преподавателей в GridView*/</w:t>
      </w:r>
    </w:p>
    <w:p w14:paraId="0AAD62F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'SelectTeachers'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38BB464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SelectTeachers</w:t>
      </w:r>
      <w:r w:rsidRPr="005A007E">
        <w:rPr>
          <w:rFonts w:ascii="Consolas" w:eastAsia="Calibri" w:hAnsi="Consolas" w:cs="Consolas"/>
          <w:color w:val="808080"/>
          <w:sz w:val="19"/>
          <w:szCs w:val="19"/>
          <w:highlight w:val="white"/>
          <w:lang w:val="en-US"/>
        </w:rPr>
        <w:t>;</w:t>
      </w:r>
    </w:p>
    <w:p w14:paraId="0384A8E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135070D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100600E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SelectTeachers</w:t>
      </w:r>
    </w:p>
    <w:p w14:paraId="515CC5F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6F22F20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2AAC3FA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2D12B13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runk</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rank_name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Степень</w:t>
      </w:r>
    </w:p>
    <w:p w14:paraId="4125C37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Teachers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teach</w:t>
      </w:r>
    </w:p>
    <w:p w14:paraId="60C81A9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Teacher_ranks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runk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Teacher_rank_id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runk</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77B22BA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0941F3C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232A74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2C477A2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поиска преподавателей по фамилии*/</w:t>
      </w:r>
    </w:p>
    <w:p w14:paraId="4D24EDB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'SearchTeachersByName'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CC0B2B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SearchTeachersByName</w:t>
      </w:r>
      <w:r w:rsidRPr="005A007E">
        <w:rPr>
          <w:rFonts w:ascii="Consolas" w:eastAsia="Calibri" w:hAnsi="Consolas" w:cs="Consolas"/>
          <w:color w:val="808080"/>
          <w:sz w:val="19"/>
          <w:szCs w:val="19"/>
          <w:highlight w:val="white"/>
          <w:lang w:val="en-US"/>
        </w:rPr>
        <w:t>;</w:t>
      </w:r>
    </w:p>
    <w:p w14:paraId="2794EE8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178F4E9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6FC5D9E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SearchTeachersByName</w:t>
      </w:r>
    </w:p>
    <w:p w14:paraId="1444785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21C94EC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42E0632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35491C8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50D8FBF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runk</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rank_name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Степень</w:t>
      </w:r>
    </w:p>
    <w:p w14:paraId="2F478CD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Teachers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teach</w:t>
      </w:r>
    </w:p>
    <w:p w14:paraId="66F3314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Teacher_ranks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runk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Teacher_rank_id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runk</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1AB75A5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SecondName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LIKE</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w:t>
      </w:r>
    </w:p>
    <w:p w14:paraId="0710E59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2E44979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18793FF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7E98EAE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обновления данных о преподавателях*/</w:t>
      </w:r>
    </w:p>
    <w:p w14:paraId="4B79AFB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'UpdateTeachers'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657A22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UpdateTeachers</w:t>
      </w:r>
      <w:r w:rsidRPr="005A007E">
        <w:rPr>
          <w:rFonts w:ascii="Consolas" w:eastAsia="Calibri" w:hAnsi="Consolas" w:cs="Consolas"/>
          <w:color w:val="808080"/>
          <w:sz w:val="19"/>
          <w:szCs w:val="19"/>
          <w:highlight w:val="white"/>
          <w:lang w:val="en-US"/>
        </w:rPr>
        <w:t>;</w:t>
      </w:r>
    </w:p>
    <w:p w14:paraId="3AF395D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DC9433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1D25299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UpdateTeachers</w:t>
      </w:r>
    </w:p>
    <w:p w14:paraId="35BA5D8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49A3CB2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2BB67F3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133A990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@Teachers_runk_id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4A0E532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2299BBD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7EC70BE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Teachers</w:t>
      </w:r>
    </w:p>
    <w:p w14:paraId="35217C7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p>
    <w:p w14:paraId="60B15E6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FirstName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w:t>
      </w:r>
      <w:r w:rsidRPr="005A007E">
        <w:rPr>
          <w:rFonts w:ascii="Consolas" w:eastAsia="Calibri" w:hAnsi="Consolas" w:cs="Consolas"/>
          <w:color w:val="808080"/>
          <w:sz w:val="19"/>
          <w:szCs w:val="19"/>
          <w:highlight w:val="white"/>
          <w:lang w:val="en-US"/>
        </w:rPr>
        <w:t>,</w:t>
      </w:r>
    </w:p>
    <w:p w14:paraId="0F7FD94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SecondName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p>
    <w:p w14:paraId="36BF71A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Teacher_rank_id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@Teachers_runk_id</w:t>
      </w:r>
    </w:p>
    <w:p w14:paraId="6977ECF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rPr>
        <w:t>WHERE</w:t>
      </w:r>
      <w:r w:rsidRPr="005A007E">
        <w:rPr>
          <w:rFonts w:ascii="Consolas" w:eastAsia="Calibri" w:hAnsi="Consolas" w:cs="Consolas"/>
          <w:color w:val="000000"/>
          <w:sz w:val="19"/>
          <w:szCs w:val="19"/>
          <w:highlight w:val="white"/>
        </w:rPr>
        <w:t xml:space="preserve"> id </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@id</w:t>
      </w:r>
    </w:p>
    <w:p w14:paraId="38CB46C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69681CB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5A223DB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6EA6A03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удаления данных о преподавателях*/</w:t>
      </w:r>
    </w:p>
    <w:p w14:paraId="095E7A0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'DeleteTeachers'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087B98F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DeleteTeachers</w:t>
      </w:r>
      <w:r w:rsidRPr="005A007E">
        <w:rPr>
          <w:rFonts w:ascii="Consolas" w:eastAsia="Calibri" w:hAnsi="Consolas" w:cs="Consolas"/>
          <w:color w:val="808080"/>
          <w:sz w:val="19"/>
          <w:szCs w:val="19"/>
          <w:highlight w:val="white"/>
          <w:lang w:val="en-US"/>
        </w:rPr>
        <w:t>;</w:t>
      </w:r>
    </w:p>
    <w:p w14:paraId="08A6EC7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06CAF47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3312360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DeleteTeachers</w:t>
      </w:r>
    </w:p>
    <w:p w14:paraId="5CAF837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5453F6D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3430E12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52399F1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0798B84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8E258D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Teachers</w:t>
      </w:r>
    </w:p>
    <w:p w14:paraId="6E7793F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FirstName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SecondName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p>
    <w:p w14:paraId="7C742C5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0FD6F07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3D492E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4D1450D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/*Проверка на существование преподавателя*/</w:t>
      </w:r>
    </w:p>
    <w:p w14:paraId="1F6DB59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'ExistTeachers'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4EDC8D9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ExistTeachers</w:t>
      </w:r>
      <w:r w:rsidRPr="005A007E">
        <w:rPr>
          <w:rFonts w:ascii="Consolas" w:eastAsia="Calibri" w:hAnsi="Consolas" w:cs="Consolas"/>
          <w:color w:val="808080"/>
          <w:sz w:val="19"/>
          <w:szCs w:val="19"/>
          <w:highlight w:val="white"/>
          <w:lang w:val="en-US"/>
        </w:rPr>
        <w:t>;</w:t>
      </w:r>
    </w:p>
    <w:p w14:paraId="7E30BFF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F41F02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0FA5E3D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ExistTeachers</w:t>
      </w:r>
    </w:p>
    <w:p w14:paraId="6A22EF1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@Teachers_id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593A6D5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18085D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2A9BFCB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FF00FF"/>
          <w:sz w:val="19"/>
          <w:szCs w:val="19"/>
          <w:highlight w:val="white"/>
          <w:lang w:val="en-US"/>
        </w:rPr>
        <w:t>COUNT</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p>
    <w:p w14:paraId="3D3A263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Teachers</w:t>
      </w:r>
    </w:p>
    <w:p w14:paraId="7AD8AE8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@Teachers_id</w:t>
      </w:r>
    </w:p>
    <w:p w14:paraId="65AC1A6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167DC57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DDC56E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'InsertDisciplines'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8FE9CE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InsertDisciplines</w:t>
      </w:r>
      <w:r w:rsidRPr="005A007E">
        <w:rPr>
          <w:rFonts w:ascii="Consolas" w:eastAsia="Calibri" w:hAnsi="Consolas" w:cs="Consolas"/>
          <w:color w:val="808080"/>
          <w:sz w:val="19"/>
          <w:szCs w:val="19"/>
          <w:highlight w:val="white"/>
          <w:lang w:val="en-US"/>
        </w:rPr>
        <w:t>;</w:t>
      </w:r>
    </w:p>
    <w:p w14:paraId="7AD5501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lastRenderedPageBreak/>
        <w:t>GO</w:t>
      </w:r>
    </w:p>
    <w:p w14:paraId="646E287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7114552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InsertDisciplines</w:t>
      </w:r>
    </w:p>
    <w:p w14:paraId="3413517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30</w:t>
      </w:r>
      <w:r w:rsidRPr="005A007E">
        <w:rPr>
          <w:rFonts w:ascii="Consolas" w:eastAsia="Calibri" w:hAnsi="Consolas" w:cs="Consolas"/>
          <w:color w:val="808080"/>
          <w:sz w:val="19"/>
          <w:szCs w:val="19"/>
          <w:highlight w:val="white"/>
          <w:lang w:val="en-US"/>
        </w:rPr>
        <w:t>),</w:t>
      </w:r>
    </w:p>
    <w:p w14:paraId="6428568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@Subject_code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smallint</w:t>
      </w:r>
    </w:p>
    <w:p w14:paraId="7A8D851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2238893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6DF5018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6B48B69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Disciplines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Subject_Code</w:t>
      </w:r>
      <w:r w:rsidRPr="005A007E">
        <w:rPr>
          <w:rFonts w:ascii="Consolas" w:eastAsia="Calibri" w:hAnsi="Consolas" w:cs="Consolas"/>
          <w:color w:val="808080"/>
          <w:sz w:val="19"/>
          <w:szCs w:val="19"/>
          <w:highlight w:val="white"/>
          <w:lang w:val="en-US"/>
        </w:rPr>
        <w:t>)</w:t>
      </w:r>
    </w:p>
    <w:p w14:paraId="5F91A62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proofErr w:type="gramStart"/>
      <w:r w:rsidRPr="005A007E">
        <w:rPr>
          <w:rFonts w:ascii="Consolas" w:eastAsia="Calibri" w:hAnsi="Consolas" w:cs="Consolas"/>
          <w:color w:val="0000FF"/>
          <w:sz w:val="19"/>
          <w:szCs w:val="19"/>
          <w:highlight w:val="white"/>
          <w:lang w:val="en-US"/>
        </w:rPr>
        <w:t>VALUES</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@Subject_code</w:t>
      </w:r>
      <w:r w:rsidRPr="005A007E">
        <w:rPr>
          <w:rFonts w:ascii="Consolas" w:eastAsia="Calibri" w:hAnsi="Consolas" w:cs="Consolas"/>
          <w:color w:val="808080"/>
          <w:sz w:val="19"/>
          <w:szCs w:val="19"/>
          <w:highlight w:val="white"/>
          <w:lang w:val="en-US"/>
        </w:rPr>
        <w:t>)</w:t>
      </w:r>
    </w:p>
    <w:p w14:paraId="71A11F2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4D342ED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65F5159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064B146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вывода всех дисциплин в GridView*/</w:t>
      </w:r>
    </w:p>
    <w:p w14:paraId="0959C01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'SelectDiscipline'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532B90B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SelectDiscipline</w:t>
      </w:r>
      <w:r w:rsidRPr="005A007E">
        <w:rPr>
          <w:rFonts w:ascii="Consolas" w:eastAsia="Calibri" w:hAnsi="Consolas" w:cs="Consolas"/>
          <w:color w:val="808080"/>
          <w:sz w:val="19"/>
          <w:szCs w:val="19"/>
          <w:highlight w:val="white"/>
          <w:lang w:val="en-US"/>
        </w:rPr>
        <w:t>;</w:t>
      </w:r>
    </w:p>
    <w:p w14:paraId="495CA70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0281C2B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4717BF4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SelectDiscipline</w:t>
      </w:r>
    </w:p>
    <w:p w14:paraId="75119D4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FCB63C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78C022C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7E0444A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Subject_Code</w:t>
      </w:r>
    </w:p>
    <w:p w14:paraId="04CA926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w:t>
      </w:r>
    </w:p>
    <w:p w14:paraId="6A5F949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6FD46BE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33B565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566C9CC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1FC74F3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поиска дисциплин*/</w:t>
      </w:r>
    </w:p>
    <w:p w14:paraId="3C36D16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'SearchDiscipline'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E0CA09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SearchDiscipline</w:t>
      </w:r>
      <w:r w:rsidRPr="005A007E">
        <w:rPr>
          <w:rFonts w:ascii="Consolas" w:eastAsia="Calibri" w:hAnsi="Consolas" w:cs="Consolas"/>
          <w:color w:val="808080"/>
          <w:sz w:val="19"/>
          <w:szCs w:val="19"/>
          <w:highlight w:val="white"/>
          <w:lang w:val="en-US"/>
        </w:rPr>
        <w:t>;</w:t>
      </w:r>
    </w:p>
    <w:p w14:paraId="65793C2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7704D38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0F346A9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SearchDiscipline</w:t>
      </w:r>
    </w:p>
    <w:p w14:paraId="68EAF14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1836643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79AF79C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5BDED0E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0E012E6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Subject_Code</w:t>
      </w:r>
    </w:p>
    <w:p w14:paraId="5E5EAC6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w:t>
      </w:r>
    </w:p>
    <w:p w14:paraId="71094DC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p>
    <w:p w14:paraId="0CF99B0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LIKE</w:t>
      </w:r>
      <w:r w:rsidRPr="005A007E">
        <w:rPr>
          <w:rFonts w:ascii="Consolas" w:eastAsia="Calibri" w:hAnsi="Consolas" w:cs="Consolas"/>
          <w:color w:val="000000"/>
          <w:sz w:val="19"/>
          <w:szCs w:val="19"/>
          <w:highlight w:val="white"/>
          <w:lang w:val="en-US"/>
        </w:rPr>
        <w:t xml:space="preserve"> @Name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w:t>
      </w:r>
    </w:p>
    <w:p w14:paraId="5EBCCC7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0BFD775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15D7B9E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10033AA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обновления дисциплин*/</w:t>
      </w:r>
    </w:p>
    <w:p w14:paraId="66ED851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'UpdateDiscipline'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411873B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UpdateDiscipline</w:t>
      </w:r>
      <w:r w:rsidRPr="005A007E">
        <w:rPr>
          <w:rFonts w:ascii="Consolas" w:eastAsia="Calibri" w:hAnsi="Consolas" w:cs="Consolas"/>
          <w:color w:val="808080"/>
          <w:sz w:val="19"/>
          <w:szCs w:val="19"/>
          <w:highlight w:val="white"/>
          <w:lang w:val="en-US"/>
        </w:rPr>
        <w:t>;</w:t>
      </w:r>
    </w:p>
    <w:p w14:paraId="621C069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6835201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591D521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UpdateDiscipline</w:t>
      </w:r>
    </w:p>
    <w:p w14:paraId="54E35BF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314B756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30</w:t>
      </w:r>
      <w:r w:rsidRPr="005A007E">
        <w:rPr>
          <w:rFonts w:ascii="Consolas" w:eastAsia="Calibri" w:hAnsi="Consolas" w:cs="Consolas"/>
          <w:color w:val="808080"/>
          <w:sz w:val="19"/>
          <w:szCs w:val="19"/>
          <w:highlight w:val="white"/>
          <w:lang w:val="en-US"/>
        </w:rPr>
        <w:t>),</w:t>
      </w:r>
    </w:p>
    <w:p w14:paraId="36E4FC5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@Subject_code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smallint</w:t>
      </w:r>
    </w:p>
    <w:p w14:paraId="09B1675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75D6C80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4BC58B3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Disciplines</w:t>
      </w:r>
    </w:p>
    <w:p w14:paraId="7479A30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p>
    <w:p w14:paraId="796F2CC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@Name</w:t>
      </w:r>
      <w:r w:rsidRPr="005A007E">
        <w:rPr>
          <w:rFonts w:ascii="Consolas" w:eastAsia="Calibri" w:hAnsi="Consolas" w:cs="Consolas"/>
          <w:color w:val="808080"/>
          <w:sz w:val="19"/>
          <w:szCs w:val="19"/>
          <w:highlight w:val="white"/>
          <w:lang w:val="en-US"/>
        </w:rPr>
        <w:t>,</w:t>
      </w:r>
    </w:p>
    <w:p w14:paraId="3916098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Subject_Code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@Subject_code</w:t>
      </w:r>
    </w:p>
    <w:p w14:paraId="1D78C9F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w:t>
      </w:r>
    </w:p>
    <w:p w14:paraId="3DE9434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38C7C5C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62FA3C5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34EA2E3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удаления дисциплин*/</w:t>
      </w:r>
    </w:p>
    <w:p w14:paraId="16FC1F4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'DeleteDiscipline'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6148566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DeleteDiscipline</w:t>
      </w:r>
      <w:r w:rsidRPr="005A007E">
        <w:rPr>
          <w:rFonts w:ascii="Consolas" w:eastAsia="Calibri" w:hAnsi="Consolas" w:cs="Consolas"/>
          <w:color w:val="808080"/>
          <w:sz w:val="19"/>
          <w:szCs w:val="19"/>
          <w:highlight w:val="white"/>
          <w:lang w:val="en-US"/>
        </w:rPr>
        <w:t>;</w:t>
      </w:r>
    </w:p>
    <w:p w14:paraId="2F26CFE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7F02DD1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2BE94F3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DeleteDiscipline</w:t>
      </w:r>
    </w:p>
    <w:p w14:paraId="3091CFD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64E0696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80</w:t>
      </w:r>
      <w:r w:rsidRPr="005A007E">
        <w:rPr>
          <w:rFonts w:ascii="Consolas" w:eastAsia="Calibri" w:hAnsi="Consolas" w:cs="Consolas"/>
          <w:color w:val="808080"/>
          <w:sz w:val="19"/>
          <w:szCs w:val="19"/>
          <w:highlight w:val="white"/>
          <w:lang w:val="en-US"/>
        </w:rPr>
        <w:t>)</w:t>
      </w:r>
    </w:p>
    <w:p w14:paraId="1037F0D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4D1EC42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30576BB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Disciplines</w:t>
      </w:r>
    </w:p>
    <w:p w14:paraId="24CC7F7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@Name </w:t>
      </w:r>
    </w:p>
    <w:p w14:paraId="544290E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18BCFEB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2584EA2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7716D58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420B225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/*----------СТАТИСТИКА---------------*/</w:t>
      </w:r>
    </w:p>
    <w:p w14:paraId="4032472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добавления оценок*/</w:t>
      </w:r>
    </w:p>
    <w:p w14:paraId="63E0057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'InsertStut'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243FB5A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InsertStut</w:t>
      </w:r>
      <w:r w:rsidRPr="005A007E">
        <w:rPr>
          <w:rFonts w:ascii="Consolas" w:eastAsia="Calibri" w:hAnsi="Consolas" w:cs="Consolas"/>
          <w:color w:val="808080"/>
          <w:sz w:val="19"/>
          <w:szCs w:val="19"/>
          <w:highlight w:val="white"/>
          <w:lang w:val="en-US"/>
        </w:rPr>
        <w:t>;</w:t>
      </w:r>
    </w:p>
    <w:p w14:paraId="3B296DD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3F67893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020851C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InsertStut</w:t>
      </w:r>
    </w:p>
    <w:p w14:paraId="14364C1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@Students_id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0211A71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@Subject_id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7A43BF3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@Type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140BCB7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@Semestr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2388A7D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float</w:t>
      </w:r>
    </w:p>
    <w:p w14:paraId="4C9A906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60A2C84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5FEB796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Student`s stat]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Semestr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Type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Rating</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students_id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subject_id</w:t>
      </w:r>
      <w:r w:rsidRPr="005A007E">
        <w:rPr>
          <w:rFonts w:ascii="Consolas" w:eastAsia="Calibri" w:hAnsi="Consolas" w:cs="Consolas"/>
          <w:color w:val="808080"/>
          <w:sz w:val="19"/>
          <w:szCs w:val="19"/>
          <w:highlight w:val="white"/>
          <w:lang w:val="en-US"/>
        </w:rPr>
        <w:t>)</w:t>
      </w:r>
    </w:p>
    <w:p w14:paraId="679E5F0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proofErr w:type="gramStart"/>
      <w:r w:rsidRPr="005A007E">
        <w:rPr>
          <w:rFonts w:ascii="Consolas" w:eastAsia="Calibri" w:hAnsi="Consolas" w:cs="Consolas"/>
          <w:color w:val="0000FF"/>
          <w:sz w:val="19"/>
          <w:szCs w:val="19"/>
          <w:highlight w:val="white"/>
          <w:lang w:val="en-US"/>
        </w:rPr>
        <w:t>VALUES</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@Semestr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@Type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@Rating</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@Students_id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@Subject_id</w:t>
      </w:r>
      <w:r w:rsidRPr="005A007E">
        <w:rPr>
          <w:rFonts w:ascii="Consolas" w:eastAsia="Calibri" w:hAnsi="Consolas" w:cs="Consolas"/>
          <w:color w:val="808080"/>
          <w:sz w:val="19"/>
          <w:szCs w:val="19"/>
          <w:highlight w:val="white"/>
          <w:lang w:val="en-US"/>
        </w:rPr>
        <w:t>)</w:t>
      </w:r>
    </w:p>
    <w:p w14:paraId="41B0893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2C8D4F5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428705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5E6B00B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добавления учебного плана для выбранного студента*/</w:t>
      </w:r>
    </w:p>
    <w:p w14:paraId="4A06518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'InsertStudentsPlan'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6F728FF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InsertStudentsPlan</w:t>
      </w:r>
      <w:r w:rsidRPr="005A007E">
        <w:rPr>
          <w:rFonts w:ascii="Consolas" w:eastAsia="Calibri" w:hAnsi="Consolas" w:cs="Consolas"/>
          <w:color w:val="808080"/>
          <w:sz w:val="19"/>
          <w:szCs w:val="19"/>
          <w:highlight w:val="white"/>
          <w:lang w:val="en-US"/>
        </w:rPr>
        <w:t>;</w:t>
      </w:r>
    </w:p>
    <w:p w14:paraId="1909F47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DF424E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0A38FAE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InsertStudentsPlan</w:t>
      </w:r>
    </w:p>
    <w:p w14:paraId="46FD435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@StudId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7D0DEE0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1A72231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27B9166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029C45B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Student`s stat]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Semestr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Type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Rating</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students_id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subject_id</w:t>
      </w:r>
      <w:r w:rsidRPr="005A007E">
        <w:rPr>
          <w:rFonts w:ascii="Consolas" w:eastAsia="Calibri" w:hAnsi="Consolas" w:cs="Consolas"/>
          <w:color w:val="808080"/>
          <w:sz w:val="19"/>
          <w:szCs w:val="19"/>
          <w:highlight w:val="white"/>
          <w:lang w:val="en-US"/>
        </w:rPr>
        <w:t>)</w:t>
      </w:r>
    </w:p>
    <w:p w14:paraId="402BDD2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VALUES</w:t>
      </w:r>
      <w:r w:rsidRPr="005A007E">
        <w:rPr>
          <w:rFonts w:ascii="Consolas" w:eastAsia="Calibri" w:hAnsi="Consolas" w:cs="Consolas"/>
          <w:color w:val="0000FF"/>
          <w:sz w:val="19"/>
          <w:szCs w:val="19"/>
          <w:highlight w:val="white"/>
          <w:lang w:val="en-US"/>
        </w:rPr>
        <w:tab/>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proofErr w:type="gramStart"/>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3</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4</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w:t>
      </w:r>
      <w:r w:rsidRPr="005A007E">
        <w:rPr>
          <w:rFonts w:ascii="Consolas" w:eastAsia="Calibri" w:hAnsi="Consolas" w:cs="Consolas"/>
          <w:color w:val="808080"/>
          <w:sz w:val="19"/>
          <w:szCs w:val="19"/>
          <w:highlight w:val="white"/>
          <w:lang w:val="en-US"/>
        </w:rPr>
        <w:t>),</w:t>
      </w:r>
    </w:p>
    <w:p w14:paraId="6DCF8F7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b/>
      </w:r>
      <w:r w:rsidRPr="005A007E">
        <w:rPr>
          <w:rFonts w:ascii="Consolas" w:eastAsia="Calibri" w:hAnsi="Consolas" w:cs="Consolas"/>
          <w:color w:val="0000FF"/>
          <w:sz w:val="19"/>
          <w:szCs w:val="19"/>
          <w:highlight w:val="white"/>
          <w:lang w:val="en-US"/>
        </w:rPr>
        <w:tab/>
      </w:r>
      <w:r w:rsidRPr="005A007E">
        <w:rPr>
          <w:rFonts w:ascii="Consolas" w:eastAsia="Calibri" w:hAnsi="Consolas" w:cs="Consolas"/>
          <w:color w:val="0000FF"/>
          <w:sz w:val="19"/>
          <w:szCs w:val="19"/>
          <w:highlight w:val="white"/>
          <w:lang w:val="en-US"/>
        </w:rPr>
        <w:tab/>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proofErr w:type="gramStart"/>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6</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7</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lastRenderedPageBreak/>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8</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9</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10</w:t>
      </w:r>
      <w:r w:rsidRPr="005A007E">
        <w:rPr>
          <w:rFonts w:ascii="Consolas" w:eastAsia="Calibri" w:hAnsi="Consolas" w:cs="Consolas"/>
          <w:color w:val="808080"/>
          <w:sz w:val="19"/>
          <w:szCs w:val="19"/>
          <w:highlight w:val="white"/>
          <w:lang w:val="en-US"/>
        </w:rPr>
        <w:t>),</w:t>
      </w:r>
    </w:p>
    <w:p w14:paraId="4EC07DF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b/>
      </w:r>
      <w:r w:rsidRPr="005A007E">
        <w:rPr>
          <w:rFonts w:ascii="Consolas" w:eastAsia="Calibri" w:hAnsi="Consolas" w:cs="Consolas"/>
          <w:color w:val="0000FF"/>
          <w:sz w:val="19"/>
          <w:szCs w:val="19"/>
          <w:highlight w:val="white"/>
          <w:lang w:val="en-US"/>
        </w:rPr>
        <w:tab/>
      </w:r>
      <w:r w:rsidRPr="005A007E">
        <w:rPr>
          <w:rFonts w:ascii="Consolas" w:eastAsia="Calibri" w:hAnsi="Consolas" w:cs="Consolas"/>
          <w:color w:val="0000FF"/>
          <w:sz w:val="19"/>
          <w:szCs w:val="19"/>
          <w:highlight w:val="white"/>
          <w:lang w:val="en-US"/>
        </w:rPr>
        <w:tab/>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proofErr w:type="gramStart"/>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13</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15</w:t>
      </w:r>
      <w:r w:rsidRPr="005A007E">
        <w:rPr>
          <w:rFonts w:ascii="Consolas" w:eastAsia="Calibri" w:hAnsi="Consolas" w:cs="Consolas"/>
          <w:color w:val="808080"/>
          <w:sz w:val="19"/>
          <w:szCs w:val="19"/>
          <w:highlight w:val="white"/>
          <w:lang w:val="en-US"/>
        </w:rPr>
        <w:t>)</w:t>
      </w:r>
    </w:p>
    <w:p w14:paraId="49AE02C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33ADDBD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2FD7CCD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04DAA9C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вывода всей статистики всех студентов в GridView*/</w:t>
      </w:r>
    </w:p>
    <w:p w14:paraId="53B0F8C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'SelectALLStudentStut'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4746072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SelectALLStudentStut</w:t>
      </w:r>
      <w:r w:rsidRPr="005A007E">
        <w:rPr>
          <w:rFonts w:ascii="Consolas" w:eastAsia="Calibri" w:hAnsi="Consolas" w:cs="Consolas"/>
          <w:color w:val="808080"/>
          <w:sz w:val="19"/>
          <w:szCs w:val="19"/>
          <w:highlight w:val="white"/>
          <w:lang w:val="en-US"/>
        </w:rPr>
        <w:t>;</w:t>
      </w:r>
    </w:p>
    <w:p w14:paraId="648D107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12BED43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3DE03A6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SelectALLStudentStut</w:t>
      </w:r>
    </w:p>
    <w:p w14:paraId="5E2CE43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7B3B322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28FFA96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7313C1B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r w:rsidRPr="005A007E">
        <w:rPr>
          <w:rFonts w:ascii="Consolas" w:eastAsia="Calibri" w:hAnsi="Consolas" w:cs="Consolas"/>
          <w:color w:val="808080"/>
          <w:sz w:val="19"/>
          <w:szCs w:val="19"/>
          <w:highlight w:val="white"/>
          <w:lang w:val="en-US"/>
        </w:rPr>
        <w:t>,</w:t>
      </w:r>
    </w:p>
    <w:p w14:paraId="57FA903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00"/>
          <w:sz w:val="19"/>
          <w:szCs w:val="19"/>
          <w:highlight w:val="white"/>
          <w:lang w:val="en-US"/>
        </w:rPr>
        <w:tab/>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Semestr</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Семестр</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Тип</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Рейтинг</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StudentsId</w:t>
      </w:r>
    </w:p>
    <w:p w14:paraId="427C9EE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 xml:space="preserve">Student`s stat]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Stut</w:t>
      </w:r>
    </w:p>
    <w:p w14:paraId="41E99C0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3A1284C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737D1C9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TypeSubject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Ty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Type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21BE933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27226E0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6EE42CE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429C824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3B1E9406" w14:textId="77777777" w:rsidR="002E670B" w:rsidRDefault="002E670B" w:rsidP="005A007E">
      <w:pPr>
        <w:autoSpaceDE w:val="0"/>
        <w:autoSpaceDN w:val="0"/>
        <w:adjustRightInd w:val="0"/>
        <w:ind w:firstLine="284"/>
        <w:rPr>
          <w:rFonts w:ascii="Consolas" w:eastAsia="Calibri" w:hAnsi="Consolas" w:cs="Consolas"/>
          <w:color w:val="008000"/>
          <w:sz w:val="19"/>
          <w:szCs w:val="19"/>
          <w:highlight w:val="white"/>
        </w:rPr>
      </w:pPr>
    </w:p>
    <w:p w14:paraId="06F57445" w14:textId="1A3695D4"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'SelectStudentStut'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17A385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SelectStudentStut</w:t>
      </w:r>
      <w:r w:rsidRPr="005A007E">
        <w:rPr>
          <w:rFonts w:ascii="Consolas" w:eastAsia="Calibri" w:hAnsi="Consolas" w:cs="Consolas"/>
          <w:color w:val="808080"/>
          <w:sz w:val="19"/>
          <w:szCs w:val="19"/>
          <w:highlight w:val="white"/>
          <w:lang w:val="en-US"/>
        </w:rPr>
        <w:t>;</w:t>
      </w:r>
    </w:p>
    <w:p w14:paraId="18D0EB3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1DCE6B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328AC6E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SelectStudentStut</w:t>
      </w:r>
    </w:p>
    <w:p w14:paraId="10FC708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3F755C6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1467D80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6ED860B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7E03E95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771C38F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10C29E7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r w:rsidRPr="005A007E">
        <w:rPr>
          <w:rFonts w:ascii="Consolas" w:eastAsia="Calibri" w:hAnsi="Consolas" w:cs="Consolas"/>
          <w:color w:val="808080"/>
          <w:sz w:val="19"/>
          <w:szCs w:val="19"/>
          <w:highlight w:val="white"/>
          <w:lang w:val="en-US"/>
        </w:rPr>
        <w:t>,</w:t>
      </w:r>
    </w:p>
    <w:p w14:paraId="15463EB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Semestr</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Семестр</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Тип</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Рейтинг</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StudentsId</w:t>
      </w:r>
    </w:p>
    <w:p w14:paraId="42E15D4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w:t>
      </w:r>
    </w:p>
    <w:p w14:paraId="5AC55D3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LEFT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 xml:space="preserve">Student`s stat]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Stut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6095E5B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7199818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TypeSubject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Ty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Type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290BFEA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4C350D0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2A41C6D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 </w:t>
      </w:r>
    </w:p>
    <w:p w14:paraId="3877201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4D18073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2DD9036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7963372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вывода задолженностей выбранного студента в GridView*/</w:t>
      </w:r>
    </w:p>
    <w:p w14:paraId="6E48366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'SelectStudentArrears'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635CCA4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SelectStudentArrears</w:t>
      </w:r>
      <w:r w:rsidRPr="005A007E">
        <w:rPr>
          <w:rFonts w:ascii="Consolas" w:eastAsia="Calibri" w:hAnsi="Consolas" w:cs="Consolas"/>
          <w:color w:val="808080"/>
          <w:sz w:val="19"/>
          <w:szCs w:val="19"/>
          <w:highlight w:val="white"/>
          <w:lang w:val="en-US"/>
        </w:rPr>
        <w:t>;</w:t>
      </w:r>
    </w:p>
    <w:p w14:paraId="79C958D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3C630A4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3E8E002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SelectStudentArrears</w:t>
      </w:r>
    </w:p>
    <w:p w14:paraId="68A911D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391E42F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58FCD49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7674F8F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0080714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5A867E5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74A9CFB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r w:rsidRPr="005A007E">
        <w:rPr>
          <w:rFonts w:ascii="Consolas" w:eastAsia="Calibri" w:hAnsi="Consolas" w:cs="Consolas"/>
          <w:color w:val="808080"/>
          <w:sz w:val="19"/>
          <w:szCs w:val="19"/>
          <w:highlight w:val="white"/>
          <w:lang w:val="en-US"/>
        </w:rPr>
        <w:t>,</w:t>
      </w:r>
    </w:p>
    <w:p w14:paraId="3193357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00"/>
          <w:sz w:val="19"/>
          <w:szCs w:val="19"/>
          <w:highlight w:val="white"/>
          <w:lang w:val="en-US"/>
        </w:rPr>
        <w:tab/>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Semestr</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Семестр</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Тип</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Рейтинг</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StudentsId</w:t>
      </w:r>
    </w:p>
    <w:p w14:paraId="7776EBD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w:t>
      </w:r>
    </w:p>
    <w:p w14:paraId="2843BB7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 xml:space="preserve">Student`s stat]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Stut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497B2B4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1538305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TypeSubject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Ty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Type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27A3428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3D3B6B5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2B90C01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0</w:t>
      </w:r>
    </w:p>
    <w:p w14:paraId="6B261F0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30802B6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00CDCC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487E0B5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вывода задолженностей всех студентов в GridView*/</w:t>
      </w:r>
    </w:p>
    <w:p w14:paraId="2685F50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'SelectALLStudentArrears'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7C15E10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SelectALLStudentArrears</w:t>
      </w:r>
      <w:r w:rsidRPr="005A007E">
        <w:rPr>
          <w:rFonts w:ascii="Consolas" w:eastAsia="Calibri" w:hAnsi="Consolas" w:cs="Consolas"/>
          <w:color w:val="808080"/>
          <w:sz w:val="19"/>
          <w:szCs w:val="19"/>
          <w:highlight w:val="white"/>
          <w:lang w:val="en-US"/>
        </w:rPr>
        <w:t>;</w:t>
      </w:r>
    </w:p>
    <w:p w14:paraId="6E66174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5D976A3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14D18F3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SelectALLStudentArrears</w:t>
      </w:r>
    </w:p>
    <w:p w14:paraId="46706B1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61C9A5C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FE99B4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0FF6164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r w:rsidRPr="005A007E">
        <w:rPr>
          <w:rFonts w:ascii="Consolas" w:eastAsia="Calibri" w:hAnsi="Consolas" w:cs="Consolas"/>
          <w:color w:val="808080"/>
          <w:sz w:val="19"/>
          <w:szCs w:val="19"/>
          <w:highlight w:val="white"/>
          <w:lang w:val="en-US"/>
        </w:rPr>
        <w:t>,</w:t>
      </w:r>
    </w:p>
    <w:p w14:paraId="6EC0AF4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00"/>
          <w:sz w:val="19"/>
          <w:szCs w:val="19"/>
          <w:highlight w:val="white"/>
          <w:lang w:val="en-US"/>
        </w:rPr>
        <w:tab/>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Semestr</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Семестр</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Тип</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Рейтинг</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StudentsId</w:t>
      </w:r>
    </w:p>
    <w:p w14:paraId="7112083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 xml:space="preserve">Student`s stat]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Stut</w:t>
      </w:r>
    </w:p>
    <w:p w14:paraId="5BD13D4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0529BCC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lastRenderedPageBreak/>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2D3B867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TypeSubject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Ty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Type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5FA2663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7437FD6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0</w:t>
      </w:r>
    </w:p>
    <w:p w14:paraId="230260A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2D4355C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0B3E0B4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6643A32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обновления успеваемости*/</w:t>
      </w:r>
    </w:p>
    <w:p w14:paraId="4BD6A20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'UpdateStut'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04139DE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UpdateStut</w:t>
      </w:r>
      <w:r w:rsidRPr="005A007E">
        <w:rPr>
          <w:rFonts w:ascii="Consolas" w:eastAsia="Calibri" w:hAnsi="Consolas" w:cs="Consolas"/>
          <w:color w:val="808080"/>
          <w:sz w:val="19"/>
          <w:szCs w:val="19"/>
          <w:highlight w:val="white"/>
          <w:lang w:val="en-US"/>
        </w:rPr>
        <w:t>;</w:t>
      </w:r>
    </w:p>
    <w:p w14:paraId="7F9C42F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8C2A89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4ECBA4F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UpdateStut</w:t>
      </w:r>
    </w:p>
    <w:p w14:paraId="7584835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77AF010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@Students_id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0FC88AA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@Subject_id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1B7CA37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@Type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1797711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@Semestr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27DAFC1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float</w:t>
      </w:r>
    </w:p>
    <w:p w14:paraId="1705CBA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5463BD6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1167226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3C9F32B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Student`s stat]</w:t>
      </w:r>
    </w:p>
    <w:p w14:paraId="42696EE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p>
    <w:p w14:paraId="61D02DE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Semestr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@Semestr</w:t>
      </w:r>
      <w:r w:rsidRPr="005A007E">
        <w:rPr>
          <w:rFonts w:ascii="Consolas" w:eastAsia="Calibri" w:hAnsi="Consolas" w:cs="Consolas"/>
          <w:color w:val="808080"/>
          <w:sz w:val="19"/>
          <w:szCs w:val="19"/>
          <w:highlight w:val="white"/>
          <w:lang w:val="en-US"/>
        </w:rPr>
        <w:t>,</w:t>
      </w:r>
    </w:p>
    <w:p w14:paraId="0A7E6B5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Type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@Type</w:t>
      </w:r>
      <w:r w:rsidRPr="005A007E">
        <w:rPr>
          <w:rFonts w:ascii="Consolas" w:eastAsia="Calibri" w:hAnsi="Consolas" w:cs="Consolas"/>
          <w:color w:val="808080"/>
          <w:sz w:val="19"/>
          <w:szCs w:val="19"/>
          <w:highlight w:val="white"/>
          <w:lang w:val="en-US"/>
        </w:rPr>
        <w:t>,</w:t>
      </w:r>
    </w:p>
    <w:p w14:paraId="2EE8895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Rating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@Rating</w:t>
      </w:r>
      <w:r w:rsidRPr="005A007E">
        <w:rPr>
          <w:rFonts w:ascii="Consolas" w:eastAsia="Calibri" w:hAnsi="Consolas" w:cs="Consolas"/>
          <w:color w:val="808080"/>
          <w:sz w:val="19"/>
          <w:szCs w:val="19"/>
          <w:highlight w:val="white"/>
          <w:lang w:val="en-US"/>
        </w:rPr>
        <w:t>,</w:t>
      </w:r>
    </w:p>
    <w:p w14:paraId="29EA03A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students_id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@Students_id</w:t>
      </w:r>
      <w:r w:rsidRPr="005A007E">
        <w:rPr>
          <w:rFonts w:ascii="Consolas" w:eastAsia="Calibri" w:hAnsi="Consolas" w:cs="Consolas"/>
          <w:color w:val="808080"/>
          <w:sz w:val="19"/>
          <w:szCs w:val="19"/>
          <w:highlight w:val="white"/>
          <w:lang w:val="en-US"/>
        </w:rPr>
        <w:t>,</w:t>
      </w:r>
    </w:p>
    <w:p w14:paraId="119A31B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subject_id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@Subject_id</w:t>
      </w:r>
    </w:p>
    <w:p w14:paraId="63715D5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w:t>
      </w:r>
    </w:p>
    <w:p w14:paraId="0F15DC9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54BC89D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6000AFA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3527B81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'ExistStudentStut'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4FCD54F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ExistStudentStut</w:t>
      </w:r>
      <w:r w:rsidRPr="005A007E">
        <w:rPr>
          <w:rFonts w:ascii="Consolas" w:eastAsia="Calibri" w:hAnsi="Consolas" w:cs="Consolas"/>
          <w:color w:val="808080"/>
          <w:sz w:val="19"/>
          <w:szCs w:val="19"/>
          <w:highlight w:val="white"/>
          <w:lang w:val="en-US"/>
        </w:rPr>
        <w:t>;</w:t>
      </w:r>
    </w:p>
    <w:p w14:paraId="1340898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DE9C48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7C266FB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ExistStudentStut</w:t>
      </w:r>
    </w:p>
    <w:p w14:paraId="6998FAE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2CDD482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4025E5C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8EC9C1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FF00FF"/>
          <w:sz w:val="19"/>
          <w:szCs w:val="19"/>
          <w:highlight w:val="white"/>
          <w:lang w:val="en-US"/>
        </w:rPr>
        <w:t>COUNT</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p>
    <w:p w14:paraId="782D234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 xml:space="preserve">Student`s stat]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stut</w:t>
      </w:r>
    </w:p>
    <w:p w14:paraId="76AF3D7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w:t>
      </w:r>
      <w:proofErr w:type="gramEnd"/>
      <w:r w:rsidRPr="005A007E">
        <w:rPr>
          <w:rFonts w:ascii="Consolas" w:eastAsia="Calibri" w:hAnsi="Consolas" w:cs="Consolas"/>
          <w:color w:val="000000"/>
          <w:sz w:val="19"/>
          <w:szCs w:val="19"/>
          <w:highlight w:val="white"/>
          <w:lang w:val="en-US"/>
        </w:rPr>
        <w:t xml:space="preserve">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w:t>
      </w:r>
    </w:p>
    <w:p w14:paraId="3BD62D5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2296291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75B4147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1881749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удаления учебного плана студента*/</w:t>
      </w:r>
    </w:p>
    <w:p w14:paraId="3962A59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'DeleteStudentsPlan'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877587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DeleteStudentsPlan</w:t>
      </w:r>
      <w:r w:rsidRPr="005A007E">
        <w:rPr>
          <w:rFonts w:ascii="Consolas" w:eastAsia="Calibri" w:hAnsi="Consolas" w:cs="Consolas"/>
          <w:color w:val="808080"/>
          <w:sz w:val="19"/>
          <w:szCs w:val="19"/>
          <w:highlight w:val="white"/>
          <w:lang w:val="en-US"/>
        </w:rPr>
        <w:t>;</w:t>
      </w:r>
    </w:p>
    <w:p w14:paraId="35889E9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553837B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68BEE1F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DeleteStudentsPlan</w:t>
      </w:r>
    </w:p>
    <w:p w14:paraId="7DEFA32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@student_id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6D5435D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52A2450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363E37B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0BEC471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Student`s stat]</w:t>
      </w:r>
    </w:p>
    <w:p w14:paraId="02700E8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students_id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@student_id </w:t>
      </w:r>
    </w:p>
    <w:p w14:paraId="1FE939D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515CB1D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6C1E7F0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68FD3E0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удаления оценки студента*/</w:t>
      </w:r>
    </w:p>
    <w:p w14:paraId="5640D1B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'DeleteStudentsMark'</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0FBAC83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DeleteStudentsMark</w:t>
      </w:r>
      <w:r w:rsidRPr="005A007E">
        <w:rPr>
          <w:rFonts w:ascii="Consolas" w:eastAsia="Calibri" w:hAnsi="Consolas" w:cs="Consolas"/>
          <w:color w:val="808080"/>
          <w:sz w:val="19"/>
          <w:szCs w:val="19"/>
          <w:highlight w:val="white"/>
          <w:lang w:val="en-US"/>
        </w:rPr>
        <w:t>;</w:t>
      </w:r>
    </w:p>
    <w:p w14:paraId="0B9F417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77A0470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5AD0CF1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DeleteStudentsMark</w:t>
      </w:r>
    </w:p>
    <w:p w14:paraId="17A5D4E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4FE5DEE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40A4880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3042F8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w:t>
      </w:r>
      <w:proofErr w:type="gramEnd"/>
      <w:r w:rsidRPr="005A007E">
        <w:rPr>
          <w:rFonts w:ascii="Consolas" w:eastAsia="Calibri" w:hAnsi="Consolas" w:cs="Consolas"/>
          <w:color w:val="000000"/>
          <w:sz w:val="19"/>
          <w:szCs w:val="19"/>
          <w:highlight w:val="white"/>
          <w:lang w:val="en-US"/>
        </w:rPr>
        <w:t>Student`s stat]</w:t>
      </w:r>
    </w:p>
    <w:p w14:paraId="52A0B2A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 </w:t>
      </w:r>
    </w:p>
    <w:p w14:paraId="79F26B4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6409DBD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694342D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5467D80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2ED70E3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0B48F1A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8000"/>
          <w:sz w:val="19"/>
          <w:szCs w:val="19"/>
          <w:highlight w:val="white"/>
          <w:lang w:val="en-US"/>
        </w:rPr>
        <w:t>/*-----------</w:t>
      </w:r>
      <w:r w:rsidRPr="005A007E">
        <w:rPr>
          <w:rFonts w:ascii="Consolas" w:eastAsia="Calibri" w:hAnsi="Consolas" w:cs="Consolas"/>
          <w:color w:val="008000"/>
          <w:sz w:val="19"/>
          <w:szCs w:val="19"/>
          <w:highlight w:val="white"/>
        </w:rPr>
        <w:t>ПЛАН</w:t>
      </w:r>
      <w:r w:rsidRPr="005A007E">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ДИСЦИПЛИН</w:t>
      </w:r>
      <w:r w:rsidRPr="005A007E">
        <w:rPr>
          <w:rFonts w:ascii="Consolas" w:eastAsia="Calibri" w:hAnsi="Consolas" w:cs="Consolas"/>
          <w:color w:val="008000"/>
          <w:sz w:val="19"/>
          <w:szCs w:val="19"/>
          <w:highlight w:val="white"/>
          <w:lang w:val="en-US"/>
        </w:rPr>
        <w:t>---------*/</w:t>
      </w:r>
    </w:p>
    <w:p w14:paraId="086B6AD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8000"/>
          <w:sz w:val="19"/>
          <w:szCs w:val="19"/>
          <w:highlight w:val="white"/>
          <w:lang w:val="en-US"/>
        </w:rPr>
        <w:t>/*</w:t>
      </w:r>
      <w:r w:rsidRPr="005A007E">
        <w:rPr>
          <w:rFonts w:ascii="Consolas" w:eastAsia="Calibri" w:hAnsi="Consolas" w:cs="Consolas"/>
          <w:color w:val="008000"/>
          <w:sz w:val="19"/>
          <w:szCs w:val="19"/>
          <w:highlight w:val="white"/>
        </w:rPr>
        <w:t>Добавление</w:t>
      </w:r>
      <w:r w:rsidRPr="005A007E">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плана</w:t>
      </w:r>
      <w:r w:rsidRPr="005A007E">
        <w:rPr>
          <w:rFonts w:ascii="Consolas" w:eastAsia="Calibri" w:hAnsi="Consolas" w:cs="Consolas"/>
          <w:color w:val="008000"/>
          <w:sz w:val="19"/>
          <w:szCs w:val="19"/>
          <w:highlight w:val="white"/>
          <w:lang w:val="en-US"/>
        </w:rPr>
        <w:t>*/</w:t>
      </w:r>
    </w:p>
    <w:p w14:paraId="1BED6A8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'InsertSubPlan'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7E1D9DE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InsertSubPlan</w:t>
      </w:r>
      <w:r w:rsidRPr="005A007E">
        <w:rPr>
          <w:rFonts w:ascii="Consolas" w:eastAsia="Calibri" w:hAnsi="Consolas" w:cs="Consolas"/>
          <w:color w:val="808080"/>
          <w:sz w:val="19"/>
          <w:szCs w:val="19"/>
          <w:highlight w:val="white"/>
          <w:lang w:val="en-US"/>
        </w:rPr>
        <w:t>;</w:t>
      </w:r>
    </w:p>
    <w:p w14:paraId="513EA7D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6BB9BA8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4F3665B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InsertSubPlan</w:t>
      </w:r>
    </w:p>
    <w:p w14:paraId="74E9548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@Discipline_id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365CB59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@Hours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1DAED66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@AuditHours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57639C2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236B997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71EAE3E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Subjects_</w:t>
      </w:r>
      <w:proofErr w:type="gramStart"/>
      <w:r w:rsidRPr="005A007E">
        <w:rPr>
          <w:rFonts w:ascii="Consolas" w:eastAsia="Calibri" w:hAnsi="Consolas" w:cs="Consolas"/>
          <w:color w:val="000000"/>
          <w:sz w:val="19"/>
          <w:szCs w:val="19"/>
          <w:highlight w:val="white"/>
          <w:lang w:val="en-US"/>
        </w:rPr>
        <w:t>plan</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id_discipline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Hours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AuditoriumHours</w:t>
      </w:r>
      <w:r w:rsidRPr="005A007E">
        <w:rPr>
          <w:rFonts w:ascii="Consolas" w:eastAsia="Calibri" w:hAnsi="Consolas" w:cs="Consolas"/>
          <w:color w:val="808080"/>
          <w:sz w:val="19"/>
          <w:szCs w:val="19"/>
          <w:highlight w:val="white"/>
          <w:lang w:val="en-US"/>
        </w:rPr>
        <w:t>)</w:t>
      </w:r>
    </w:p>
    <w:p w14:paraId="5B373E2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proofErr w:type="gramStart"/>
      <w:r w:rsidRPr="005A007E">
        <w:rPr>
          <w:rFonts w:ascii="Consolas" w:eastAsia="Calibri" w:hAnsi="Consolas" w:cs="Consolas"/>
          <w:color w:val="0000FF"/>
          <w:sz w:val="19"/>
          <w:szCs w:val="19"/>
          <w:highlight w:val="white"/>
          <w:lang w:val="en-US"/>
        </w:rPr>
        <w:t>VALUES</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@Discipline_id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@Hours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@AuditHours</w:t>
      </w:r>
      <w:r w:rsidRPr="005A007E">
        <w:rPr>
          <w:rFonts w:ascii="Consolas" w:eastAsia="Calibri" w:hAnsi="Consolas" w:cs="Consolas"/>
          <w:color w:val="808080"/>
          <w:sz w:val="19"/>
          <w:szCs w:val="19"/>
          <w:highlight w:val="white"/>
          <w:lang w:val="en-US"/>
        </w:rPr>
        <w:t>)</w:t>
      </w:r>
    </w:p>
    <w:p w14:paraId="7157975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48568BA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3B392B0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1B33F0A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/*Проверка на существование дисциплины*/</w:t>
      </w:r>
    </w:p>
    <w:p w14:paraId="32A3F2F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'ExistDiscipline'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56AD8FD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ExistDiscipline</w:t>
      </w:r>
      <w:r w:rsidRPr="005A007E">
        <w:rPr>
          <w:rFonts w:ascii="Consolas" w:eastAsia="Calibri" w:hAnsi="Consolas" w:cs="Consolas"/>
          <w:color w:val="808080"/>
          <w:sz w:val="19"/>
          <w:szCs w:val="19"/>
          <w:highlight w:val="white"/>
          <w:lang w:val="en-US"/>
        </w:rPr>
        <w:t>;</w:t>
      </w:r>
    </w:p>
    <w:p w14:paraId="5B74840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1FF9AE4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489E9F7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ExistDiscipline</w:t>
      </w:r>
    </w:p>
    <w:p w14:paraId="0857BC3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@Discipline_id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28DC881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2F5D825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315F29D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FF00FF"/>
          <w:sz w:val="19"/>
          <w:szCs w:val="19"/>
          <w:highlight w:val="white"/>
          <w:lang w:val="en-US"/>
        </w:rPr>
        <w:t>COUNT</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p>
    <w:p w14:paraId="2AD4E0D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w:t>
      </w:r>
    </w:p>
    <w:p w14:paraId="43C279B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@Discipline_id</w:t>
      </w:r>
    </w:p>
    <w:p w14:paraId="16C5152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21C8B28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2B751A6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518CD8F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'SearchDisciplinePlan'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236B744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SearchDisciplinePlan</w:t>
      </w:r>
      <w:r w:rsidRPr="005A007E">
        <w:rPr>
          <w:rFonts w:ascii="Consolas" w:eastAsia="Calibri" w:hAnsi="Consolas" w:cs="Consolas"/>
          <w:color w:val="808080"/>
          <w:sz w:val="19"/>
          <w:szCs w:val="19"/>
          <w:highlight w:val="white"/>
          <w:lang w:val="en-US"/>
        </w:rPr>
        <w:t>;</w:t>
      </w:r>
    </w:p>
    <w:p w14:paraId="6C57F89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05E8B94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4C18E5E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SearchDisciplinePlan</w:t>
      </w:r>
    </w:p>
    <w:p w14:paraId="7237EA1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lastRenderedPageBreak/>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661B554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41A3938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3B5FA33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5F057AE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Subject_Code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Код</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Hours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Часы</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AuditoriumHours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Аудиторные</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часы</w:t>
      </w:r>
      <w:r w:rsidRPr="005A007E">
        <w:rPr>
          <w:rFonts w:ascii="Consolas" w:eastAsia="Calibri" w:hAnsi="Consolas" w:cs="Consolas"/>
          <w:color w:val="000000"/>
          <w:sz w:val="19"/>
          <w:szCs w:val="19"/>
          <w:highlight w:val="white"/>
          <w:lang w:val="en-US"/>
        </w:rPr>
        <w:t>]</w:t>
      </w:r>
    </w:p>
    <w:p w14:paraId="7047D3E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w:t>
      </w:r>
    </w:p>
    <w:p w14:paraId="0E99B17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Subjects_plan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splan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id_discipline</w:t>
      </w:r>
    </w:p>
    <w:p w14:paraId="393A0D0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p>
    <w:p w14:paraId="0311B2F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LIKE</w:t>
      </w:r>
      <w:r w:rsidRPr="005A007E">
        <w:rPr>
          <w:rFonts w:ascii="Consolas" w:eastAsia="Calibri" w:hAnsi="Consolas" w:cs="Consolas"/>
          <w:color w:val="000000"/>
          <w:sz w:val="19"/>
          <w:szCs w:val="19"/>
          <w:highlight w:val="white"/>
          <w:lang w:val="en-US"/>
        </w:rPr>
        <w:t xml:space="preserve"> @Name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w:t>
      </w:r>
    </w:p>
    <w:p w14:paraId="590C3C4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457205C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2548FC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1367E55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'SelectDisciplinePlan'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3D63FC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SelectDisciplinePlan</w:t>
      </w:r>
      <w:r w:rsidRPr="005A007E">
        <w:rPr>
          <w:rFonts w:ascii="Consolas" w:eastAsia="Calibri" w:hAnsi="Consolas" w:cs="Consolas"/>
          <w:color w:val="808080"/>
          <w:sz w:val="19"/>
          <w:szCs w:val="19"/>
          <w:highlight w:val="white"/>
          <w:lang w:val="en-US"/>
        </w:rPr>
        <w:t>;</w:t>
      </w:r>
    </w:p>
    <w:p w14:paraId="1D58A05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6C0BD92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1D97C70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SelectDisciplinePlan</w:t>
      </w:r>
    </w:p>
    <w:p w14:paraId="62BB213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FF56A3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44F8547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Subject_Code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Код</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Hours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Часы</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AuditoriumHours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Аудиторные</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часы</w:t>
      </w:r>
      <w:r w:rsidRPr="005A007E">
        <w:rPr>
          <w:rFonts w:ascii="Consolas" w:eastAsia="Calibri" w:hAnsi="Consolas" w:cs="Consolas"/>
          <w:color w:val="000000"/>
          <w:sz w:val="19"/>
          <w:szCs w:val="19"/>
          <w:highlight w:val="white"/>
          <w:lang w:val="en-US"/>
        </w:rPr>
        <w:t>]</w:t>
      </w:r>
    </w:p>
    <w:p w14:paraId="05CC16B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w:t>
      </w:r>
    </w:p>
    <w:p w14:paraId="0190560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Subjects_plan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splan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id_discipline</w:t>
      </w:r>
    </w:p>
    <w:p w14:paraId="194030F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4EA2597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54E9C8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73D8DAD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обновления плана дисциплин*/</w:t>
      </w:r>
    </w:p>
    <w:p w14:paraId="6150291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'UpdateDisciplinePlan'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5B465AF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UpdateDisciplinePlan</w:t>
      </w:r>
      <w:r w:rsidRPr="005A007E">
        <w:rPr>
          <w:rFonts w:ascii="Consolas" w:eastAsia="Calibri" w:hAnsi="Consolas" w:cs="Consolas"/>
          <w:color w:val="808080"/>
          <w:sz w:val="19"/>
          <w:szCs w:val="19"/>
          <w:highlight w:val="white"/>
          <w:lang w:val="en-US"/>
        </w:rPr>
        <w:t>;</w:t>
      </w:r>
    </w:p>
    <w:p w14:paraId="351C5AE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1BD7E0A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43D1475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UpdateDisciplinePlan</w:t>
      </w:r>
    </w:p>
    <w:p w14:paraId="4EABDAE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@Plan_id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31F9D67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@Hours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58A65BF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@AuditHours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012200E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108A257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1ECB336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747EA84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Subjects_plan</w:t>
      </w:r>
    </w:p>
    <w:p w14:paraId="3A09948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p>
    <w:p w14:paraId="1C94B9A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Hours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@Hours</w:t>
      </w:r>
      <w:r w:rsidRPr="005A007E">
        <w:rPr>
          <w:rFonts w:ascii="Consolas" w:eastAsia="Calibri" w:hAnsi="Consolas" w:cs="Consolas"/>
          <w:color w:val="808080"/>
          <w:sz w:val="19"/>
          <w:szCs w:val="19"/>
          <w:highlight w:val="white"/>
          <w:lang w:val="en-US"/>
        </w:rPr>
        <w:t>,</w:t>
      </w:r>
    </w:p>
    <w:p w14:paraId="10A3A3C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AuditoriumHours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@AuditHours</w:t>
      </w:r>
    </w:p>
    <w:p w14:paraId="70CF984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@Plan_id</w:t>
      </w:r>
    </w:p>
    <w:p w14:paraId="6712E85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5B67283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1F7DC58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3710A5B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удаления плана дисциплин*/</w:t>
      </w:r>
    </w:p>
    <w:p w14:paraId="14B1274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'DeleteSubjectPlan'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6B3BCC0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DeleteSubjectPlan</w:t>
      </w:r>
      <w:r w:rsidRPr="005A007E">
        <w:rPr>
          <w:rFonts w:ascii="Consolas" w:eastAsia="Calibri" w:hAnsi="Consolas" w:cs="Consolas"/>
          <w:color w:val="808080"/>
          <w:sz w:val="19"/>
          <w:szCs w:val="19"/>
          <w:highlight w:val="white"/>
          <w:lang w:val="en-US"/>
        </w:rPr>
        <w:t>;</w:t>
      </w:r>
    </w:p>
    <w:p w14:paraId="700F9D4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210D01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7A0C81A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DeleteSubjectPlan</w:t>
      </w:r>
    </w:p>
    <w:p w14:paraId="4CD61E4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4D54A8D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43DF180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60A9940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Subjects_plan</w:t>
      </w:r>
    </w:p>
    <w:p w14:paraId="64A1391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rPr>
        <w:t>WHERE</w:t>
      </w:r>
      <w:r w:rsidRPr="005A007E">
        <w:rPr>
          <w:rFonts w:ascii="Consolas" w:eastAsia="Calibri" w:hAnsi="Consolas" w:cs="Consolas"/>
          <w:color w:val="000000"/>
          <w:sz w:val="19"/>
          <w:szCs w:val="19"/>
          <w:highlight w:val="white"/>
        </w:rPr>
        <w:t xml:space="preserve"> id </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@id </w:t>
      </w:r>
    </w:p>
    <w:p w14:paraId="18192CE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18DCA78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6413F1C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6C2F7CA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/*-----ФАКУЛЬТЕТЫ И СПЕЦИАЛЬНОСТИ-----*/</w:t>
      </w:r>
    </w:p>
    <w:p w14:paraId="74CD8A7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0C47322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8000"/>
          <w:sz w:val="19"/>
          <w:szCs w:val="19"/>
          <w:highlight w:val="white"/>
          <w:lang w:val="en-US"/>
        </w:rPr>
        <w:t>/*</w:t>
      </w:r>
      <w:r w:rsidRPr="005A007E">
        <w:rPr>
          <w:rFonts w:ascii="Consolas" w:eastAsia="Calibri" w:hAnsi="Consolas" w:cs="Consolas"/>
          <w:color w:val="008000"/>
          <w:sz w:val="19"/>
          <w:szCs w:val="19"/>
          <w:highlight w:val="white"/>
        </w:rPr>
        <w:t>Добавление</w:t>
      </w:r>
      <w:r w:rsidRPr="005A007E">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факультета</w:t>
      </w:r>
      <w:r w:rsidRPr="005A007E">
        <w:rPr>
          <w:rFonts w:ascii="Consolas" w:eastAsia="Calibri" w:hAnsi="Consolas" w:cs="Consolas"/>
          <w:color w:val="008000"/>
          <w:sz w:val="19"/>
          <w:szCs w:val="19"/>
          <w:highlight w:val="white"/>
          <w:lang w:val="en-US"/>
        </w:rPr>
        <w:t>*/</w:t>
      </w:r>
    </w:p>
    <w:p w14:paraId="225B0FE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'InsertDepartment'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A7DEAA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InsertDepartment</w:t>
      </w:r>
      <w:r w:rsidRPr="005A007E">
        <w:rPr>
          <w:rFonts w:ascii="Consolas" w:eastAsia="Calibri" w:hAnsi="Consolas" w:cs="Consolas"/>
          <w:color w:val="808080"/>
          <w:sz w:val="19"/>
          <w:szCs w:val="19"/>
          <w:highlight w:val="white"/>
          <w:lang w:val="en-US"/>
        </w:rPr>
        <w:t>;</w:t>
      </w:r>
    </w:p>
    <w:p w14:paraId="6BA1064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1B7AAF4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4CA4113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InsertDepartment</w:t>
      </w:r>
    </w:p>
    <w:p w14:paraId="4D342DB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@Auditorium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65CA7FB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2491D50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09A6A06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586432A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Deanerys_auditorium</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808080"/>
          <w:sz w:val="19"/>
          <w:szCs w:val="19"/>
          <w:highlight w:val="white"/>
          <w:lang w:val="en-US"/>
        </w:rPr>
        <w:t>)</w:t>
      </w:r>
    </w:p>
    <w:p w14:paraId="16F758E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proofErr w:type="gramStart"/>
      <w:r w:rsidRPr="005A007E">
        <w:rPr>
          <w:rFonts w:ascii="Consolas" w:eastAsia="Calibri" w:hAnsi="Consolas" w:cs="Consolas"/>
          <w:color w:val="0000FF"/>
          <w:sz w:val="19"/>
          <w:szCs w:val="19"/>
          <w:highlight w:val="white"/>
        </w:rPr>
        <w:t>VALUES</w:t>
      </w:r>
      <w:r w:rsidRPr="005A007E">
        <w:rPr>
          <w:rFonts w:ascii="Consolas" w:eastAsia="Calibri" w:hAnsi="Consolas" w:cs="Consolas"/>
          <w:color w:val="808080"/>
          <w:sz w:val="19"/>
          <w:szCs w:val="19"/>
          <w:highlight w:val="white"/>
        </w:rPr>
        <w:t>(</w:t>
      </w:r>
      <w:proofErr w:type="gramEnd"/>
      <w:r w:rsidRPr="005A007E">
        <w:rPr>
          <w:rFonts w:ascii="Consolas" w:eastAsia="Calibri" w:hAnsi="Consolas" w:cs="Consolas"/>
          <w:color w:val="000000"/>
          <w:sz w:val="19"/>
          <w:szCs w:val="19"/>
          <w:highlight w:val="white"/>
        </w:rPr>
        <w:t>@Auditorium</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@Name</w:t>
      </w:r>
      <w:r w:rsidRPr="005A007E">
        <w:rPr>
          <w:rFonts w:ascii="Consolas" w:eastAsia="Calibri" w:hAnsi="Consolas" w:cs="Consolas"/>
          <w:color w:val="808080"/>
          <w:sz w:val="19"/>
          <w:szCs w:val="19"/>
          <w:highlight w:val="white"/>
        </w:rPr>
        <w:t>)</w:t>
      </w:r>
    </w:p>
    <w:p w14:paraId="2A1B616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7774761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9E27F9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1145587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выборки факультетов*/</w:t>
      </w:r>
    </w:p>
    <w:p w14:paraId="2C5F7ED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'SelectDepartments'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669194A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SelectDepartments</w:t>
      </w:r>
      <w:r w:rsidRPr="005A007E">
        <w:rPr>
          <w:rFonts w:ascii="Consolas" w:eastAsia="Calibri" w:hAnsi="Consolas" w:cs="Consolas"/>
          <w:color w:val="808080"/>
          <w:sz w:val="19"/>
          <w:szCs w:val="19"/>
          <w:highlight w:val="white"/>
          <w:lang w:val="en-US"/>
        </w:rPr>
        <w:t>;</w:t>
      </w:r>
    </w:p>
    <w:p w14:paraId="7A00E4B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0F53521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0A802D5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SelectDepartments</w:t>
      </w:r>
    </w:p>
    <w:p w14:paraId="72575FC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1D024FF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7CC2047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Deanerys_auditorium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Аудитория</w:t>
      </w:r>
    </w:p>
    <w:p w14:paraId="3A31B48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w:t>
      </w:r>
    </w:p>
    <w:p w14:paraId="1FE859F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2FD0434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63B1DFD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39E6492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поиска факультета*/</w:t>
      </w:r>
    </w:p>
    <w:p w14:paraId="529025A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'SearchDepartments'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7F01F12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SearchDepartments</w:t>
      </w:r>
      <w:r w:rsidRPr="005A007E">
        <w:rPr>
          <w:rFonts w:ascii="Consolas" w:eastAsia="Calibri" w:hAnsi="Consolas" w:cs="Consolas"/>
          <w:color w:val="808080"/>
          <w:sz w:val="19"/>
          <w:szCs w:val="19"/>
          <w:highlight w:val="white"/>
          <w:lang w:val="en-US"/>
        </w:rPr>
        <w:t>;</w:t>
      </w:r>
    </w:p>
    <w:p w14:paraId="088E464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552BFB0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1349E31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SearchDepartments</w:t>
      </w:r>
    </w:p>
    <w:p w14:paraId="149A590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0057243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2A13FE7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5C15B11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473868E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Deanerys_auditorium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Аудитория</w:t>
      </w:r>
    </w:p>
    <w:p w14:paraId="5A1CFE5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w:t>
      </w:r>
    </w:p>
    <w:p w14:paraId="2556580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LIKE</w:t>
      </w:r>
      <w:r w:rsidRPr="005A007E">
        <w:rPr>
          <w:rFonts w:ascii="Consolas" w:eastAsia="Calibri" w:hAnsi="Consolas" w:cs="Consolas"/>
          <w:color w:val="000000"/>
          <w:sz w:val="19"/>
          <w:szCs w:val="19"/>
          <w:highlight w:val="white"/>
          <w:lang w:val="en-US"/>
        </w:rPr>
        <w:t xml:space="preserve"> @Name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w:t>
      </w:r>
    </w:p>
    <w:p w14:paraId="7C7CBBA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78672A27" w14:textId="50278EBA" w:rsidR="005A007E" w:rsidRDefault="005A007E" w:rsidP="002E670B">
      <w:pPr>
        <w:autoSpaceDE w:val="0"/>
        <w:autoSpaceDN w:val="0"/>
        <w:adjustRightInd w:val="0"/>
        <w:ind w:firstLine="284"/>
        <w:rPr>
          <w:rFonts w:ascii="Consolas" w:eastAsia="Calibri" w:hAnsi="Consolas" w:cs="Consolas"/>
          <w:color w:val="008000"/>
          <w:sz w:val="19"/>
          <w:szCs w:val="19"/>
          <w:highlight w:val="white"/>
        </w:rPr>
      </w:pPr>
      <w:r w:rsidRPr="005A007E">
        <w:rPr>
          <w:rFonts w:ascii="Consolas" w:eastAsia="Calibri" w:hAnsi="Consolas" w:cs="Consolas"/>
          <w:color w:val="0000FF"/>
          <w:sz w:val="19"/>
          <w:szCs w:val="19"/>
          <w:highlight w:val="white"/>
        </w:rPr>
        <w:t>GO</w:t>
      </w:r>
    </w:p>
    <w:p w14:paraId="189B55C8" w14:textId="77777777" w:rsidR="002E670B" w:rsidRPr="005A007E" w:rsidRDefault="002E670B" w:rsidP="002E670B">
      <w:pPr>
        <w:autoSpaceDE w:val="0"/>
        <w:autoSpaceDN w:val="0"/>
        <w:adjustRightInd w:val="0"/>
        <w:ind w:firstLine="284"/>
        <w:rPr>
          <w:rFonts w:ascii="Consolas" w:eastAsia="Calibri" w:hAnsi="Consolas" w:cs="Consolas"/>
          <w:color w:val="000000"/>
          <w:sz w:val="19"/>
          <w:szCs w:val="19"/>
          <w:highlight w:val="white"/>
        </w:rPr>
      </w:pPr>
    </w:p>
    <w:p w14:paraId="28C9053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'UpdateDeparments'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42DAE4B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UpdateDeparments</w:t>
      </w:r>
      <w:r w:rsidRPr="005A007E">
        <w:rPr>
          <w:rFonts w:ascii="Consolas" w:eastAsia="Calibri" w:hAnsi="Consolas" w:cs="Consolas"/>
          <w:color w:val="808080"/>
          <w:sz w:val="19"/>
          <w:szCs w:val="19"/>
          <w:highlight w:val="white"/>
          <w:lang w:val="en-US"/>
        </w:rPr>
        <w:t>;</w:t>
      </w:r>
    </w:p>
    <w:p w14:paraId="62859F2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3B38082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6F9E216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lastRenderedPageBreak/>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UpdateDeparments</w:t>
      </w:r>
    </w:p>
    <w:p w14:paraId="207446B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27C962F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73E5CBE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@Auditorium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51CC75F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2BD7951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87EC0C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01B6B26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Departments</w:t>
      </w:r>
    </w:p>
    <w:p w14:paraId="58E76CB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p>
    <w:p w14:paraId="41428B0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@Name</w:t>
      </w:r>
      <w:r w:rsidRPr="005A007E">
        <w:rPr>
          <w:rFonts w:ascii="Consolas" w:eastAsia="Calibri" w:hAnsi="Consolas" w:cs="Consolas"/>
          <w:color w:val="808080"/>
          <w:sz w:val="19"/>
          <w:szCs w:val="19"/>
          <w:highlight w:val="white"/>
          <w:lang w:val="en-US"/>
        </w:rPr>
        <w:t>,</w:t>
      </w:r>
    </w:p>
    <w:p w14:paraId="30DBDD7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Deanerys_auditorium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@Auditorium</w:t>
      </w:r>
    </w:p>
    <w:p w14:paraId="7DCBDCD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w:t>
      </w:r>
    </w:p>
    <w:p w14:paraId="10E52B2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42B576C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69A4A3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281E1A5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/*Проверка на существование факультета*/</w:t>
      </w:r>
    </w:p>
    <w:p w14:paraId="25E546D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'ExistDepartment'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67DB414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ExistDepartment</w:t>
      </w:r>
      <w:r w:rsidRPr="005A007E">
        <w:rPr>
          <w:rFonts w:ascii="Consolas" w:eastAsia="Calibri" w:hAnsi="Consolas" w:cs="Consolas"/>
          <w:color w:val="808080"/>
          <w:sz w:val="19"/>
          <w:szCs w:val="19"/>
          <w:highlight w:val="white"/>
          <w:lang w:val="en-US"/>
        </w:rPr>
        <w:t>;</w:t>
      </w:r>
    </w:p>
    <w:p w14:paraId="616524B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003DDF4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60ABE1D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ExistDepartment</w:t>
      </w:r>
    </w:p>
    <w:p w14:paraId="3D02D0C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@Department_id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3010B0A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0B558CE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6C0C118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FF00FF"/>
          <w:sz w:val="19"/>
          <w:szCs w:val="19"/>
          <w:highlight w:val="white"/>
          <w:lang w:val="en-US"/>
        </w:rPr>
        <w:t>COUNT</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p>
    <w:p w14:paraId="260A239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Departments</w:t>
      </w:r>
    </w:p>
    <w:p w14:paraId="6E03475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@Department_id</w:t>
      </w:r>
    </w:p>
    <w:p w14:paraId="0ED3DFD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714021C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445D099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4044C8B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8000"/>
          <w:sz w:val="19"/>
          <w:szCs w:val="19"/>
          <w:highlight w:val="white"/>
          <w:lang w:val="en-US"/>
        </w:rPr>
        <w:t>/*</w:t>
      </w:r>
      <w:r w:rsidRPr="005A007E">
        <w:rPr>
          <w:rFonts w:ascii="Consolas" w:eastAsia="Calibri" w:hAnsi="Consolas" w:cs="Consolas"/>
          <w:color w:val="008000"/>
          <w:sz w:val="19"/>
          <w:szCs w:val="19"/>
          <w:highlight w:val="white"/>
        </w:rPr>
        <w:t>Процедура</w:t>
      </w:r>
      <w:r w:rsidRPr="005A007E">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удаления</w:t>
      </w:r>
      <w:r w:rsidRPr="005A007E">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факультетов</w:t>
      </w:r>
      <w:r w:rsidRPr="005A007E">
        <w:rPr>
          <w:rFonts w:ascii="Consolas" w:eastAsia="Calibri" w:hAnsi="Consolas" w:cs="Consolas"/>
          <w:color w:val="008000"/>
          <w:sz w:val="19"/>
          <w:szCs w:val="19"/>
          <w:highlight w:val="white"/>
          <w:lang w:val="en-US"/>
        </w:rPr>
        <w:t>*/</w:t>
      </w:r>
    </w:p>
    <w:p w14:paraId="29D58B9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'DeleteDepartments'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0059220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DeleteDepartments</w:t>
      </w:r>
      <w:r w:rsidRPr="005A007E">
        <w:rPr>
          <w:rFonts w:ascii="Consolas" w:eastAsia="Calibri" w:hAnsi="Consolas" w:cs="Consolas"/>
          <w:color w:val="808080"/>
          <w:sz w:val="19"/>
          <w:szCs w:val="19"/>
          <w:highlight w:val="white"/>
          <w:lang w:val="en-US"/>
        </w:rPr>
        <w:t>;</w:t>
      </w:r>
    </w:p>
    <w:p w14:paraId="767A6DC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51D18CC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6F13C7A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DeleteDepartments</w:t>
      </w:r>
    </w:p>
    <w:p w14:paraId="64DE2A9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3A14478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708149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4C0B31A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Departments</w:t>
      </w:r>
    </w:p>
    <w:p w14:paraId="647BFDF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rPr>
        <w:t>WHERE</w:t>
      </w:r>
      <w:r w:rsidRPr="005A007E">
        <w:rPr>
          <w:rFonts w:ascii="Consolas" w:eastAsia="Calibri" w:hAnsi="Consolas" w:cs="Consolas"/>
          <w:color w:val="000000"/>
          <w:sz w:val="19"/>
          <w:szCs w:val="19"/>
          <w:highlight w:val="white"/>
        </w:rPr>
        <w:t xml:space="preserve"> id </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@id </w:t>
      </w:r>
    </w:p>
    <w:p w14:paraId="03CA34E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7F5C9C1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1EDE240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4B1A225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/*Добавление специальности*/</w:t>
      </w:r>
    </w:p>
    <w:p w14:paraId="44A4947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'InsertSpeciality'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78DF59E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InsertSpeciality</w:t>
      </w:r>
      <w:r w:rsidRPr="005A007E">
        <w:rPr>
          <w:rFonts w:ascii="Consolas" w:eastAsia="Calibri" w:hAnsi="Consolas" w:cs="Consolas"/>
          <w:color w:val="808080"/>
          <w:sz w:val="19"/>
          <w:szCs w:val="19"/>
          <w:highlight w:val="white"/>
          <w:lang w:val="en-US"/>
        </w:rPr>
        <w:t>;</w:t>
      </w:r>
    </w:p>
    <w:p w14:paraId="2B8A307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6F713A6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65D9D1E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InsertSpeciality</w:t>
      </w:r>
    </w:p>
    <w:p w14:paraId="7056D1D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@Id_department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4DBD7BD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100</w:t>
      </w:r>
      <w:r w:rsidRPr="005A007E">
        <w:rPr>
          <w:rFonts w:ascii="Consolas" w:eastAsia="Calibri" w:hAnsi="Consolas" w:cs="Consolas"/>
          <w:color w:val="808080"/>
          <w:sz w:val="19"/>
          <w:szCs w:val="19"/>
          <w:highlight w:val="white"/>
          <w:lang w:val="en-US"/>
        </w:rPr>
        <w:t>)</w:t>
      </w:r>
    </w:p>
    <w:p w14:paraId="7945242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6C88AA5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51FC5C4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IdDepartment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808080"/>
          <w:sz w:val="19"/>
          <w:szCs w:val="19"/>
          <w:highlight w:val="white"/>
          <w:lang w:val="en-US"/>
        </w:rPr>
        <w:t>)</w:t>
      </w:r>
    </w:p>
    <w:p w14:paraId="596C9C9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proofErr w:type="gramStart"/>
      <w:r w:rsidRPr="005A007E">
        <w:rPr>
          <w:rFonts w:ascii="Consolas" w:eastAsia="Calibri" w:hAnsi="Consolas" w:cs="Consolas"/>
          <w:color w:val="0000FF"/>
          <w:sz w:val="19"/>
          <w:szCs w:val="19"/>
          <w:highlight w:val="white"/>
          <w:lang w:val="en-US"/>
        </w:rPr>
        <w:t>VALUES</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@Id_department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@Name</w:t>
      </w:r>
      <w:r w:rsidRPr="005A007E">
        <w:rPr>
          <w:rFonts w:ascii="Consolas" w:eastAsia="Calibri" w:hAnsi="Consolas" w:cs="Consolas"/>
          <w:color w:val="808080"/>
          <w:sz w:val="19"/>
          <w:szCs w:val="19"/>
          <w:highlight w:val="white"/>
          <w:lang w:val="en-US"/>
        </w:rPr>
        <w:t>)</w:t>
      </w:r>
    </w:p>
    <w:p w14:paraId="36C0C27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1BF15F7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15E84B5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0B9E62A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выборки специальностей*/</w:t>
      </w:r>
    </w:p>
    <w:p w14:paraId="563A8C2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'SelectSpeciality'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F1FDA4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SelectSpeciality</w:t>
      </w:r>
      <w:r w:rsidRPr="005A007E">
        <w:rPr>
          <w:rFonts w:ascii="Consolas" w:eastAsia="Calibri" w:hAnsi="Consolas" w:cs="Consolas"/>
          <w:color w:val="808080"/>
          <w:sz w:val="19"/>
          <w:szCs w:val="19"/>
          <w:highlight w:val="white"/>
          <w:lang w:val="en-US"/>
        </w:rPr>
        <w:t>;</w:t>
      </w:r>
    </w:p>
    <w:p w14:paraId="2405F0B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12F19B2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59D9800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SelectSpeciality</w:t>
      </w:r>
    </w:p>
    <w:p w14:paraId="081279F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47DDF39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28D7A3A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IdDepartment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Deanerys_auditorium</w:t>
      </w:r>
    </w:p>
    <w:p w14:paraId="73AF154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w:t>
      </w:r>
    </w:p>
    <w:p w14:paraId="1ED091E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IdDepartment</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4278F7B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35C33FC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1E72A68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2F6AB4A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поиска специальностей*/</w:t>
      </w:r>
    </w:p>
    <w:p w14:paraId="2BA2167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'SearchSpeciality'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0444568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SearchSpeciality</w:t>
      </w:r>
      <w:r w:rsidRPr="005A007E">
        <w:rPr>
          <w:rFonts w:ascii="Consolas" w:eastAsia="Calibri" w:hAnsi="Consolas" w:cs="Consolas"/>
          <w:color w:val="808080"/>
          <w:sz w:val="19"/>
          <w:szCs w:val="19"/>
          <w:highlight w:val="white"/>
          <w:lang w:val="en-US"/>
        </w:rPr>
        <w:t>;</w:t>
      </w:r>
    </w:p>
    <w:p w14:paraId="4CB8529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5644FA4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2F42D2C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SearchSpeciality</w:t>
      </w:r>
    </w:p>
    <w:p w14:paraId="319C293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100</w:t>
      </w:r>
      <w:r w:rsidRPr="005A007E">
        <w:rPr>
          <w:rFonts w:ascii="Consolas" w:eastAsia="Calibri" w:hAnsi="Consolas" w:cs="Consolas"/>
          <w:color w:val="808080"/>
          <w:sz w:val="19"/>
          <w:szCs w:val="19"/>
          <w:highlight w:val="white"/>
          <w:lang w:val="en-US"/>
        </w:rPr>
        <w:t>)</w:t>
      </w:r>
    </w:p>
    <w:p w14:paraId="4EE589B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56E19C9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2841BFB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7D64044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IdDepartment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Deanerys_auditorium</w:t>
      </w:r>
    </w:p>
    <w:p w14:paraId="0103FD5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w:t>
      </w:r>
    </w:p>
    <w:p w14:paraId="111BCB3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IdDepartment</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724F4B6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LIKE</w:t>
      </w:r>
      <w:r w:rsidRPr="005A007E">
        <w:rPr>
          <w:rFonts w:ascii="Consolas" w:eastAsia="Calibri" w:hAnsi="Consolas" w:cs="Consolas"/>
          <w:color w:val="000000"/>
          <w:sz w:val="19"/>
          <w:szCs w:val="19"/>
          <w:highlight w:val="white"/>
          <w:lang w:val="en-US"/>
        </w:rPr>
        <w:t xml:space="preserve"> @Name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w:t>
      </w:r>
    </w:p>
    <w:p w14:paraId="670BA42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44A4B77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7E20425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369F426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обновления специальностей*/</w:t>
      </w:r>
    </w:p>
    <w:p w14:paraId="16C3480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'UpdateSpeciality'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5CB0045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UpdateSpeciality</w:t>
      </w:r>
      <w:r w:rsidRPr="005A007E">
        <w:rPr>
          <w:rFonts w:ascii="Consolas" w:eastAsia="Calibri" w:hAnsi="Consolas" w:cs="Consolas"/>
          <w:color w:val="808080"/>
          <w:sz w:val="19"/>
          <w:szCs w:val="19"/>
          <w:highlight w:val="white"/>
          <w:lang w:val="en-US"/>
        </w:rPr>
        <w:t>;</w:t>
      </w:r>
    </w:p>
    <w:p w14:paraId="67A48EB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F0328D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27439D3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UpdateSpeciality</w:t>
      </w:r>
    </w:p>
    <w:p w14:paraId="67F26B1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5A04439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@Id_department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70A14AE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100</w:t>
      </w:r>
      <w:r w:rsidRPr="005A007E">
        <w:rPr>
          <w:rFonts w:ascii="Consolas" w:eastAsia="Calibri" w:hAnsi="Consolas" w:cs="Consolas"/>
          <w:color w:val="808080"/>
          <w:sz w:val="19"/>
          <w:szCs w:val="19"/>
          <w:highlight w:val="white"/>
          <w:lang w:val="en-US"/>
        </w:rPr>
        <w:t>)</w:t>
      </w:r>
    </w:p>
    <w:p w14:paraId="76C333F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9AE7A6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759AA73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490EEFF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p>
    <w:p w14:paraId="5D185C5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p>
    <w:p w14:paraId="0A9BB41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IdDepartment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@Id_department</w:t>
      </w:r>
      <w:r w:rsidRPr="005A007E">
        <w:rPr>
          <w:rFonts w:ascii="Consolas" w:eastAsia="Calibri" w:hAnsi="Consolas" w:cs="Consolas"/>
          <w:color w:val="808080"/>
          <w:sz w:val="19"/>
          <w:szCs w:val="19"/>
          <w:highlight w:val="white"/>
          <w:lang w:val="en-US"/>
        </w:rPr>
        <w:t>,</w:t>
      </w:r>
    </w:p>
    <w:p w14:paraId="12580C6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@Name</w:t>
      </w:r>
    </w:p>
    <w:p w14:paraId="56E09A8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w:t>
      </w:r>
    </w:p>
    <w:p w14:paraId="0195992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6320E15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5A6976E2" w14:textId="77777777" w:rsidR="002E670B" w:rsidRDefault="002E670B" w:rsidP="005A007E">
      <w:pPr>
        <w:autoSpaceDE w:val="0"/>
        <w:autoSpaceDN w:val="0"/>
        <w:adjustRightInd w:val="0"/>
        <w:ind w:firstLine="284"/>
        <w:rPr>
          <w:rFonts w:ascii="Consolas" w:eastAsia="Calibri" w:hAnsi="Consolas" w:cs="Consolas"/>
          <w:color w:val="008000"/>
          <w:sz w:val="19"/>
          <w:szCs w:val="19"/>
          <w:highlight w:val="white"/>
        </w:rPr>
      </w:pPr>
    </w:p>
    <w:p w14:paraId="6A25D7C5" w14:textId="3B2A220F"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'ExistSpeciality'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48D39EB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ExistSpeciality</w:t>
      </w:r>
      <w:r w:rsidRPr="005A007E">
        <w:rPr>
          <w:rFonts w:ascii="Consolas" w:eastAsia="Calibri" w:hAnsi="Consolas" w:cs="Consolas"/>
          <w:color w:val="808080"/>
          <w:sz w:val="19"/>
          <w:szCs w:val="19"/>
          <w:highlight w:val="white"/>
          <w:lang w:val="en-US"/>
        </w:rPr>
        <w:t>;</w:t>
      </w:r>
    </w:p>
    <w:p w14:paraId="797DDAB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6C3D0D8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7D3BD21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ExistSpeciality</w:t>
      </w:r>
    </w:p>
    <w:p w14:paraId="7AF8DB6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@Speciality_id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38051CA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728718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2599345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FF00FF"/>
          <w:sz w:val="19"/>
          <w:szCs w:val="19"/>
          <w:highlight w:val="white"/>
          <w:lang w:val="en-US"/>
        </w:rPr>
        <w:t>COUNT</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p>
    <w:p w14:paraId="0179F30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lastRenderedPageBreak/>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p>
    <w:p w14:paraId="3E6E26D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@Speciality_id</w:t>
      </w:r>
    </w:p>
    <w:p w14:paraId="22D40BC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3BD3924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3EA06DB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2B9EB65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удаления специальности*/</w:t>
      </w:r>
    </w:p>
    <w:p w14:paraId="02C6EB4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'DeleteSpeciality'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243D907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DeleteSpeciality</w:t>
      </w:r>
      <w:r w:rsidRPr="005A007E">
        <w:rPr>
          <w:rFonts w:ascii="Consolas" w:eastAsia="Calibri" w:hAnsi="Consolas" w:cs="Consolas"/>
          <w:color w:val="808080"/>
          <w:sz w:val="19"/>
          <w:szCs w:val="19"/>
          <w:highlight w:val="white"/>
          <w:lang w:val="en-US"/>
        </w:rPr>
        <w:t>;</w:t>
      </w:r>
    </w:p>
    <w:p w14:paraId="68DBCE2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538032A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782479B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DeleteSpeciality</w:t>
      </w:r>
    </w:p>
    <w:p w14:paraId="2A5DAEF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670E9CD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6A3ACC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40287C3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p>
    <w:p w14:paraId="6C31A0E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rPr>
        <w:t>WHERE</w:t>
      </w:r>
      <w:r w:rsidRPr="005A007E">
        <w:rPr>
          <w:rFonts w:ascii="Consolas" w:eastAsia="Calibri" w:hAnsi="Consolas" w:cs="Consolas"/>
          <w:color w:val="000000"/>
          <w:sz w:val="19"/>
          <w:szCs w:val="19"/>
          <w:highlight w:val="white"/>
        </w:rPr>
        <w:t xml:space="preserve"> id </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@id </w:t>
      </w:r>
    </w:p>
    <w:p w14:paraId="46F742E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16CE17D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76431124" w14:textId="6598390D" w:rsidR="005A007E" w:rsidRPr="005A007E" w:rsidRDefault="005A007E" w:rsidP="003B790E">
      <w:pPr>
        <w:autoSpaceDE w:val="0"/>
        <w:autoSpaceDN w:val="0"/>
        <w:adjustRightInd w:val="0"/>
        <w:rPr>
          <w:rFonts w:ascii="Consolas" w:eastAsia="Calibri" w:hAnsi="Consolas" w:cs="Consolas"/>
          <w:color w:val="000000"/>
          <w:sz w:val="19"/>
          <w:szCs w:val="19"/>
          <w:highlight w:val="white"/>
        </w:rPr>
      </w:pPr>
    </w:p>
    <w:p w14:paraId="05F5912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38CE87C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назначения дисциплин преподавателям*/</w:t>
      </w:r>
    </w:p>
    <w:p w14:paraId="663B5B0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'InsertDisTeach'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0E20A3F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InsertDisTeach</w:t>
      </w:r>
      <w:r w:rsidRPr="005A007E">
        <w:rPr>
          <w:rFonts w:ascii="Consolas" w:eastAsia="Calibri" w:hAnsi="Consolas" w:cs="Consolas"/>
          <w:color w:val="808080"/>
          <w:sz w:val="19"/>
          <w:szCs w:val="19"/>
          <w:highlight w:val="white"/>
          <w:lang w:val="en-US"/>
        </w:rPr>
        <w:t>;</w:t>
      </w:r>
    </w:p>
    <w:p w14:paraId="153F14F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3013561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70D98EF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InsertDisTeach</w:t>
      </w:r>
    </w:p>
    <w:p w14:paraId="654E437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@TeachId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067F0CD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@DisId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000000"/>
          <w:sz w:val="19"/>
          <w:szCs w:val="19"/>
          <w:highlight w:val="white"/>
          <w:lang w:val="en-US"/>
        </w:rPr>
        <w:t>100</w:t>
      </w:r>
      <w:r w:rsidRPr="005A007E">
        <w:rPr>
          <w:rFonts w:ascii="Consolas" w:eastAsia="Calibri" w:hAnsi="Consolas" w:cs="Consolas"/>
          <w:color w:val="808080"/>
          <w:sz w:val="19"/>
          <w:szCs w:val="19"/>
          <w:highlight w:val="white"/>
          <w:lang w:val="en-US"/>
        </w:rPr>
        <w:t>)</w:t>
      </w:r>
    </w:p>
    <w:p w14:paraId="531B669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5D3AD52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35109C3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TeachersSubjects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idTeachers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idDiscipline</w:t>
      </w:r>
      <w:r w:rsidRPr="005A007E">
        <w:rPr>
          <w:rFonts w:ascii="Consolas" w:eastAsia="Calibri" w:hAnsi="Consolas" w:cs="Consolas"/>
          <w:color w:val="808080"/>
          <w:sz w:val="19"/>
          <w:szCs w:val="19"/>
          <w:highlight w:val="white"/>
          <w:lang w:val="en-US"/>
        </w:rPr>
        <w:t>)</w:t>
      </w:r>
    </w:p>
    <w:p w14:paraId="5945389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proofErr w:type="gramStart"/>
      <w:r w:rsidRPr="005A007E">
        <w:rPr>
          <w:rFonts w:ascii="Consolas" w:eastAsia="Calibri" w:hAnsi="Consolas" w:cs="Consolas"/>
          <w:color w:val="0000FF"/>
          <w:sz w:val="19"/>
          <w:szCs w:val="19"/>
          <w:highlight w:val="white"/>
        </w:rPr>
        <w:t>VALUES</w:t>
      </w:r>
      <w:r w:rsidRPr="005A007E">
        <w:rPr>
          <w:rFonts w:ascii="Consolas" w:eastAsia="Calibri" w:hAnsi="Consolas" w:cs="Consolas"/>
          <w:color w:val="808080"/>
          <w:sz w:val="19"/>
          <w:szCs w:val="19"/>
          <w:highlight w:val="white"/>
        </w:rPr>
        <w:t>(</w:t>
      </w:r>
      <w:proofErr w:type="gramEnd"/>
      <w:r w:rsidRPr="005A007E">
        <w:rPr>
          <w:rFonts w:ascii="Consolas" w:eastAsia="Calibri" w:hAnsi="Consolas" w:cs="Consolas"/>
          <w:color w:val="000000"/>
          <w:sz w:val="19"/>
          <w:szCs w:val="19"/>
          <w:highlight w:val="white"/>
        </w:rPr>
        <w:t>@TeachId</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@DisId</w:t>
      </w:r>
      <w:r w:rsidRPr="005A007E">
        <w:rPr>
          <w:rFonts w:ascii="Consolas" w:eastAsia="Calibri" w:hAnsi="Consolas" w:cs="Consolas"/>
          <w:color w:val="808080"/>
          <w:sz w:val="19"/>
          <w:szCs w:val="19"/>
          <w:highlight w:val="white"/>
        </w:rPr>
        <w:t>)</w:t>
      </w:r>
    </w:p>
    <w:p w14:paraId="4F99513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47CECDE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63BE05F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0BF78F8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вывода дисциплин, которые ведет выбранный преподаватель*/</w:t>
      </w:r>
    </w:p>
    <w:p w14:paraId="334ADE4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'SelectTeachDis'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5A3D28C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SelectTeachDis</w:t>
      </w:r>
      <w:r w:rsidRPr="005A007E">
        <w:rPr>
          <w:rFonts w:ascii="Consolas" w:eastAsia="Calibri" w:hAnsi="Consolas" w:cs="Consolas"/>
          <w:color w:val="808080"/>
          <w:sz w:val="19"/>
          <w:szCs w:val="19"/>
          <w:highlight w:val="white"/>
          <w:lang w:val="en-US"/>
        </w:rPr>
        <w:t>;</w:t>
      </w:r>
    </w:p>
    <w:p w14:paraId="7752008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1FEA472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79B796F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SelectTeachDis</w:t>
      </w:r>
    </w:p>
    <w:p w14:paraId="1327D46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@TeachId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7A0D511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6BED6E2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EA76CA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tsub</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48008CE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TeachersSubjects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tsub</w:t>
      </w:r>
    </w:p>
    <w:p w14:paraId="582A36E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Teachers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tich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tsub</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idTeachers</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66895CF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tsub</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idDiscipline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3EBF4A4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tsub</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idTeachers</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@TeachId</w:t>
      </w:r>
    </w:p>
    <w:p w14:paraId="4B91D05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33F1D90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601F58A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2D97DAB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вывборки дисциплин которые ведут все преподаватели*/</w:t>
      </w:r>
    </w:p>
    <w:p w14:paraId="35AEDAE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'SelectAllTeachDis'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011894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SelectAllTeachDis</w:t>
      </w:r>
      <w:r w:rsidRPr="005A007E">
        <w:rPr>
          <w:rFonts w:ascii="Consolas" w:eastAsia="Calibri" w:hAnsi="Consolas" w:cs="Consolas"/>
          <w:color w:val="808080"/>
          <w:sz w:val="19"/>
          <w:szCs w:val="19"/>
          <w:highlight w:val="white"/>
          <w:lang w:val="en-US"/>
        </w:rPr>
        <w:t>;</w:t>
      </w:r>
    </w:p>
    <w:p w14:paraId="0BCBE75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877F00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1C40A93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SelectAllTeachDis</w:t>
      </w:r>
    </w:p>
    <w:p w14:paraId="77A981C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CE5338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3FF6490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tsub</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665BCDC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TeachersSubjects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tsub</w:t>
      </w:r>
    </w:p>
    <w:p w14:paraId="6AF3503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Teachers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tich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tsub</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idTeachers</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135A56C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tsub</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idDiscipline</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0BBF0A4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3AF8EE7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7AE08A4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1325406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обновления преподавательских дисциплин*/</w:t>
      </w:r>
    </w:p>
    <w:p w14:paraId="17245FE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'UpdateDisTeach'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697FC20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UpdateDisTeach</w:t>
      </w:r>
      <w:r w:rsidRPr="005A007E">
        <w:rPr>
          <w:rFonts w:ascii="Consolas" w:eastAsia="Calibri" w:hAnsi="Consolas" w:cs="Consolas"/>
          <w:color w:val="808080"/>
          <w:sz w:val="19"/>
          <w:szCs w:val="19"/>
          <w:highlight w:val="white"/>
          <w:lang w:val="en-US"/>
        </w:rPr>
        <w:t>;</w:t>
      </w:r>
    </w:p>
    <w:p w14:paraId="6543B80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71F889F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66D187E5"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UpdateDisTeach</w:t>
      </w:r>
    </w:p>
    <w:p w14:paraId="0F573AD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20789A4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@Id_Teacher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4DC45A2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@Id_discipline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00C396B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6A7A7AD8"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77C7946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3E95E46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TeachersSubjects</w:t>
      </w:r>
    </w:p>
    <w:p w14:paraId="17671B8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p>
    <w:p w14:paraId="6996FB8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idTeachers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@Id_Teacher</w:t>
      </w:r>
      <w:r w:rsidRPr="005A007E">
        <w:rPr>
          <w:rFonts w:ascii="Consolas" w:eastAsia="Calibri" w:hAnsi="Consolas" w:cs="Consolas"/>
          <w:color w:val="808080"/>
          <w:sz w:val="19"/>
          <w:szCs w:val="19"/>
          <w:highlight w:val="white"/>
          <w:lang w:val="en-US"/>
        </w:rPr>
        <w:t>,</w:t>
      </w:r>
    </w:p>
    <w:p w14:paraId="603C57D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idDiscipline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@Id_discipline</w:t>
      </w:r>
    </w:p>
    <w:p w14:paraId="0601A46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rPr>
        <w:t>WHERE</w:t>
      </w:r>
      <w:r w:rsidRPr="005A007E">
        <w:rPr>
          <w:rFonts w:ascii="Consolas" w:eastAsia="Calibri" w:hAnsi="Consolas" w:cs="Consolas"/>
          <w:color w:val="000000"/>
          <w:sz w:val="19"/>
          <w:szCs w:val="19"/>
          <w:highlight w:val="white"/>
        </w:rPr>
        <w:t xml:space="preserve"> id </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@id</w:t>
      </w:r>
    </w:p>
    <w:p w14:paraId="080BBA3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44F474F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7137705B"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76DE4A5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удаления дисциплины у преподавателя*/</w:t>
      </w:r>
    </w:p>
    <w:p w14:paraId="48D6F26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w:t>
      </w:r>
      <w:proofErr w:type="gramStart"/>
      <w:r w:rsidRPr="005A007E">
        <w:rPr>
          <w:rFonts w:ascii="Consolas" w:eastAsia="Calibri" w:hAnsi="Consolas" w:cs="Consolas"/>
          <w:color w:val="FF00FF"/>
          <w:sz w:val="19"/>
          <w:szCs w:val="19"/>
          <w:highlight w:val="white"/>
          <w:lang w:val="en-US"/>
        </w:rPr>
        <w:t>ID</w:t>
      </w:r>
      <w:r w:rsidRPr="005A007E">
        <w:rPr>
          <w:rFonts w:ascii="Consolas" w:eastAsia="Calibri" w:hAnsi="Consolas" w:cs="Consolas"/>
          <w:color w:val="808080"/>
          <w:sz w:val="19"/>
          <w:szCs w:val="19"/>
          <w:highlight w:val="white"/>
          <w:lang w:val="en-US"/>
        </w:rPr>
        <w:t>(</w:t>
      </w:r>
      <w:proofErr w:type="gramEnd"/>
      <w:r w:rsidRPr="005A007E">
        <w:rPr>
          <w:rFonts w:ascii="Consolas" w:eastAsia="Calibri" w:hAnsi="Consolas" w:cs="Consolas"/>
          <w:color w:val="FF0000"/>
          <w:sz w:val="19"/>
          <w:szCs w:val="19"/>
          <w:highlight w:val="white"/>
          <w:lang w:val="en-US"/>
        </w:rPr>
        <w:t>'DeleteDisTeach'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791E2A9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DeleteDisTeach</w:t>
      </w:r>
      <w:r w:rsidRPr="005A007E">
        <w:rPr>
          <w:rFonts w:ascii="Consolas" w:eastAsia="Calibri" w:hAnsi="Consolas" w:cs="Consolas"/>
          <w:color w:val="808080"/>
          <w:sz w:val="19"/>
          <w:szCs w:val="19"/>
          <w:highlight w:val="white"/>
          <w:lang w:val="en-US"/>
        </w:rPr>
        <w:t>;</w:t>
      </w:r>
    </w:p>
    <w:p w14:paraId="1553CBA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4AB88A8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p>
    <w:p w14:paraId="24A7341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DeleteDisTeach</w:t>
      </w:r>
    </w:p>
    <w:p w14:paraId="3D86F28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7D14305C"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0A904684"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5BEDEAA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TeachersSubjects</w:t>
      </w:r>
    </w:p>
    <w:p w14:paraId="514EF09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 </w:t>
      </w:r>
    </w:p>
    <w:p w14:paraId="5C6FA87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429FBDFE" w14:textId="77777777" w:rsidR="005A007E" w:rsidRPr="005A007E" w:rsidRDefault="005A007E" w:rsidP="005A007E">
      <w:pPr>
        <w:suppressAutoHyphens/>
        <w:ind w:firstLine="284"/>
        <w:jc w:val="both"/>
        <w:rPr>
          <w:rFonts w:eastAsia="Droid Sans Fallback"/>
          <w:kern w:val="1"/>
          <w:sz w:val="16"/>
          <w:szCs w:val="16"/>
          <w:lang w:val="uk-UA" w:eastAsia="hi-IN" w:bidi="hi-IN"/>
        </w:rPr>
      </w:pPr>
      <w:r w:rsidRPr="005A007E">
        <w:rPr>
          <w:rFonts w:ascii="Consolas" w:eastAsia="Calibri" w:hAnsi="Consolas" w:cs="Consolas"/>
          <w:color w:val="0000FF"/>
          <w:sz w:val="19"/>
          <w:szCs w:val="19"/>
          <w:highlight w:val="white"/>
          <w:lang w:val="en-US"/>
        </w:rPr>
        <w:t>GO</w:t>
      </w:r>
    </w:p>
    <w:p w14:paraId="05489969" w14:textId="77777777" w:rsidR="005A007E" w:rsidRPr="005A007E" w:rsidRDefault="005A007E" w:rsidP="005A007E">
      <w:pPr>
        <w:suppressAutoHyphens/>
        <w:ind w:firstLine="284"/>
        <w:jc w:val="both"/>
        <w:rPr>
          <w:rFonts w:eastAsia="Droid Sans Fallback"/>
          <w:kern w:val="1"/>
          <w:sz w:val="16"/>
          <w:szCs w:val="16"/>
          <w:lang w:val="uk-UA" w:eastAsia="hi-IN" w:bidi="hi-IN"/>
        </w:rPr>
        <w:sectPr w:rsidR="005A007E" w:rsidRPr="005A007E" w:rsidSect="005A007E">
          <w:type w:val="continuous"/>
          <w:pgSz w:w="11906" w:h="16838"/>
          <w:pgMar w:top="850" w:right="850" w:bottom="850" w:left="1134" w:header="708" w:footer="708" w:gutter="0"/>
          <w:cols w:num="2" w:space="708"/>
          <w:docGrid w:linePitch="360"/>
        </w:sectPr>
      </w:pPr>
    </w:p>
    <w:p w14:paraId="4D320658" w14:textId="77777777" w:rsidR="005A007E" w:rsidRPr="005A007E" w:rsidRDefault="005A007E" w:rsidP="005A007E">
      <w:pPr>
        <w:keepNext/>
        <w:pageBreakBefore/>
        <w:suppressAutoHyphens/>
        <w:spacing w:after="170"/>
        <w:ind w:firstLine="284"/>
        <w:jc w:val="center"/>
        <w:outlineLvl w:val="0"/>
        <w:rPr>
          <w:rFonts w:eastAsia="Droid Sans Fallback"/>
          <w:b/>
          <w:kern w:val="1"/>
          <w:sz w:val="28"/>
          <w:lang w:val="uk-UA" w:eastAsia="hi-IN" w:bidi="hi-IN"/>
        </w:rPr>
      </w:pPr>
      <w:bookmarkStart w:id="14" w:name="_Toc470829271"/>
      <w:bookmarkStart w:id="15" w:name="_Toc154668625"/>
      <w:r w:rsidRPr="005A007E">
        <w:rPr>
          <w:rFonts w:eastAsia="Droid Sans Fallback"/>
          <w:b/>
          <w:kern w:val="1"/>
          <w:sz w:val="28"/>
          <w:lang w:val="uk-UA" w:eastAsia="hi-IN" w:bidi="hi-IN"/>
        </w:rPr>
        <w:lastRenderedPageBreak/>
        <w:t>Додаток 3</w:t>
      </w:r>
      <w:bookmarkEnd w:id="14"/>
      <w:bookmarkEnd w:id="15"/>
    </w:p>
    <w:p w14:paraId="132A3676" w14:textId="50F37919" w:rsidR="005A007E" w:rsidRPr="005A007E" w:rsidRDefault="003B790E" w:rsidP="005A007E">
      <w:pPr>
        <w:suppressAutoHyphens/>
        <w:ind w:firstLine="284"/>
        <w:jc w:val="both"/>
        <w:rPr>
          <w:rFonts w:eastAsia="Droid Sans Fallback"/>
          <w:kern w:val="1"/>
          <w:sz w:val="16"/>
          <w:szCs w:val="16"/>
          <w:lang w:val="uk-UA" w:eastAsia="hi-IN" w:bidi="hi-IN"/>
        </w:rPr>
      </w:pPr>
      <w:r w:rsidRPr="003B790E">
        <w:rPr>
          <w:rFonts w:eastAsia="Droid Sans Fallback"/>
          <w:kern w:val="1"/>
          <w:sz w:val="16"/>
          <w:szCs w:val="16"/>
          <w:lang w:val="uk-UA" w:eastAsia="hi-IN" w:bidi="hi-IN"/>
        </w:rPr>
        <w:drawing>
          <wp:inline distT="0" distB="0" distL="0" distR="0" wp14:anchorId="14313292" wp14:editId="58B034CE">
            <wp:extent cx="3124200" cy="179748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8552" cy="1799989"/>
                    </a:xfrm>
                    <a:prstGeom prst="rect">
                      <a:avLst/>
                    </a:prstGeom>
                  </pic:spPr>
                </pic:pic>
              </a:graphicData>
            </a:graphic>
          </wp:inline>
        </w:drawing>
      </w:r>
      <w:r>
        <w:rPr>
          <w:rFonts w:eastAsia="Droid Sans Fallback"/>
          <w:noProof/>
          <w:kern w:val="1"/>
          <w:sz w:val="16"/>
          <w:szCs w:val="16"/>
          <w:lang w:val="en-US" w:eastAsia="hi-IN" w:bidi="hi-IN"/>
        </w:rPr>
        <w:t xml:space="preserve">       </w:t>
      </w:r>
      <w:r w:rsidR="005A007E" w:rsidRPr="005A007E">
        <w:rPr>
          <w:rFonts w:eastAsia="Droid Sans Fallback"/>
          <w:noProof/>
          <w:kern w:val="1"/>
          <w:sz w:val="16"/>
          <w:szCs w:val="16"/>
          <w:lang w:val="uk-UA" w:eastAsia="hi-IN" w:bidi="hi-IN"/>
        </w:rPr>
        <w:drawing>
          <wp:inline distT="0" distB="0" distL="0" distR="0" wp14:anchorId="4A46BA91" wp14:editId="762BC3E7">
            <wp:extent cx="2916621" cy="1714500"/>
            <wp:effectExtent l="0" t="0" r="0" b="0"/>
            <wp:docPr id="13" name="Рисунок 13"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нимок"/>
                    <pic:cNvPicPr>
                      <a:picLocks noChangeAspect="1" noChangeArrowheads="1"/>
                    </pic:cNvPicPr>
                  </pic:nvPicPr>
                  <pic:blipFill rotWithShape="1">
                    <a:blip r:embed="rId25">
                      <a:extLst>
                        <a:ext uri="{28A0092B-C50C-407E-A947-70E740481C1C}">
                          <a14:useLocalDpi xmlns:a14="http://schemas.microsoft.com/office/drawing/2010/main" val="0"/>
                        </a:ext>
                      </a:extLst>
                    </a:blip>
                    <a:srcRect l="56712" t="6868" r="2740" b="18455"/>
                    <a:stretch/>
                  </pic:blipFill>
                  <pic:spPr bwMode="auto">
                    <a:xfrm>
                      <a:off x="0" y="0"/>
                      <a:ext cx="2919534" cy="1716212"/>
                    </a:xfrm>
                    <a:prstGeom prst="rect">
                      <a:avLst/>
                    </a:prstGeom>
                    <a:noFill/>
                    <a:ln>
                      <a:noFill/>
                    </a:ln>
                    <a:extLst>
                      <a:ext uri="{53640926-AAD7-44D8-BBD7-CCE9431645EC}">
                        <a14:shadowObscured xmlns:a14="http://schemas.microsoft.com/office/drawing/2010/main"/>
                      </a:ext>
                    </a:extLst>
                  </pic:spPr>
                </pic:pic>
              </a:graphicData>
            </a:graphic>
          </wp:inline>
        </w:drawing>
      </w:r>
    </w:p>
    <w:p w14:paraId="55781433" w14:textId="77777777" w:rsidR="005A007E" w:rsidRPr="003B790E" w:rsidRDefault="005A007E" w:rsidP="005A007E">
      <w:pPr>
        <w:suppressAutoHyphens/>
        <w:spacing w:after="240"/>
        <w:ind w:firstLine="284"/>
        <w:jc w:val="center"/>
        <w:rPr>
          <w:rFonts w:eastAsia="Droid Sans Fallback"/>
          <w:kern w:val="1"/>
          <w:sz w:val="28"/>
          <w:szCs w:val="28"/>
          <w:lang w:val="uk-UA" w:eastAsia="hi-IN" w:bidi="hi-IN"/>
        </w:rPr>
      </w:pPr>
      <w:r w:rsidRPr="003B790E">
        <w:rPr>
          <w:rFonts w:eastAsia="Droid Sans Fallback"/>
          <w:kern w:val="1"/>
          <w:sz w:val="28"/>
          <w:szCs w:val="28"/>
          <w:lang w:val="uk-UA" w:eastAsia="hi-IN" w:bidi="hi-IN"/>
        </w:rPr>
        <w:t>Мал. 5. Підключення до бази даних.</w:t>
      </w:r>
    </w:p>
    <w:p w14:paraId="7AABBF5E" w14:textId="2550ED2A" w:rsidR="005A007E" w:rsidRPr="003B790E" w:rsidRDefault="005A007E" w:rsidP="005A007E">
      <w:pPr>
        <w:suppressAutoHyphens/>
        <w:jc w:val="center"/>
        <w:rPr>
          <w:rFonts w:eastAsia="Droid Sans Fallback"/>
          <w:kern w:val="1"/>
          <w:sz w:val="28"/>
          <w:szCs w:val="28"/>
          <w:lang w:val="uk-UA" w:eastAsia="hi-IN" w:bidi="hi-IN"/>
        </w:rPr>
      </w:pPr>
      <w:r w:rsidRPr="003B790E">
        <w:rPr>
          <w:rFonts w:eastAsia="Droid Sans Fallback"/>
          <w:noProof/>
          <w:kern w:val="1"/>
          <w:sz w:val="28"/>
          <w:szCs w:val="28"/>
          <w:lang w:val="uk-UA" w:eastAsia="hi-IN" w:bidi="hi-IN"/>
        </w:rPr>
        <w:drawing>
          <wp:inline distT="0" distB="0" distL="0" distR="0" wp14:anchorId="16702A0A" wp14:editId="604A629B">
            <wp:extent cx="5905500" cy="3531329"/>
            <wp:effectExtent l="0" t="0" r="0" b="0"/>
            <wp:docPr id="12" name="Рисунок 12"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нимок"/>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7749" cy="3532674"/>
                    </a:xfrm>
                    <a:prstGeom prst="rect">
                      <a:avLst/>
                    </a:prstGeom>
                    <a:noFill/>
                    <a:ln>
                      <a:noFill/>
                    </a:ln>
                  </pic:spPr>
                </pic:pic>
              </a:graphicData>
            </a:graphic>
          </wp:inline>
        </w:drawing>
      </w:r>
    </w:p>
    <w:p w14:paraId="29D966FF" w14:textId="77777777" w:rsidR="005A007E" w:rsidRPr="003B790E" w:rsidRDefault="005A007E" w:rsidP="005A007E">
      <w:pPr>
        <w:suppressAutoHyphens/>
        <w:spacing w:after="240"/>
        <w:ind w:firstLine="284"/>
        <w:jc w:val="center"/>
        <w:rPr>
          <w:rFonts w:eastAsia="Droid Sans Fallback"/>
          <w:kern w:val="1"/>
          <w:sz w:val="28"/>
          <w:szCs w:val="28"/>
          <w:lang w:val="uk-UA" w:eastAsia="hi-IN" w:bidi="hi-IN"/>
        </w:rPr>
      </w:pPr>
      <w:r w:rsidRPr="003B790E">
        <w:rPr>
          <w:rFonts w:eastAsia="Droid Sans Fallback"/>
          <w:kern w:val="1"/>
          <w:sz w:val="28"/>
          <w:szCs w:val="28"/>
          <w:lang w:val="uk-UA" w:eastAsia="hi-IN" w:bidi="hi-IN"/>
        </w:rPr>
        <w:t>Мал. 6. Головне вікно програми.</w:t>
      </w:r>
    </w:p>
    <w:p w14:paraId="14510334" w14:textId="7036E2B9" w:rsidR="005A007E" w:rsidRPr="003B790E" w:rsidRDefault="003B790E" w:rsidP="005A007E">
      <w:pPr>
        <w:suppressAutoHyphens/>
        <w:ind w:firstLine="284"/>
        <w:jc w:val="center"/>
        <w:rPr>
          <w:rFonts w:eastAsia="Droid Sans Fallback"/>
          <w:kern w:val="1"/>
          <w:sz w:val="28"/>
          <w:szCs w:val="28"/>
          <w:lang w:val="uk-UA" w:eastAsia="hi-IN" w:bidi="hi-IN"/>
        </w:rPr>
      </w:pPr>
      <w:r w:rsidRPr="003B790E">
        <w:rPr>
          <w:rFonts w:eastAsia="Droid Sans Fallback"/>
          <w:kern w:val="1"/>
          <w:sz w:val="28"/>
          <w:szCs w:val="28"/>
          <w:lang w:val="uk-UA" w:eastAsia="hi-IN" w:bidi="hi-IN"/>
        </w:rPr>
        <w:drawing>
          <wp:inline distT="0" distB="0" distL="0" distR="0" wp14:anchorId="04A4CAA6" wp14:editId="40FEE419">
            <wp:extent cx="4296375" cy="2896004"/>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6375" cy="2896004"/>
                    </a:xfrm>
                    <a:prstGeom prst="rect">
                      <a:avLst/>
                    </a:prstGeom>
                  </pic:spPr>
                </pic:pic>
              </a:graphicData>
            </a:graphic>
          </wp:inline>
        </w:drawing>
      </w:r>
    </w:p>
    <w:p w14:paraId="02F4AF12" w14:textId="77777777" w:rsidR="005A007E" w:rsidRPr="003B790E" w:rsidRDefault="005A007E" w:rsidP="005A007E">
      <w:pPr>
        <w:suppressAutoHyphens/>
        <w:spacing w:after="240"/>
        <w:ind w:firstLine="284"/>
        <w:jc w:val="center"/>
        <w:rPr>
          <w:rFonts w:eastAsia="Droid Sans Fallback"/>
          <w:kern w:val="1"/>
          <w:sz w:val="28"/>
          <w:szCs w:val="28"/>
          <w:lang w:val="uk-UA" w:eastAsia="hi-IN" w:bidi="hi-IN"/>
        </w:rPr>
      </w:pPr>
      <w:r w:rsidRPr="003B790E">
        <w:rPr>
          <w:rFonts w:eastAsia="Droid Sans Fallback"/>
          <w:kern w:val="1"/>
          <w:sz w:val="28"/>
          <w:szCs w:val="28"/>
          <w:lang w:val="uk-UA" w:eastAsia="hi-IN" w:bidi="hi-IN"/>
        </w:rPr>
        <w:t>Мал. 7. Вікно авторизації адміністратора.</w:t>
      </w:r>
    </w:p>
    <w:p w14:paraId="695F2310" w14:textId="0592975E" w:rsidR="005A007E" w:rsidRPr="003B790E" w:rsidRDefault="005A007E" w:rsidP="005A007E">
      <w:pPr>
        <w:suppressAutoHyphens/>
        <w:spacing w:after="240"/>
        <w:ind w:firstLine="284"/>
        <w:jc w:val="center"/>
        <w:rPr>
          <w:rFonts w:eastAsia="Droid Sans Fallback"/>
          <w:kern w:val="1"/>
          <w:sz w:val="28"/>
          <w:szCs w:val="28"/>
          <w:lang w:val="uk-UA" w:eastAsia="hi-IN" w:bidi="hi-IN"/>
        </w:rPr>
      </w:pPr>
      <w:r w:rsidRPr="003B790E">
        <w:rPr>
          <w:rFonts w:eastAsia="Droid Sans Fallback"/>
          <w:noProof/>
          <w:kern w:val="1"/>
          <w:sz w:val="28"/>
          <w:szCs w:val="28"/>
          <w:lang w:val="uk-UA" w:eastAsia="hi-IN" w:bidi="hi-IN"/>
        </w:rPr>
        <w:lastRenderedPageBreak/>
        <w:drawing>
          <wp:inline distT="0" distB="0" distL="0" distR="0" wp14:anchorId="4FBBAF60" wp14:editId="2CF50421">
            <wp:extent cx="6111240" cy="3390265"/>
            <wp:effectExtent l="0" t="0" r="3810" b="635"/>
            <wp:docPr id="10" name="Рисунок 10"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нимок"/>
                    <pic:cNvPicPr>
                      <a:picLocks noChangeAspect="1" noChangeArrowheads="1"/>
                    </pic:cNvPicPr>
                  </pic:nvPicPr>
                  <pic:blipFill rotWithShape="1">
                    <a:blip r:embed="rId27">
                      <a:extLst>
                        <a:ext uri="{28A0092B-C50C-407E-A947-70E740481C1C}">
                          <a14:useLocalDpi xmlns:a14="http://schemas.microsoft.com/office/drawing/2010/main" val="0"/>
                        </a:ext>
                      </a:extLst>
                    </a:blip>
                    <a:srcRect r="62"/>
                    <a:stretch/>
                  </pic:blipFill>
                  <pic:spPr bwMode="auto">
                    <a:xfrm>
                      <a:off x="0" y="0"/>
                      <a:ext cx="6114321" cy="3391974"/>
                    </a:xfrm>
                    <a:prstGeom prst="rect">
                      <a:avLst/>
                    </a:prstGeom>
                    <a:noFill/>
                    <a:ln>
                      <a:noFill/>
                    </a:ln>
                    <a:extLst>
                      <a:ext uri="{53640926-AAD7-44D8-BBD7-CCE9431645EC}">
                        <a14:shadowObscured xmlns:a14="http://schemas.microsoft.com/office/drawing/2010/main"/>
                      </a:ext>
                    </a:extLst>
                  </pic:spPr>
                </pic:pic>
              </a:graphicData>
            </a:graphic>
          </wp:inline>
        </w:drawing>
      </w:r>
    </w:p>
    <w:p w14:paraId="491A5043" w14:textId="0B2B4BC6" w:rsidR="005A007E" w:rsidRPr="003B790E" w:rsidRDefault="005A007E" w:rsidP="005A007E">
      <w:pPr>
        <w:suppressAutoHyphens/>
        <w:spacing w:after="240"/>
        <w:ind w:firstLine="284"/>
        <w:jc w:val="center"/>
        <w:rPr>
          <w:rFonts w:eastAsia="Droid Sans Fallback"/>
          <w:kern w:val="1"/>
          <w:sz w:val="28"/>
          <w:szCs w:val="28"/>
          <w:lang w:val="uk-UA" w:eastAsia="hi-IN" w:bidi="hi-IN"/>
        </w:rPr>
      </w:pPr>
      <w:r w:rsidRPr="003B790E">
        <w:rPr>
          <w:rFonts w:eastAsia="Droid Sans Fallback"/>
          <w:kern w:val="1"/>
          <w:sz w:val="28"/>
          <w:szCs w:val="28"/>
          <w:lang w:val="uk-UA" w:eastAsia="hi-IN" w:bidi="hi-IN"/>
        </w:rPr>
        <w:t>Мал. 8. Перегляд успішності студента.</w:t>
      </w:r>
    </w:p>
    <w:p w14:paraId="22A83EEC" w14:textId="77777777" w:rsidR="003B790E" w:rsidRDefault="003B790E">
      <w:pPr>
        <w:spacing w:after="160" w:line="259" w:lineRule="auto"/>
        <w:rPr>
          <w:rFonts w:eastAsia="Droid Sans Fallback"/>
          <w:b/>
          <w:i/>
          <w:kern w:val="1"/>
          <w:sz w:val="28"/>
          <w:lang w:val="uk-UA" w:eastAsia="hi-IN" w:bidi="hi-IN"/>
        </w:rPr>
      </w:pPr>
      <w:r>
        <w:rPr>
          <w:rFonts w:eastAsia="Droid Sans Fallback"/>
          <w:b/>
          <w:i/>
          <w:kern w:val="1"/>
          <w:sz w:val="28"/>
          <w:lang w:val="uk-UA" w:eastAsia="hi-IN" w:bidi="hi-IN"/>
        </w:rPr>
        <w:br w:type="page"/>
      </w:r>
    </w:p>
    <w:p w14:paraId="7E2A8795" w14:textId="40A06D91" w:rsidR="003B790E" w:rsidRPr="003B790E" w:rsidRDefault="005A007E" w:rsidP="003B790E">
      <w:pPr>
        <w:suppressAutoHyphens/>
        <w:spacing w:after="240"/>
        <w:ind w:firstLine="284"/>
        <w:rPr>
          <w:rFonts w:eastAsia="Droid Sans Fallback"/>
          <w:b/>
          <w:i/>
          <w:kern w:val="1"/>
          <w:sz w:val="28"/>
          <w:lang w:val="uk-UA" w:eastAsia="hi-IN" w:bidi="hi-IN"/>
        </w:rPr>
      </w:pPr>
      <w:r w:rsidRPr="003B790E">
        <w:rPr>
          <w:rFonts w:eastAsia="Droid Sans Fallback"/>
          <w:b/>
          <w:i/>
          <w:kern w:val="1"/>
          <w:sz w:val="28"/>
          <w:lang w:val="uk-UA" w:eastAsia="hi-IN" w:bidi="hi-IN"/>
        </w:rPr>
        <w:lastRenderedPageBreak/>
        <w:t>Запити до схеми «Зірка» з результатами виконання.</w:t>
      </w:r>
    </w:p>
    <w:p w14:paraId="3A84E0AE"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stud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SecondName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inf</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Rating</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
    <w:p w14:paraId="16AC36A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dbo</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Info</w:t>
      </w:r>
      <w:proofErr w:type="gramEnd"/>
      <w:r w:rsidRPr="005A007E">
        <w:rPr>
          <w:rFonts w:ascii="Consolas" w:eastAsia="Calibri" w:hAnsi="Consolas" w:cs="Consolas"/>
          <w:color w:val="000000"/>
          <w:sz w:val="19"/>
          <w:szCs w:val="19"/>
          <w:highlight w:val="white"/>
          <w:lang w:val="en-US"/>
        </w:rPr>
        <w:t xml:space="preserve">_Facts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inf</w:t>
      </w:r>
    </w:p>
    <w:p w14:paraId="67B94410"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dbo</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Disciplines</w:t>
      </w:r>
      <w:proofErr w:type="gramEnd"/>
      <w:r w:rsidRPr="005A007E">
        <w:rPr>
          <w:rFonts w:ascii="Consolas" w:eastAsia="Calibri" w:hAnsi="Consolas" w:cs="Consolas"/>
          <w:color w:val="000000"/>
          <w:sz w:val="19"/>
          <w:szCs w:val="19"/>
          <w:highlight w:val="white"/>
          <w:lang w:val="en-US"/>
        </w:rPr>
        <w:t xml:space="preserve">_Met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inf</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ID_Disciplines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4974F7C6"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dbo</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w:t>
      </w:r>
      <w:proofErr w:type="gramEnd"/>
      <w:r w:rsidRPr="005A007E">
        <w:rPr>
          <w:rFonts w:ascii="Consolas" w:eastAsia="Calibri" w:hAnsi="Consolas" w:cs="Consolas"/>
          <w:color w:val="000000"/>
          <w:sz w:val="19"/>
          <w:szCs w:val="19"/>
          <w:highlight w:val="white"/>
          <w:lang w:val="en-US"/>
        </w:rPr>
        <w:t xml:space="preserve">_Met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stud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inf</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ID_Students</w:t>
      </w:r>
    </w:p>
    <w:p w14:paraId="2752383B" w14:textId="77777777" w:rsidR="005A007E" w:rsidRPr="005A007E" w:rsidRDefault="005A007E" w:rsidP="005A007E">
      <w:pPr>
        <w:autoSpaceDE w:val="0"/>
        <w:autoSpaceDN w:val="0"/>
        <w:adjustRightInd w:val="0"/>
        <w:ind w:firstLine="284"/>
        <w:rPr>
          <w:rFonts w:ascii="Consolas" w:eastAsia="Calibri" w:hAnsi="Consolas" w:cs="Consolas"/>
          <w:color w:val="0000FF"/>
          <w:sz w:val="19"/>
          <w:szCs w:val="19"/>
          <w:highlight w:val="white"/>
        </w:rPr>
      </w:pPr>
      <w:r w:rsidRPr="005A007E">
        <w:rPr>
          <w:rFonts w:ascii="Consolas" w:eastAsia="Calibri" w:hAnsi="Consolas" w:cs="Consolas"/>
          <w:color w:val="0000FF"/>
          <w:sz w:val="19"/>
          <w:szCs w:val="19"/>
          <w:highlight w:val="white"/>
        </w:rPr>
        <w:t>GO</w:t>
      </w:r>
    </w:p>
    <w:p w14:paraId="1843E5FC" w14:textId="783C5185" w:rsidR="005A007E" w:rsidRPr="005A007E" w:rsidRDefault="005A007E" w:rsidP="00D5232C">
      <w:pPr>
        <w:autoSpaceDE w:val="0"/>
        <w:autoSpaceDN w:val="0"/>
        <w:adjustRightInd w:val="0"/>
        <w:ind w:firstLine="284"/>
        <w:jc w:val="center"/>
        <w:rPr>
          <w:rFonts w:ascii="Consolas" w:eastAsia="Calibri" w:hAnsi="Consolas" w:cs="Consolas"/>
          <w:color w:val="000000"/>
          <w:sz w:val="19"/>
          <w:szCs w:val="19"/>
        </w:rPr>
      </w:pPr>
      <w:r w:rsidRPr="005A007E">
        <w:rPr>
          <w:rFonts w:ascii="Consolas" w:eastAsia="Calibri" w:hAnsi="Consolas" w:cs="Consolas"/>
          <w:noProof/>
          <w:color w:val="000000"/>
          <w:sz w:val="19"/>
          <w:szCs w:val="19"/>
        </w:rPr>
        <w:drawing>
          <wp:inline distT="0" distB="0" distL="0" distR="0" wp14:anchorId="6E43D5B5" wp14:editId="231D287A">
            <wp:extent cx="2743200" cy="1127760"/>
            <wp:effectExtent l="0" t="0" r="0" b="0"/>
            <wp:docPr id="9" name="Рисунок 9"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нимок"/>
                    <pic:cNvPicPr>
                      <a:picLocks noChangeAspect="1" noChangeArrowheads="1"/>
                    </pic:cNvPicPr>
                  </pic:nvPicPr>
                  <pic:blipFill rotWithShape="1">
                    <a:blip r:embed="rId28">
                      <a:extLst>
                        <a:ext uri="{28A0092B-C50C-407E-A947-70E740481C1C}">
                          <a14:useLocalDpi xmlns:a14="http://schemas.microsoft.com/office/drawing/2010/main" val="0"/>
                        </a:ext>
                      </a:extLst>
                    </a:blip>
                    <a:srcRect r="6493" b="19125"/>
                    <a:stretch/>
                  </pic:blipFill>
                  <pic:spPr bwMode="auto">
                    <a:xfrm>
                      <a:off x="0" y="0"/>
                      <a:ext cx="2743200" cy="1127760"/>
                    </a:xfrm>
                    <a:prstGeom prst="rect">
                      <a:avLst/>
                    </a:prstGeom>
                    <a:noFill/>
                    <a:ln>
                      <a:noFill/>
                    </a:ln>
                    <a:extLst>
                      <a:ext uri="{53640926-AAD7-44D8-BBD7-CCE9431645EC}">
                        <a14:shadowObscured xmlns:a14="http://schemas.microsoft.com/office/drawing/2010/main"/>
                      </a:ext>
                    </a:extLst>
                  </pic:spPr>
                </pic:pic>
              </a:graphicData>
            </a:graphic>
          </wp:inline>
        </w:drawing>
      </w:r>
    </w:p>
    <w:p w14:paraId="409B5717" w14:textId="77777777" w:rsidR="003B790E" w:rsidRDefault="003B790E" w:rsidP="005A007E">
      <w:pPr>
        <w:autoSpaceDE w:val="0"/>
        <w:autoSpaceDN w:val="0"/>
        <w:adjustRightInd w:val="0"/>
        <w:ind w:firstLine="284"/>
        <w:rPr>
          <w:rFonts w:ascii="Consolas" w:eastAsia="Calibri" w:hAnsi="Consolas" w:cs="Consolas"/>
          <w:color w:val="008000"/>
          <w:sz w:val="19"/>
          <w:szCs w:val="19"/>
          <w:highlight w:val="white"/>
        </w:rPr>
      </w:pPr>
    </w:p>
    <w:p w14:paraId="520A8A9D" w14:textId="3BE7A46A"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SecondName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
    <w:p w14:paraId="79748BC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dbo</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Info</w:t>
      </w:r>
      <w:proofErr w:type="gramEnd"/>
      <w:r w:rsidRPr="005A007E">
        <w:rPr>
          <w:rFonts w:ascii="Consolas" w:eastAsia="Calibri" w:hAnsi="Consolas" w:cs="Consolas"/>
          <w:color w:val="000000"/>
          <w:sz w:val="19"/>
          <w:szCs w:val="19"/>
          <w:highlight w:val="white"/>
          <w:lang w:val="en-US"/>
        </w:rPr>
        <w:t xml:space="preserve">_Facts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inf</w:t>
      </w:r>
    </w:p>
    <w:p w14:paraId="0723ADA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dbo</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Teachers</w:t>
      </w:r>
      <w:proofErr w:type="gramEnd"/>
      <w:r w:rsidRPr="005A007E">
        <w:rPr>
          <w:rFonts w:ascii="Consolas" w:eastAsia="Calibri" w:hAnsi="Consolas" w:cs="Consolas"/>
          <w:color w:val="000000"/>
          <w:sz w:val="19"/>
          <w:szCs w:val="19"/>
          <w:highlight w:val="white"/>
          <w:lang w:val="en-US"/>
        </w:rPr>
        <w:t xml:space="preserve">_Met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tich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inf</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ID_Teachers</w:t>
      </w:r>
    </w:p>
    <w:p w14:paraId="7EC9E7C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dbo</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Disciplines</w:t>
      </w:r>
      <w:proofErr w:type="gramEnd"/>
      <w:r w:rsidRPr="005A007E">
        <w:rPr>
          <w:rFonts w:ascii="Consolas" w:eastAsia="Calibri" w:hAnsi="Consolas" w:cs="Consolas"/>
          <w:color w:val="000000"/>
          <w:sz w:val="19"/>
          <w:szCs w:val="19"/>
          <w:highlight w:val="white"/>
          <w:lang w:val="en-US"/>
        </w:rPr>
        <w:t xml:space="preserve">_Met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inf</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ID_Disciplines</w:t>
      </w:r>
    </w:p>
    <w:p w14:paraId="22CEF1FA" w14:textId="77777777" w:rsidR="005A007E" w:rsidRPr="005A007E" w:rsidRDefault="005A007E" w:rsidP="005A007E">
      <w:pPr>
        <w:autoSpaceDE w:val="0"/>
        <w:autoSpaceDN w:val="0"/>
        <w:adjustRightInd w:val="0"/>
        <w:ind w:firstLine="284"/>
        <w:rPr>
          <w:rFonts w:ascii="Consolas" w:eastAsia="Calibri" w:hAnsi="Consolas" w:cs="Consolas"/>
          <w:color w:val="0000FF"/>
          <w:sz w:val="19"/>
          <w:szCs w:val="19"/>
          <w:highlight w:val="white"/>
        </w:rPr>
      </w:pPr>
      <w:r w:rsidRPr="005A007E">
        <w:rPr>
          <w:rFonts w:ascii="Consolas" w:eastAsia="Calibri" w:hAnsi="Consolas" w:cs="Consolas"/>
          <w:color w:val="0000FF"/>
          <w:sz w:val="19"/>
          <w:szCs w:val="19"/>
          <w:highlight w:val="white"/>
        </w:rPr>
        <w:t>GO</w:t>
      </w:r>
    </w:p>
    <w:p w14:paraId="7825CE5F" w14:textId="29292C1C" w:rsidR="005A007E" w:rsidRPr="005A007E" w:rsidRDefault="005A007E" w:rsidP="00D5232C">
      <w:pPr>
        <w:autoSpaceDE w:val="0"/>
        <w:autoSpaceDN w:val="0"/>
        <w:adjustRightInd w:val="0"/>
        <w:ind w:firstLine="284"/>
        <w:jc w:val="center"/>
        <w:rPr>
          <w:rFonts w:ascii="Consolas" w:eastAsia="Calibri" w:hAnsi="Consolas" w:cs="Consolas"/>
          <w:color w:val="000000"/>
          <w:sz w:val="19"/>
          <w:szCs w:val="19"/>
        </w:rPr>
      </w:pPr>
      <w:r w:rsidRPr="005A007E">
        <w:rPr>
          <w:rFonts w:ascii="Consolas" w:eastAsia="Calibri" w:hAnsi="Consolas" w:cs="Consolas"/>
          <w:noProof/>
          <w:color w:val="000000"/>
          <w:sz w:val="19"/>
          <w:szCs w:val="19"/>
        </w:rPr>
        <w:drawing>
          <wp:inline distT="0" distB="0" distL="0" distR="0" wp14:anchorId="3B6A66CF" wp14:editId="6F4D2B3C">
            <wp:extent cx="2316480" cy="1295400"/>
            <wp:effectExtent l="0" t="0" r="7620" b="0"/>
            <wp:docPr id="8" name="Рисунок 8"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Снимок"/>
                    <pic:cNvPicPr>
                      <a:picLocks noChangeAspect="1" noChangeArrowheads="1"/>
                    </pic:cNvPicPr>
                  </pic:nvPicPr>
                  <pic:blipFill rotWithShape="1">
                    <a:blip r:embed="rId29">
                      <a:extLst>
                        <a:ext uri="{28A0092B-C50C-407E-A947-70E740481C1C}">
                          <a14:useLocalDpi xmlns:a14="http://schemas.microsoft.com/office/drawing/2010/main" val="0"/>
                        </a:ext>
                      </a:extLst>
                    </a:blip>
                    <a:srcRect r="3492" b="25371"/>
                    <a:stretch/>
                  </pic:blipFill>
                  <pic:spPr bwMode="auto">
                    <a:xfrm>
                      <a:off x="0" y="0"/>
                      <a:ext cx="2316480" cy="1295400"/>
                    </a:xfrm>
                    <a:prstGeom prst="rect">
                      <a:avLst/>
                    </a:prstGeom>
                    <a:noFill/>
                    <a:ln>
                      <a:noFill/>
                    </a:ln>
                    <a:extLst>
                      <a:ext uri="{53640926-AAD7-44D8-BBD7-CCE9431645EC}">
                        <a14:shadowObscured xmlns:a14="http://schemas.microsoft.com/office/drawing/2010/main"/>
                      </a:ext>
                    </a:extLst>
                  </pic:spPr>
                </pic:pic>
              </a:graphicData>
            </a:graphic>
          </wp:inline>
        </w:drawing>
      </w:r>
    </w:p>
    <w:p w14:paraId="5D6B0873"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rPr>
      </w:pPr>
    </w:p>
    <w:p w14:paraId="6E2FFA04" w14:textId="77777777" w:rsidR="005A007E" w:rsidRPr="003B790E" w:rsidRDefault="005A007E" w:rsidP="005A007E">
      <w:pPr>
        <w:autoSpaceDE w:val="0"/>
        <w:autoSpaceDN w:val="0"/>
        <w:adjustRightInd w:val="0"/>
        <w:ind w:firstLine="284"/>
        <w:rPr>
          <w:rFonts w:eastAsia="Droid Sans Fallback"/>
          <w:b/>
          <w:i/>
          <w:kern w:val="1"/>
          <w:sz w:val="28"/>
          <w:lang w:eastAsia="hi-IN" w:bidi="hi-IN"/>
        </w:rPr>
      </w:pPr>
      <w:r w:rsidRPr="003B790E">
        <w:rPr>
          <w:rFonts w:eastAsia="Droid Sans Fallback"/>
          <w:b/>
          <w:i/>
          <w:kern w:val="1"/>
          <w:sz w:val="28"/>
          <w:lang w:eastAsia="hi-IN" w:bidi="hi-IN"/>
        </w:rPr>
        <w:t>Запити до схеми «Сніжинка» з результатами виконання</w:t>
      </w:r>
    </w:p>
    <w:p w14:paraId="4BECE46B" w14:textId="77777777" w:rsidR="003B790E" w:rsidRDefault="003B790E" w:rsidP="005A007E">
      <w:pPr>
        <w:autoSpaceDE w:val="0"/>
        <w:autoSpaceDN w:val="0"/>
        <w:adjustRightInd w:val="0"/>
        <w:ind w:firstLine="284"/>
        <w:rPr>
          <w:rFonts w:ascii="Consolas" w:eastAsia="Calibri" w:hAnsi="Consolas" w:cs="Consolas"/>
          <w:color w:val="008000"/>
          <w:sz w:val="19"/>
          <w:szCs w:val="19"/>
          <w:highlight w:val="white"/>
        </w:rPr>
      </w:pPr>
    </w:p>
    <w:p w14:paraId="696E7953" w14:textId="2B829723"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SecondName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p>
    <w:p w14:paraId="4E3155B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dbo</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Info</w:t>
      </w:r>
      <w:proofErr w:type="gramEnd"/>
      <w:r w:rsidRPr="005A007E">
        <w:rPr>
          <w:rFonts w:ascii="Consolas" w:eastAsia="Calibri" w:hAnsi="Consolas" w:cs="Consolas"/>
          <w:color w:val="000000"/>
          <w:sz w:val="19"/>
          <w:szCs w:val="19"/>
          <w:highlight w:val="white"/>
          <w:lang w:val="en-US"/>
        </w:rPr>
        <w:t xml:space="preserve">_Facts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inf</w:t>
      </w:r>
    </w:p>
    <w:p w14:paraId="55B160C2"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dbo</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w:t>
      </w:r>
      <w:proofErr w:type="gramEnd"/>
      <w:r w:rsidRPr="005A007E">
        <w:rPr>
          <w:rFonts w:ascii="Consolas" w:eastAsia="Calibri" w:hAnsi="Consolas" w:cs="Consolas"/>
          <w:color w:val="000000"/>
          <w:sz w:val="19"/>
          <w:szCs w:val="19"/>
          <w:highlight w:val="white"/>
          <w:lang w:val="en-US"/>
        </w:rPr>
        <w:t xml:space="preserve">_Met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inf</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ID_Students</w:t>
      </w:r>
    </w:p>
    <w:p w14:paraId="10D9DD2D"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dbo</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Departments</w:t>
      </w:r>
      <w:proofErr w:type="gramEnd"/>
      <w:r w:rsidRPr="005A007E">
        <w:rPr>
          <w:rFonts w:ascii="Consolas" w:eastAsia="Calibri" w:hAnsi="Consolas" w:cs="Consolas"/>
          <w:color w:val="000000"/>
          <w:sz w:val="19"/>
          <w:szCs w:val="19"/>
          <w:highlight w:val="white"/>
          <w:lang w:val="en-US"/>
        </w:rPr>
        <w:t xml:space="preserve">_Met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inf</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ID_Departments</w:t>
      </w:r>
    </w:p>
    <w:p w14:paraId="1106D401"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dbo</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proofErr w:type="gramEnd"/>
      <w:r w:rsidRPr="005A007E">
        <w:rPr>
          <w:rFonts w:ascii="Consolas" w:eastAsia="Calibri" w:hAnsi="Consolas" w:cs="Consolas"/>
          <w:color w:val="000000"/>
          <w:sz w:val="19"/>
          <w:szCs w:val="19"/>
          <w:highlight w:val="white"/>
          <w:lang w:val="en-US"/>
        </w:rPr>
        <w:t xml:space="preserve">_Met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inf</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ID_Speciality</w:t>
      </w:r>
    </w:p>
    <w:p w14:paraId="4DFFD6DF" w14:textId="77777777" w:rsidR="005A007E" w:rsidRPr="005A007E" w:rsidRDefault="005A007E" w:rsidP="005A007E">
      <w:pPr>
        <w:autoSpaceDE w:val="0"/>
        <w:autoSpaceDN w:val="0"/>
        <w:adjustRightInd w:val="0"/>
        <w:ind w:firstLine="284"/>
        <w:rPr>
          <w:rFonts w:ascii="Consolas" w:eastAsia="Calibri" w:hAnsi="Consolas" w:cs="Consolas"/>
          <w:color w:val="FF0000"/>
          <w:sz w:val="19"/>
          <w:szCs w:val="19"/>
          <w:highlight w:val="white"/>
        </w:rPr>
      </w:pPr>
      <w:r w:rsidRPr="005A007E">
        <w:rPr>
          <w:rFonts w:ascii="Consolas" w:eastAsia="Calibri" w:hAnsi="Consolas" w:cs="Consolas"/>
          <w:color w:val="0000FF"/>
          <w:sz w:val="19"/>
          <w:szCs w:val="19"/>
          <w:highlight w:val="white"/>
        </w:rPr>
        <w:t>WHERE</w:t>
      </w:r>
      <w:r w:rsidRPr="005A007E">
        <w:rPr>
          <w:rFonts w:ascii="Consolas" w:eastAsia="Calibri" w:hAnsi="Consolas" w:cs="Consolas"/>
          <w:color w:val="000000"/>
          <w:sz w:val="19"/>
          <w:szCs w:val="19"/>
          <w:highlight w:val="white"/>
        </w:rPr>
        <w:t xml:space="preserve"> </w:t>
      </w:r>
      <w:proofErr w:type="gramStart"/>
      <w:r w:rsidRPr="005A007E">
        <w:rPr>
          <w:rFonts w:ascii="Consolas" w:eastAsia="Calibri" w:hAnsi="Consolas" w:cs="Consolas"/>
          <w:color w:val="000000"/>
          <w:sz w:val="19"/>
          <w:szCs w:val="19"/>
          <w:highlight w:val="white"/>
        </w:rPr>
        <w:t>dep</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FF"/>
          <w:sz w:val="19"/>
          <w:szCs w:val="19"/>
          <w:highlight w:val="white"/>
        </w:rPr>
        <w:t>Name</w:t>
      </w:r>
      <w:proofErr w:type="gramEnd"/>
      <w:r w:rsidRPr="005A007E">
        <w:rPr>
          <w:rFonts w:ascii="Consolas" w:eastAsia="Calibri" w:hAnsi="Consolas" w:cs="Consolas"/>
          <w:color w:val="000000"/>
          <w:sz w:val="19"/>
          <w:szCs w:val="19"/>
          <w:highlight w:val="white"/>
        </w:rPr>
        <w:t xml:space="preserve"> </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w:t>
      </w:r>
      <w:r w:rsidRPr="005A007E">
        <w:rPr>
          <w:rFonts w:ascii="Consolas" w:eastAsia="Calibri" w:hAnsi="Consolas" w:cs="Consolas"/>
          <w:color w:val="FF0000"/>
          <w:sz w:val="19"/>
          <w:szCs w:val="19"/>
          <w:highlight w:val="white"/>
        </w:rPr>
        <w:t>'TK'</w:t>
      </w:r>
    </w:p>
    <w:p w14:paraId="6AE2FECD" w14:textId="77777777" w:rsidR="005A007E" w:rsidRPr="005A007E" w:rsidRDefault="005A007E" w:rsidP="005A007E">
      <w:pPr>
        <w:autoSpaceDE w:val="0"/>
        <w:autoSpaceDN w:val="0"/>
        <w:adjustRightInd w:val="0"/>
        <w:ind w:firstLine="284"/>
        <w:rPr>
          <w:rFonts w:ascii="Consolas" w:eastAsia="Calibri" w:hAnsi="Consolas" w:cs="Consolas"/>
          <w:color w:val="FF0000"/>
          <w:sz w:val="19"/>
          <w:szCs w:val="19"/>
          <w:highlight w:val="white"/>
        </w:rPr>
      </w:pPr>
    </w:p>
    <w:p w14:paraId="7AF865F0" w14:textId="5C120F73" w:rsidR="005A007E" w:rsidRPr="003B790E" w:rsidRDefault="005A007E" w:rsidP="003B790E">
      <w:pPr>
        <w:autoSpaceDE w:val="0"/>
        <w:autoSpaceDN w:val="0"/>
        <w:adjustRightInd w:val="0"/>
        <w:spacing w:after="240"/>
        <w:ind w:firstLine="284"/>
        <w:jc w:val="center"/>
        <w:rPr>
          <w:rFonts w:ascii="Consolas" w:eastAsia="Calibri" w:hAnsi="Consolas" w:cs="Consolas"/>
          <w:color w:val="000000"/>
          <w:sz w:val="19"/>
          <w:szCs w:val="19"/>
        </w:rPr>
      </w:pPr>
      <w:r w:rsidRPr="005A007E">
        <w:rPr>
          <w:rFonts w:ascii="Consolas" w:eastAsia="Calibri" w:hAnsi="Consolas" w:cs="Consolas"/>
          <w:noProof/>
          <w:color w:val="000000"/>
          <w:sz w:val="19"/>
          <w:szCs w:val="19"/>
        </w:rPr>
        <w:drawing>
          <wp:inline distT="0" distB="0" distL="0" distR="0" wp14:anchorId="7BF6D5F5" wp14:editId="43F6149B">
            <wp:extent cx="3268980" cy="845820"/>
            <wp:effectExtent l="0" t="0" r="7620" b="0"/>
            <wp:docPr id="7" name="Рисунок 7"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Снимок"/>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68980" cy="845820"/>
                    </a:xfrm>
                    <a:prstGeom prst="rect">
                      <a:avLst/>
                    </a:prstGeom>
                    <a:noFill/>
                    <a:ln>
                      <a:noFill/>
                    </a:ln>
                  </pic:spPr>
                </pic:pic>
              </a:graphicData>
            </a:graphic>
          </wp:inline>
        </w:drawing>
      </w:r>
    </w:p>
    <w:p w14:paraId="266BAEE9"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proofErr w:type="gramEnd"/>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SecondName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inf</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Rating</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inf</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Type</w:t>
      </w:r>
    </w:p>
    <w:p w14:paraId="0C21EAE7"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dbo</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w:t>
      </w:r>
      <w:proofErr w:type="gramEnd"/>
      <w:r w:rsidRPr="005A007E">
        <w:rPr>
          <w:rFonts w:ascii="Consolas" w:eastAsia="Calibri" w:hAnsi="Consolas" w:cs="Consolas"/>
          <w:color w:val="000000"/>
          <w:sz w:val="19"/>
          <w:szCs w:val="19"/>
          <w:highlight w:val="white"/>
          <w:lang w:val="en-US"/>
        </w:rPr>
        <w:t xml:space="preserve">_Met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w:t>
      </w:r>
    </w:p>
    <w:p w14:paraId="0C3D539F"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dbo</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Info</w:t>
      </w:r>
      <w:proofErr w:type="gramEnd"/>
      <w:r w:rsidRPr="005A007E">
        <w:rPr>
          <w:rFonts w:ascii="Consolas" w:eastAsia="Calibri" w:hAnsi="Consolas" w:cs="Consolas"/>
          <w:color w:val="000000"/>
          <w:sz w:val="19"/>
          <w:szCs w:val="19"/>
          <w:highlight w:val="white"/>
          <w:lang w:val="en-US"/>
        </w:rPr>
        <w:t xml:space="preserve">_Facts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inf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inf</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ID_Students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27BDBAFA" w14:textId="77777777" w:rsidR="005A007E" w:rsidRPr="005A007E" w:rsidRDefault="005A007E" w:rsidP="005A007E">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dbo</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Disciplines</w:t>
      </w:r>
      <w:proofErr w:type="gramEnd"/>
      <w:r w:rsidRPr="005A007E">
        <w:rPr>
          <w:rFonts w:ascii="Consolas" w:eastAsia="Calibri" w:hAnsi="Consolas" w:cs="Consolas"/>
          <w:color w:val="000000"/>
          <w:sz w:val="19"/>
          <w:szCs w:val="19"/>
          <w:highlight w:val="white"/>
          <w:lang w:val="en-US"/>
        </w:rPr>
        <w:t xml:space="preserve">_Met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inf</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ID_Disciplines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34BAD5D9" w14:textId="77777777" w:rsidR="005A007E" w:rsidRPr="005A007E" w:rsidRDefault="005A007E" w:rsidP="005A007E">
      <w:pPr>
        <w:autoSpaceDE w:val="0"/>
        <w:autoSpaceDN w:val="0"/>
        <w:adjustRightInd w:val="0"/>
        <w:ind w:firstLine="284"/>
        <w:rPr>
          <w:rFonts w:ascii="Consolas" w:eastAsia="Calibri" w:hAnsi="Consolas" w:cs="Consolas"/>
          <w:color w:val="FF0000"/>
          <w:sz w:val="19"/>
          <w:szCs w:val="19"/>
          <w:highlight w:val="white"/>
          <w:lang w:val="en-US"/>
        </w:rPr>
      </w:pP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w:t>
      </w:r>
      <w:proofErr w:type="gramStart"/>
      <w:r w:rsidRPr="005A007E">
        <w:rPr>
          <w:rFonts w:ascii="Consolas" w:eastAsia="Calibri" w:hAnsi="Consolas" w:cs="Consolas"/>
          <w:color w:val="000000"/>
          <w:sz w:val="19"/>
          <w:szCs w:val="19"/>
          <w:highlight w:val="white"/>
          <w:lang w:val="en-US"/>
        </w:rPr>
        <w:t>inf</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Rating</w:t>
      </w:r>
      <w:proofErr w:type="gramEnd"/>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0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inf</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Type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'PK'</w:t>
      </w:r>
    </w:p>
    <w:p w14:paraId="5B677291" w14:textId="7ED5CEAC" w:rsidR="00020E3A" w:rsidRPr="00020E3A" w:rsidRDefault="005A007E" w:rsidP="00864C6A">
      <w:pPr>
        <w:spacing w:before="240" w:after="120" w:line="276" w:lineRule="auto"/>
        <w:ind w:firstLine="284"/>
        <w:jc w:val="center"/>
        <w:rPr>
          <w:sz w:val="28"/>
          <w:szCs w:val="28"/>
          <w:lang w:val="uk-UA"/>
        </w:rPr>
      </w:pPr>
      <w:r w:rsidRPr="005A007E">
        <w:rPr>
          <w:rFonts w:eastAsia="Calibri"/>
          <w:noProof/>
          <w:color w:val="000000"/>
          <w:sz w:val="22"/>
          <w:szCs w:val="19"/>
        </w:rPr>
        <w:drawing>
          <wp:inline distT="0" distB="0" distL="0" distR="0" wp14:anchorId="477B1223" wp14:editId="3543A320">
            <wp:extent cx="3169920" cy="1028700"/>
            <wp:effectExtent l="0" t="0" r="0" b="0"/>
            <wp:docPr id="6" name="Рисунок 6"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Снимок"/>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9920" cy="1028700"/>
                    </a:xfrm>
                    <a:prstGeom prst="rect">
                      <a:avLst/>
                    </a:prstGeom>
                    <a:noFill/>
                    <a:ln>
                      <a:noFill/>
                    </a:ln>
                  </pic:spPr>
                </pic:pic>
              </a:graphicData>
            </a:graphic>
          </wp:inline>
        </w:drawing>
      </w:r>
    </w:p>
    <w:sectPr w:rsidR="00020E3A" w:rsidRPr="00020E3A" w:rsidSect="005A007E">
      <w:pgSz w:w="11906" w:h="16838"/>
      <w:pgMar w:top="720" w:right="720" w:bottom="72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EF78E" w14:textId="77777777" w:rsidR="00C16EC5" w:rsidRDefault="00C16EC5" w:rsidP="00F156EA">
      <w:r>
        <w:separator/>
      </w:r>
    </w:p>
  </w:endnote>
  <w:endnote w:type="continuationSeparator" w:id="0">
    <w:p w14:paraId="239DB7F2" w14:textId="77777777" w:rsidR="00C16EC5" w:rsidRDefault="00C16EC5" w:rsidP="00F15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Droid Sans Fallback">
    <w:charset w:val="00"/>
    <w:family w:val="auto"/>
    <w:pitch w:val="variable"/>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Liberation Serif">
    <w:altName w:val="Times New Roman"/>
    <w:charset w:val="00"/>
    <w:family w:val="roman"/>
    <w:pitch w:val="variable"/>
  </w:font>
  <w:font w:name="FreeSans">
    <w:altName w:val="Times New Roman"/>
    <w:charset w:val="00"/>
    <w:family w:val="auto"/>
    <w:pitch w:val="variable"/>
  </w:font>
  <w:font w:name="Lohit Devanagar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B3E2A" w14:textId="77777777" w:rsidR="00C16EC5" w:rsidRDefault="00C16EC5" w:rsidP="00F156EA">
      <w:r>
        <w:separator/>
      </w:r>
    </w:p>
  </w:footnote>
  <w:footnote w:type="continuationSeparator" w:id="0">
    <w:p w14:paraId="764F1DA5" w14:textId="77777777" w:rsidR="00C16EC5" w:rsidRDefault="00C16EC5" w:rsidP="00F15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Num18"/>
    <w:lvl w:ilvl="0">
      <w:start w:val="1"/>
      <w:numFmt w:val="decimal"/>
      <w:lvlText w:val="%1."/>
      <w:lvlJc w:val="left"/>
      <w:pPr>
        <w:tabs>
          <w:tab w:val="num" w:pos="720"/>
        </w:tabs>
        <w:ind w:left="720" w:hanging="360"/>
      </w:pPr>
      <w:rPr>
        <w:sz w:val="28"/>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3"/>
    <w:multiLevelType w:val="multilevel"/>
    <w:tmpl w:val="00000003"/>
    <w:name w:val="WWNum48"/>
    <w:lvl w:ilvl="0">
      <w:start w:val="1"/>
      <w:numFmt w:val="bullet"/>
      <w:lvlText w:val=""/>
      <w:lvlJc w:val="left"/>
      <w:pPr>
        <w:tabs>
          <w:tab w:val="num" w:pos="0"/>
        </w:tabs>
        <w:ind w:left="1400" w:hanging="360"/>
      </w:pPr>
      <w:rPr>
        <w:rFonts w:ascii="Symbol" w:hAnsi="Symbol"/>
        <w:b/>
        <w:i w:val="0"/>
        <w:sz w:val="28"/>
      </w:rPr>
    </w:lvl>
    <w:lvl w:ilvl="1">
      <w:start w:val="1"/>
      <w:numFmt w:val="bullet"/>
      <w:lvlText w:val="o"/>
      <w:lvlJc w:val="left"/>
      <w:pPr>
        <w:tabs>
          <w:tab w:val="num" w:pos="0"/>
        </w:tabs>
        <w:ind w:left="2120" w:hanging="360"/>
      </w:pPr>
      <w:rPr>
        <w:rFonts w:ascii="Courier New" w:hAnsi="Courier New" w:cs="Courier New"/>
      </w:rPr>
    </w:lvl>
    <w:lvl w:ilvl="2">
      <w:start w:val="1"/>
      <w:numFmt w:val="bullet"/>
      <w:lvlText w:val=""/>
      <w:lvlJc w:val="left"/>
      <w:pPr>
        <w:tabs>
          <w:tab w:val="num" w:pos="0"/>
        </w:tabs>
        <w:ind w:left="2840" w:hanging="360"/>
      </w:pPr>
      <w:rPr>
        <w:rFonts w:ascii="Wingdings" w:hAnsi="Wingdings"/>
      </w:rPr>
    </w:lvl>
    <w:lvl w:ilvl="3">
      <w:start w:val="1"/>
      <w:numFmt w:val="bullet"/>
      <w:lvlText w:val=""/>
      <w:lvlJc w:val="left"/>
      <w:pPr>
        <w:tabs>
          <w:tab w:val="num" w:pos="0"/>
        </w:tabs>
        <w:ind w:left="3560" w:hanging="360"/>
      </w:pPr>
      <w:rPr>
        <w:rFonts w:ascii="Symbol" w:hAnsi="Symbol"/>
      </w:rPr>
    </w:lvl>
    <w:lvl w:ilvl="4">
      <w:start w:val="1"/>
      <w:numFmt w:val="bullet"/>
      <w:lvlText w:val="o"/>
      <w:lvlJc w:val="left"/>
      <w:pPr>
        <w:tabs>
          <w:tab w:val="num" w:pos="0"/>
        </w:tabs>
        <w:ind w:left="4280" w:hanging="360"/>
      </w:pPr>
      <w:rPr>
        <w:rFonts w:ascii="Courier New" w:hAnsi="Courier New" w:cs="Courier New"/>
      </w:rPr>
    </w:lvl>
    <w:lvl w:ilvl="5">
      <w:start w:val="1"/>
      <w:numFmt w:val="bullet"/>
      <w:lvlText w:val=""/>
      <w:lvlJc w:val="left"/>
      <w:pPr>
        <w:tabs>
          <w:tab w:val="num" w:pos="0"/>
        </w:tabs>
        <w:ind w:left="5000" w:hanging="360"/>
      </w:pPr>
      <w:rPr>
        <w:rFonts w:ascii="Wingdings" w:hAnsi="Wingdings"/>
      </w:rPr>
    </w:lvl>
    <w:lvl w:ilvl="6">
      <w:start w:val="1"/>
      <w:numFmt w:val="bullet"/>
      <w:lvlText w:val=""/>
      <w:lvlJc w:val="left"/>
      <w:pPr>
        <w:tabs>
          <w:tab w:val="num" w:pos="0"/>
        </w:tabs>
        <w:ind w:left="5720" w:hanging="360"/>
      </w:pPr>
      <w:rPr>
        <w:rFonts w:ascii="Symbol" w:hAnsi="Symbol"/>
      </w:rPr>
    </w:lvl>
    <w:lvl w:ilvl="7">
      <w:start w:val="1"/>
      <w:numFmt w:val="bullet"/>
      <w:lvlText w:val="o"/>
      <w:lvlJc w:val="left"/>
      <w:pPr>
        <w:tabs>
          <w:tab w:val="num" w:pos="0"/>
        </w:tabs>
        <w:ind w:left="6440" w:hanging="360"/>
      </w:pPr>
      <w:rPr>
        <w:rFonts w:ascii="Courier New" w:hAnsi="Courier New" w:cs="Courier New"/>
      </w:rPr>
    </w:lvl>
    <w:lvl w:ilvl="8">
      <w:start w:val="1"/>
      <w:numFmt w:val="bullet"/>
      <w:lvlText w:val=""/>
      <w:lvlJc w:val="left"/>
      <w:pPr>
        <w:tabs>
          <w:tab w:val="num" w:pos="0"/>
        </w:tabs>
        <w:ind w:left="7160" w:hanging="360"/>
      </w:pPr>
      <w:rPr>
        <w:rFonts w:ascii="Wingdings" w:hAnsi="Wingdings"/>
      </w:rPr>
    </w:lvl>
  </w:abstractNum>
  <w:abstractNum w:abstractNumId="2"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8636C44"/>
    <w:multiLevelType w:val="multilevel"/>
    <w:tmpl w:val="7888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807BEA"/>
    <w:multiLevelType w:val="hybridMultilevel"/>
    <w:tmpl w:val="4AD06052"/>
    <w:lvl w:ilvl="0" w:tplc="F8E89D68">
      <w:numFmt w:val="bullet"/>
      <w:lvlText w:val="•"/>
      <w:lvlJc w:val="left"/>
      <w:pPr>
        <w:ind w:left="927" w:hanging="360"/>
      </w:pPr>
      <w:rPr>
        <w:rFonts w:ascii="Times New Roman" w:eastAsia="Droid Sans Fallback"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1A00206D"/>
    <w:multiLevelType w:val="hybridMultilevel"/>
    <w:tmpl w:val="4D9E2D5C"/>
    <w:lvl w:ilvl="0" w:tplc="F8E89D68">
      <w:numFmt w:val="bullet"/>
      <w:lvlText w:val="•"/>
      <w:lvlJc w:val="left"/>
      <w:pPr>
        <w:ind w:left="1494" w:hanging="360"/>
      </w:pPr>
      <w:rPr>
        <w:rFonts w:ascii="Times New Roman" w:eastAsia="Droid Sans Fallback"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E32121E"/>
    <w:multiLevelType w:val="hybridMultilevel"/>
    <w:tmpl w:val="42C04616"/>
    <w:lvl w:ilvl="0" w:tplc="04190013">
      <w:start w:val="1"/>
      <w:numFmt w:val="upperRoman"/>
      <w:lvlText w:val="%1."/>
      <w:lvlJc w:val="right"/>
      <w:pPr>
        <w:tabs>
          <w:tab w:val="num" w:pos="181"/>
        </w:tabs>
        <w:ind w:left="181" w:hanging="180"/>
      </w:pPr>
    </w:lvl>
    <w:lvl w:ilvl="1" w:tplc="04190019">
      <w:start w:val="1"/>
      <w:numFmt w:val="lowerLetter"/>
      <w:lvlText w:val="%2."/>
      <w:lvlJc w:val="left"/>
      <w:pPr>
        <w:tabs>
          <w:tab w:val="num" w:pos="901"/>
        </w:tabs>
        <w:ind w:left="901" w:hanging="360"/>
      </w:pPr>
    </w:lvl>
    <w:lvl w:ilvl="2" w:tplc="0419001B">
      <w:start w:val="1"/>
      <w:numFmt w:val="lowerRoman"/>
      <w:lvlText w:val="%3."/>
      <w:lvlJc w:val="right"/>
      <w:pPr>
        <w:tabs>
          <w:tab w:val="num" w:pos="1621"/>
        </w:tabs>
        <w:ind w:left="1621" w:hanging="180"/>
      </w:pPr>
    </w:lvl>
    <w:lvl w:ilvl="3" w:tplc="0419000F">
      <w:start w:val="1"/>
      <w:numFmt w:val="decimal"/>
      <w:lvlText w:val="%4."/>
      <w:lvlJc w:val="left"/>
      <w:pPr>
        <w:tabs>
          <w:tab w:val="num" w:pos="2341"/>
        </w:tabs>
        <w:ind w:left="2341" w:hanging="360"/>
      </w:pPr>
    </w:lvl>
    <w:lvl w:ilvl="4" w:tplc="04190019">
      <w:start w:val="1"/>
      <w:numFmt w:val="lowerLetter"/>
      <w:lvlText w:val="%5."/>
      <w:lvlJc w:val="left"/>
      <w:pPr>
        <w:tabs>
          <w:tab w:val="num" w:pos="3061"/>
        </w:tabs>
        <w:ind w:left="3061" w:hanging="360"/>
      </w:pPr>
    </w:lvl>
    <w:lvl w:ilvl="5" w:tplc="0419001B">
      <w:start w:val="1"/>
      <w:numFmt w:val="lowerRoman"/>
      <w:lvlText w:val="%6."/>
      <w:lvlJc w:val="right"/>
      <w:pPr>
        <w:tabs>
          <w:tab w:val="num" w:pos="3781"/>
        </w:tabs>
        <w:ind w:left="3781" w:hanging="180"/>
      </w:pPr>
    </w:lvl>
    <w:lvl w:ilvl="6" w:tplc="0419000F">
      <w:start w:val="1"/>
      <w:numFmt w:val="decimal"/>
      <w:lvlText w:val="%7."/>
      <w:lvlJc w:val="left"/>
      <w:pPr>
        <w:tabs>
          <w:tab w:val="num" w:pos="4501"/>
        </w:tabs>
        <w:ind w:left="4501" w:hanging="360"/>
      </w:pPr>
    </w:lvl>
    <w:lvl w:ilvl="7" w:tplc="04190019">
      <w:start w:val="1"/>
      <w:numFmt w:val="lowerLetter"/>
      <w:lvlText w:val="%8."/>
      <w:lvlJc w:val="left"/>
      <w:pPr>
        <w:tabs>
          <w:tab w:val="num" w:pos="5221"/>
        </w:tabs>
        <w:ind w:left="5221" w:hanging="360"/>
      </w:pPr>
    </w:lvl>
    <w:lvl w:ilvl="8" w:tplc="0419001B">
      <w:start w:val="1"/>
      <w:numFmt w:val="lowerRoman"/>
      <w:lvlText w:val="%9."/>
      <w:lvlJc w:val="right"/>
      <w:pPr>
        <w:tabs>
          <w:tab w:val="num" w:pos="5941"/>
        </w:tabs>
        <w:ind w:left="5941" w:hanging="180"/>
      </w:pPr>
    </w:lvl>
  </w:abstractNum>
  <w:abstractNum w:abstractNumId="11" w15:restartNumberingAfterBreak="0">
    <w:nsid w:val="1F7F7A15"/>
    <w:multiLevelType w:val="multilevel"/>
    <w:tmpl w:val="81A637FE"/>
    <w:lvl w:ilvl="0">
      <w:start w:val="1"/>
      <w:numFmt w:val="decimal"/>
      <w:lvlText w:val="%1."/>
      <w:lvlJc w:val="left"/>
      <w:pPr>
        <w:ind w:left="360" w:hanging="360"/>
      </w:pPr>
      <w:rPr>
        <w:sz w:val="28"/>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2" w15:restartNumberingAfterBreak="0">
    <w:nsid w:val="28255A35"/>
    <w:multiLevelType w:val="hybridMultilevel"/>
    <w:tmpl w:val="9DC889B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A284720"/>
    <w:multiLevelType w:val="multilevel"/>
    <w:tmpl w:val="86421930"/>
    <w:lvl w:ilvl="0">
      <w:start w:val="2"/>
      <w:numFmt w:val="decimal"/>
      <w:lvlText w:val="%1."/>
      <w:lvlJc w:val="left"/>
      <w:pPr>
        <w:tabs>
          <w:tab w:val="num" w:pos="360"/>
        </w:tabs>
        <w:ind w:left="360" w:hanging="360"/>
      </w:pPr>
    </w:lvl>
    <w:lvl w:ilvl="1">
      <w:start w:val="1"/>
      <w:numFmt w:val="decimal"/>
      <w:lvlRestart w:val="0"/>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3F5D2170"/>
    <w:multiLevelType w:val="multilevel"/>
    <w:tmpl w:val="693EEF60"/>
    <w:numStyleLink w:val="1"/>
  </w:abstractNum>
  <w:abstractNum w:abstractNumId="15" w15:restartNumberingAfterBreak="0">
    <w:nsid w:val="44843D68"/>
    <w:multiLevelType w:val="hybridMultilevel"/>
    <w:tmpl w:val="ADEA8980"/>
    <w:lvl w:ilvl="0" w:tplc="04190001">
      <w:start w:val="1"/>
      <w:numFmt w:val="bullet"/>
      <w:lvlText w:val=""/>
      <w:lvlJc w:val="left"/>
      <w:pPr>
        <w:ind w:left="1287" w:hanging="360"/>
      </w:pPr>
      <w:rPr>
        <w:rFonts w:ascii="Symbol" w:hAnsi="Symbol" w:hint="default"/>
      </w:rPr>
    </w:lvl>
    <w:lvl w:ilvl="1" w:tplc="BAA85972">
      <w:numFmt w:val="bullet"/>
      <w:lvlText w:val="·"/>
      <w:lvlJc w:val="left"/>
      <w:pPr>
        <w:ind w:left="2007" w:hanging="360"/>
      </w:pPr>
      <w:rPr>
        <w:rFonts w:ascii="Times New Roman" w:eastAsia="Droid Sans Fallback"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58F167EE"/>
    <w:multiLevelType w:val="hybridMultilevel"/>
    <w:tmpl w:val="D8222B02"/>
    <w:lvl w:ilvl="0" w:tplc="F8E89D68">
      <w:numFmt w:val="bullet"/>
      <w:lvlText w:val="•"/>
      <w:lvlJc w:val="left"/>
      <w:pPr>
        <w:ind w:left="1494" w:hanging="360"/>
      </w:pPr>
      <w:rPr>
        <w:rFonts w:ascii="Times New Roman" w:eastAsia="Droid Sans Fallback"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5ED61402"/>
    <w:multiLevelType w:val="multilevel"/>
    <w:tmpl w:val="693EEF60"/>
    <w:styleLink w:val="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1596A4A"/>
    <w:multiLevelType w:val="hybridMultilevel"/>
    <w:tmpl w:val="05223E7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9" w15:restartNumberingAfterBreak="0">
    <w:nsid w:val="65506840"/>
    <w:multiLevelType w:val="hybridMultilevel"/>
    <w:tmpl w:val="52CA68CC"/>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15:restartNumberingAfterBreak="0">
    <w:nsid w:val="6A8C4F28"/>
    <w:multiLevelType w:val="hybridMultilevel"/>
    <w:tmpl w:val="F56252F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15:restartNumberingAfterBreak="0">
    <w:nsid w:val="6B5207FF"/>
    <w:multiLevelType w:val="hybridMultilevel"/>
    <w:tmpl w:val="DF9AD0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74066D4C"/>
    <w:multiLevelType w:val="multilevel"/>
    <w:tmpl w:val="6A50DD16"/>
    <w:lvl w:ilvl="0">
      <w:start w:val="2"/>
      <w:numFmt w:val="decimal"/>
      <w:lvlText w:val="%1."/>
      <w:lvlJc w:val="left"/>
      <w:pPr>
        <w:tabs>
          <w:tab w:val="num" w:pos="360"/>
        </w:tabs>
        <w:ind w:left="360" w:hanging="360"/>
      </w:pPr>
    </w:lvl>
    <w:lvl w:ilvl="1">
      <w:start w:val="1"/>
      <w:numFmt w:val="decimal"/>
      <w:lvlRestart w:val="0"/>
      <w:lvlText w:val="3.%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7947750D"/>
    <w:multiLevelType w:val="multilevel"/>
    <w:tmpl w:val="82349B94"/>
    <w:lvl w:ilvl="0">
      <w:start w:val="2"/>
      <w:numFmt w:val="decimal"/>
      <w:lvlText w:val="%1."/>
      <w:lvlJc w:val="left"/>
      <w:pPr>
        <w:tabs>
          <w:tab w:val="num" w:pos="360"/>
        </w:tabs>
        <w:ind w:left="360" w:hanging="360"/>
      </w:pPr>
    </w:lvl>
    <w:lvl w:ilvl="1">
      <w:start w:val="1"/>
      <w:numFmt w:val="decimal"/>
      <w:lvlRestart w:val="0"/>
      <w:lvlText w:val="4.%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7EE84E0B"/>
    <w:multiLevelType w:val="multilevel"/>
    <w:tmpl w:val="14D81370"/>
    <w:lvl w:ilvl="0">
      <w:start w:val="1"/>
      <w:numFmt w:val="decimal"/>
      <w:lvlText w:val="%1."/>
      <w:lvlJc w:val="left"/>
      <w:pPr>
        <w:tabs>
          <w:tab w:val="num" w:pos="360"/>
        </w:tabs>
        <w:ind w:left="360" w:hanging="360"/>
      </w:pPr>
    </w:lvl>
    <w:lvl w:ilvl="1">
      <w:start w:val="1"/>
      <w:numFmt w:val="decimal"/>
      <w:lvlRestart w:val="0"/>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0"/>
  </w:num>
  <w:num w:numId="10">
    <w:abstractNumId w:val="18"/>
  </w:num>
  <w:num w:numId="11">
    <w:abstractNumId w:val="20"/>
  </w:num>
  <w:num w:numId="12">
    <w:abstractNumId w:val="19"/>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2"/>
  </w:num>
  <w:num w:numId="17">
    <w:abstractNumId w:val="3"/>
  </w:num>
  <w:num w:numId="18">
    <w:abstractNumId w:val="4"/>
  </w:num>
  <w:num w:numId="19">
    <w:abstractNumId w:val="5"/>
  </w:num>
  <w:num w:numId="20">
    <w:abstractNumId w:val="6"/>
  </w:num>
  <w:num w:numId="21">
    <w:abstractNumId w:val="0"/>
  </w:num>
  <w:num w:numId="22">
    <w:abstractNumId w:val="15"/>
  </w:num>
  <w:num w:numId="23">
    <w:abstractNumId w:val="12"/>
  </w:num>
  <w:num w:numId="24">
    <w:abstractNumId w:val="21"/>
  </w:num>
  <w:num w:numId="25">
    <w:abstractNumId w:val="8"/>
  </w:num>
  <w:num w:numId="26">
    <w:abstractNumId w:val="1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25"/>
    <w:rsid w:val="00000ED5"/>
    <w:rsid w:val="00020E3A"/>
    <w:rsid w:val="00083198"/>
    <w:rsid w:val="000951BA"/>
    <w:rsid w:val="0015091C"/>
    <w:rsid w:val="00201CB7"/>
    <w:rsid w:val="00274BB3"/>
    <w:rsid w:val="002E670B"/>
    <w:rsid w:val="00366FE0"/>
    <w:rsid w:val="003B790E"/>
    <w:rsid w:val="003E35F0"/>
    <w:rsid w:val="004E3C42"/>
    <w:rsid w:val="004F1CD8"/>
    <w:rsid w:val="00517847"/>
    <w:rsid w:val="0052234F"/>
    <w:rsid w:val="005A007E"/>
    <w:rsid w:val="005E59BD"/>
    <w:rsid w:val="006E0A73"/>
    <w:rsid w:val="0074000A"/>
    <w:rsid w:val="00864C6A"/>
    <w:rsid w:val="00872279"/>
    <w:rsid w:val="008F65B8"/>
    <w:rsid w:val="009304C3"/>
    <w:rsid w:val="00B158F2"/>
    <w:rsid w:val="00B25653"/>
    <w:rsid w:val="00B53A93"/>
    <w:rsid w:val="00B56355"/>
    <w:rsid w:val="00B67715"/>
    <w:rsid w:val="00B90998"/>
    <w:rsid w:val="00BA2CDE"/>
    <w:rsid w:val="00C16EC5"/>
    <w:rsid w:val="00C621B7"/>
    <w:rsid w:val="00C9330A"/>
    <w:rsid w:val="00D300FB"/>
    <w:rsid w:val="00D5232C"/>
    <w:rsid w:val="00D82026"/>
    <w:rsid w:val="00D847B2"/>
    <w:rsid w:val="00E6577A"/>
    <w:rsid w:val="00F156EA"/>
    <w:rsid w:val="00F41C25"/>
    <w:rsid w:val="00FD0D41"/>
    <w:rsid w:val="00FD47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541F"/>
  <w15:chartTrackingRefBased/>
  <w15:docId w15:val="{A8E53972-EB4D-44DB-BB27-57798DCB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82026"/>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qFormat/>
    <w:rsid w:val="00020E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nhideWhenUsed/>
    <w:qFormat/>
    <w:rsid w:val="00083198"/>
    <w:pPr>
      <w:keepNext/>
      <w:suppressAutoHyphens/>
      <w:spacing w:after="170"/>
      <w:jc w:val="both"/>
      <w:outlineLvl w:val="1"/>
    </w:pPr>
    <w:rPr>
      <w:rFonts w:ascii="Liberation Serif" w:eastAsia="Droid Sans Fallback" w:hAnsi="Liberation Serif" w:cs="FreeSans"/>
      <w:b/>
      <w:kern w:val="2"/>
      <w:sz w:val="28"/>
      <w:lang w:val="uk-UA"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2234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customStyle="1" w:styleId="Standard">
    <w:name w:val="Standard"/>
    <w:rsid w:val="0052234F"/>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styleId="a3">
    <w:name w:val="Normal (Web)"/>
    <w:basedOn w:val="a"/>
    <w:uiPriority w:val="99"/>
    <w:semiHidden/>
    <w:unhideWhenUsed/>
    <w:rsid w:val="0052234F"/>
    <w:pPr>
      <w:spacing w:before="100" w:beforeAutospacing="1" w:after="100" w:afterAutospacing="1"/>
    </w:pPr>
  </w:style>
  <w:style w:type="numbering" w:customStyle="1" w:styleId="1">
    <w:name w:val="Стиль1"/>
    <w:rsid w:val="0052234F"/>
    <w:pPr>
      <w:numPr>
        <w:numId w:val="8"/>
      </w:numPr>
    </w:pPr>
  </w:style>
  <w:style w:type="character" w:customStyle="1" w:styleId="20">
    <w:name w:val="Заголовок 2 Знак"/>
    <w:basedOn w:val="a0"/>
    <w:link w:val="2"/>
    <w:rsid w:val="00083198"/>
    <w:rPr>
      <w:rFonts w:ascii="Liberation Serif" w:eastAsia="Droid Sans Fallback" w:hAnsi="Liberation Serif" w:cs="FreeSans"/>
      <w:b/>
      <w:kern w:val="2"/>
      <w:sz w:val="28"/>
      <w:szCs w:val="24"/>
      <w:lang w:val="uk-UA" w:eastAsia="hi-IN" w:bidi="hi-IN"/>
    </w:rPr>
  </w:style>
  <w:style w:type="paragraph" w:styleId="a4">
    <w:name w:val="List Paragraph"/>
    <w:basedOn w:val="a"/>
    <w:uiPriority w:val="34"/>
    <w:qFormat/>
    <w:rsid w:val="00083198"/>
    <w:pPr>
      <w:ind w:left="720"/>
      <w:contextualSpacing/>
    </w:pPr>
  </w:style>
  <w:style w:type="character" w:customStyle="1" w:styleId="11">
    <w:name w:val="Заголовок 1 Знак"/>
    <w:basedOn w:val="a0"/>
    <w:link w:val="10"/>
    <w:rsid w:val="00020E3A"/>
    <w:rPr>
      <w:rFonts w:asciiTheme="majorHAnsi" w:eastAsiaTheme="majorEastAsia" w:hAnsiTheme="majorHAnsi" w:cstheme="majorBidi"/>
      <w:color w:val="2F5496" w:themeColor="accent1" w:themeShade="BF"/>
      <w:sz w:val="32"/>
      <w:szCs w:val="32"/>
      <w:lang w:eastAsia="ru-RU"/>
    </w:rPr>
  </w:style>
  <w:style w:type="paragraph" w:styleId="a5">
    <w:name w:val="Body Text"/>
    <w:basedOn w:val="a"/>
    <w:link w:val="a6"/>
    <w:unhideWhenUsed/>
    <w:rsid w:val="00020E3A"/>
    <w:pPr>
      <w:suppressAutoHyphens/>
      <w:spacing w:after="113" w:line="360" w:lineRule="auto"/>
      <w:ind w:firstLine="567"/>
      <w:jc w:val="both"/>
    </w:pPr>
    <w:rPr>
      <w:rFonts w:ascii="Liberation Serif" w:eastAsia="Droid Sans Fallback" w:hAnsi="Liberation Serif" w:cs="FreeSans"/>
      <w:kern w:val="2"/>
      <w:sz w:val="28"/>
      <w:lang w:val="uk-UA" w:eastAsia="hi-IN" w:bidi="hi-IN"/>
    </w:rPr>
  </w:style>
  <w:style w:type="character" w:customStyle="1" w:styleId="a6">
    <w:name w:val="Основной текст Знак"/>
    <w:basedOn w:val="a0"/>
    <w:link w:val="a5"/>
    <w:rsid w:val="00020E3A"/>
    <w:rPr>
      <w:rFonts w:ascii="Liberation Serif" w:eastAsia="Droid Sans Fallback" w:hAnsi="Liberation Serif" w:cs="FreeSans"/>
      <w:kern w:val="2"/>
      <w:sz w:val="28"/>
      <w:szCs w:val="24"/>
      <w:lang w:val="uk-UA" w:eastAsia="hi-IN" w:bidi="hi-IN"/>
    </w:rPr>
  </w:style>
  <w:style w:type="numbering" w:customStyle="1" w:styleId="12">
    <w:name w:val="Нет списка1"/>
    <w:next w:val="a2"/>
    <w:uiPriority w:val="99"/>
    <w:semiHidden/>
    <w:unhideWhenUsed/>
    <w:rsid w:val="005A007E"/>
  </w:style>
  <w:style w:type="paragraph" w:customStyle="1" w:styleId="21">
    <w:name w:val="Основной текст с отступом 21"/>
    <w:basedOn w:val="a"/>
    <w:rsid w:val="005A007E"/>
    <w:pPr>
      <w:suppressAutoHyphens/>
      <w:ind w:firstLine="675"/>
      <w:jc w:val="both"/>
    </w:pPr>
    <w:rPr>
      <w:rFonts w:ascii="Liberation Serif" w:eastAsia="Droid Sans Fallback" w:hAnsi="Liberation Serif" w:cs="FreeSans"/>
      <w:kern w:val="1"/>
      <w:sz w:val="28"/>
      <w:lang w:val="uk-UA" w:eastAsia="hi-IN" w:bidi="hi-IN"/>
    </w:rPr>
  </w:style>
  <w:style w:type="paragraph" w:customStyle="1" w:styleId="TableContents">
    <w:name w:val="Table Contents"/>
    <w:basedOn w:val="a"/>
    <w:rsid w:val="005A007E"/>
    <w:pPr>
      <w:suppressAutoHyphens/>
    </w:pPr>
    <w:rPr>
      <w:rFonts w:ascii="Liberation Serif" w:eastAsia="Droid Sans Fallback" w:hAnsi="Liberation Serif" w:cs="FreeSans"/>
      <w:kern w:val="1"/>
      <w:lang w:val="uk-UA" w:eastAsia="hi-IN" w:bidi="hi-IN"/>
    </w:rPr>
  </w:style>
  <w:style w:type="paragraph" w:customStyle="1" w:styleId="Drawing">
    <w:name w:val="Drawing"/>
    <w:basedOn w:val="a"/>
    <w:rsid w:val="005A007E"/>
    <w:pPr>
      <w:suppressLineNumbers/>
      <w:suppressAutoHyphens/>
      <w:spacing w:before="120" w:after="120"/>
      <w:jc w:val="center"/>
    </w:pPr>
    <w:rPr>
      <w:rFonts w:ascii="Liberation Serif" w:eastAsia="Droid Sans Fallback" w:hAnsi="Liberation Serif" w:cs="Lohit Devanagari"/>
      <w:iCs/>
      <w:kern w:val="1"/>
      <w:lang w:val="uk-UA" w:eastAsia="hi-IN" w:bidi="hi-IN"/>
    </w:rPr>
  </w:style>
  <w:style w:type="paragraph" w:customStyle="1" w:styleId="16">
    <w:name w:val="Подзаголовок16"/>
    <w:basedOn w:val="a"/>
    <w:rsid w:val="005A007E"/>
    <w:pPr>
      <w:suppressAutoHyphens/>
      <w:spacing w:before="240" w:line="300" w:lineRule="auto"/>
      <w:ind w:firstLine="680"/>
      <w:jc w:val="both"/>
    </w:pPr>
    <w:rPr>
      <w:rFonts w:eastAsia="Droid Sans Fallback"/>
      <w:b/>
      <w:kern w:val="1"/>
      <w:sz w:val="32"/>
      <w:szCs w:val="32"/>
      <w:lang w:val="uk-UA" w:eastAsia="hi-IN" w:bidi="hi-IN"/>
    </w:rPr>
  </w:style>
  <w:style w:type="paragraph" w:styleId="a7">
    <w:name w:val="Balloon Text"/>
    <w:basedOn w:val="a"/>
    <w:link w:val="a8"/>
    <w:uiPriority w:val="99"/>
    <w:semiHidden/>
    <w:unhideWhenUsed/>
    <w:rsid w:val="005A007E"/>
    <w:pPr>
      <w:suppressAutoHyphens/>
    </w:pPr>
    <w:rPr>
      <w:rFonts w:ascii="Tahoma" w:eastAsia="Droid Sans Fallback" w:hAnsi="Tahoma" w:cs="Mangal"/>
      <w:kern w:val="1"/>
      <w:sz w:val="16"/>
      <w:szCs w:val="14"/>
      <w:lang w:val="uk-UA" w:eastAsia="hi-IN" w:bidi="hi-IN"/>
    </w:rPr>
  </w:style>
  <w:style w:type="character" w:customStyle="1" w:styleId="a8">
    <w:name w:val="Текст выноски Знак"/>
    <w:basedOn w:val="a0"/>
    <w:link w:val="a7"/>
    <w:uiPriority w:val="99"/>
    <w:semiHidden/>
    <w:rsid w:val="005A007E"/>
    <w:rPr>
      <w:rFonts w:ascii="Tahoma" w:eastAsia="Droid Sans Fallback" w:hAnsi="Tahoma" w:cs="Mangal"/>
      <w:kern w:val="1"/>
      <w:sz w:val="16"/>
      <w:szCs w:val="14"/>
      <w:lang w:val="uk-UA" w:eastAsia="hi-IN" w:bidi="hi-IN"/>
    </w:rPr>
  </w:style>
  <w:style w:type="paragraph" w:styleId="a9">
    <w:name w:val="TOC Heading"/>
    <w:basedOn w:val="10"/>
    <w:next w:val="a"/>
    <w:uiPriority w:val="39"/>
    <w:unhideWhenUsed/>
    <w:qFormat/>
    <w:rsid w:val="005A007E"/>
    <w:pPr>
      <w:spacing w:before="480" w:line="276" w:lineRule="auto"/>
      <w:outlineLvl w:val="9"/>
    </w:pPr>
    <w:rPr>
      <w:rFonts w:ascii="Cambria" w:eastAsia="Times New Roman" w:hAnsi="Cambria" w:cs="Times New Roman"/>
      <w:b/>
      <w:bCs/>
      <w:color w:val="365F91"/>
      <w:sz w:val="28"/>
      <w:szCs w:val="28"/>
      <w:lang w:eastAsia="en-US"/>
    </w:rPr>
  </w:style>
  <w:style w:type="paragraph" w:styleId="13">
    <w:name w:val="toc 1"/>
    <w:basedOn w:val="a"/>
    <w:next w:val="a"/>
    <w:autoRedefine/>
    <w:uiPriority w:val="39"/>
    <w:unhideWhenUsed/>
    <w:rsid w:val="005A007E"/>
    <w:pPr>
      <w:suppressAutoHyphens/>
      <w:spacing w:after="100"/>
    </w:pPr>
    <w:rPr>
      <w:rFonts w:ascii="Liberation Serif" w:eastAsia="Droid Sans Fallback" w:hAnsi="Liberation Serif" w:cs="Mangal"/>
      <w:kern w:val="1"/>
      <w:szCs w:val="21"/>
      <w:lang w:val="uk-UA" w:eastAsia="hi-IN" w:bidi="hi-IN"/>
    </w:rPr>
  </w:style>
  <w:style w:type="paragraph" w:styleId="22">
    <w:name w:val="toc 2"/>
    <w:basedOn w:val="a"/>
    <w:next w:val="a"/>
    <w:autoRedefine/>
    <w:uiPriority w:val="39"/>
    <w:unhideWhenUsed/>
    <w:rsid w:val="00D82026"/>
    <w:pPr>
      <w:tabs>
        <w:tab w:val="right" w:leader="dot" w:pos="9912"/>
      </w:tabs>
      <w:suppressAutoHyphens/>
      <w:spacing w:after="100"/>
      <w:ind w:left="240"/>
    </w:pPr>
    <w:rPr>
      <w:rFonts w:eastAsia="Droid Sans Fallback"/>
      <w:noProof/>
      <w:kern w:val="1"/>
      <w:szCs w:val="21"/>
      <w:lang w:val="uk-UA" w:eastAsia="hi-IN" w:bidi="hi-IN"/>
    </w:rPr>
  </w:style>
  <w:style w:type="character" w:styleId="aa">
    <w:name w:val="Hyperlink"/>
    <w:uiPriority w:val="99"/>
    <w:unhideWhenUsed/>
    <w:rsid w:val="005A007E"/>
    <w:rPr>
      <w:color w:val="0000FF"/>
      <w:u w:val="single"/>
    </w:rPr>
  </w:style>
  <w:style w:type="paragraph" w:customStyle="1" w:styleId="ab">
    <w:basedOn w:val="a"/>
    <w:next w:val="a"/>
    <w:uiPriority w:val="10"/>
    <w:qFormat/>
    <w:rsid w:val="005A007E"/>
    <w:pPr>
      <w:widowControl w:val="0"/>
      <w:spacing w:line="360" w:lineRule="auto"/>
      <w:ind w:firstLine="709"/>
      <w:contextualSpacing/>
      <w:jc w:val="center"/>
    </w:pPr>
    <w:rPr>
      <w:rFonts w:cs="Mangal"/>
      <w:b/>
      <w:spacing w:val="-10"/>
      <w:kern w:val="28"/>
      <w:sz w:val="32"/>
      <w:szCs w:val="50"/>
      <w:lang w:val="uk-UA" w:eastAsia="zh-CN" w:bidi="hi-IN"/>
    </w:rPr>
  </w:style>
  <w:style w:type="character" w:customStyle="1" w:styleId="ac">
    <w:name w:val="Название Знак"/>
    <w:link w:val="ad"/>
    <w:uiPriority w:val="10"/>
    <w:rsid w:val="005A007E"/>
    <w:rPr>
      <w:rFonts w:ascii="Times New Roman" w:eastAsia="Times New Roman" w:hAnsi="Times New Roman" w:cs="Mangal"/>
      <w:b/>
      <w:spacing w:val="-10"/>
      <w:kern w:val="28"/>
      <w:sz w:val="32"/>
      <w:szCs w:val="50"/>
      <w:lang w:val="en-US" w:eastAsia="zh-CN" w:bidi="hi-IN"/>
    </w:rPr>
  </w:style>
  <w:style w:type="paragraph" w:styleId="ad">
    <w:name w:val="Title"/>
    <w:basedOn w:val="a"/>
    <w:next w:val="a"/>
    <w:link w:val="ac"/>
    <w:uiPriority w:val="10"/>
    <w:qFormat/>
    <w:rsid w:val="005A007E"/>
    <w:pPr>
      <w:suppressAutoHyphens/>
      <w:contextualSpacing/>
    </w:pPr>
    <w:rPr>
      <w:rFonts w:cs="Mangal"/>
      <w:b/>
      <w:spacing w:val="-10"/>
      <w:kern w:val="28"/>
      <w:sz w:val="32"/>
      <w:szCs w:val="50"/>
      <w:lang w:val="en-US" w:eastAsia="zh-CN" w:bidi="hi-IN"/>
    </w:rPr>
  </w:style>
  <w:style w:type="character" w:customStyle="1" w:styleId="ae">
    <w:name w:val="Заголовок Знак"/>
    <w:basedOn w:val="a0"/>
    <w:uiPriority w:val="10"/>
    <w:rsid w:val="005A007E"/>
    <w:rPr>
      <w:rFonts w:asciiTheme="majorHAnsi" w:eastAsiaTheme="majorEastAsia" w:hAnsiTheme="majorHAnsi" w:cstheme="majorBidi"/>
      <w:spacing w:val="-10"/>
      <w:kern w:val="28"/>
      <w:sz w:val="56"/>
      <w:szCs w:val="56"/>
      <w:lang w:eastAsia="ru-RU"/>
    </w:rPr>
  </w:style>
  <w:style w:type="character" w:styleId="af">
    <w:name w:val="FollowedHyperlink"/>
    <w:basedOn w:val="a0"/>
    <w:uiPriority w:val="99"/>
    <w:semiHidden/>
    <w:unhideWhenUsed/>
    <w:rsid w:val="005A007E"/>
    <w:rPr>
      <w:color w:val="954F72" w:themeColor="followedHyperlink"/>
      <w:u w:val="single"/>
    </w:rPr>
  </w:style>
  <w:style w:type="character" w:styleId="af0">
    <w:name w:val="Subtle Emphasis"/>
    <w:basedOn w:val="a0"/>
    <w:uiPriority w:val="19"/>
    <w:qFormat/>
    <w:rsid w:val="00E6577A"/>
    <w:rPr>
      <w:i/>
      <w:iCs/>
      <w:color w:val="404040" w:themeColor="text1" w:themeTint="BF"/>
    </w:rPr>
  </w:style>
  <w:style w:type="paragraph" w:styleId="af1">
    <w:name w:val="header"/>
    <w:basedOn w:val="a"/>
    <w:link w:val="af2"/>
    <w:uiPriority w:val="99"/>
    <w:unhideWhenUsed/>
    <w:rsid w:val="00F156EA"/>
    <w:pPr>
      <w:tabs>
        <w:tab w:val="center" w:pos="4677"/>
        <w:tab w:val="right" w:pos="9355"/>
      </w:tabs>
    </w:pPr>
  </w:style>
  <w:style w:type="character" w:customStyle="1" w:styleId="af2">
    <w:name w:val="Верхний колонтитул Знак"/>
    <w:basedOn w:val="a0"/>
    <w:link w:val="af1"/>
    <w:uiPriority w:val="99"/>
    <w:rsid w:val="00F156EA"/>
    <w:rPr>
      <w:rFonts w:ascii="Times New Roman" w:eastAsia="Times New Roman" w:hAnsi="Times New Roman" w:cs="Times New Roman"/>
      <w:sz w:val="24"/>
      <w:szCs w:val="24"/>
      <w:lang w:eastAsia="ru-RU"/>
    </w:rPr>
  </w:style>
  <w:style w:type="paragraph" w:styleId="af3">
    <w:name w:val="footer"/>
    <w:basedOn w:val="a"/>
    <w:link w:val="af4"/>
    <w:uiPriority w:val="99"/>
    <w:unhideWhenUsed/>
    <w:rsid w:val="00F156EA"/>
    <w:pPr>
      <w:tabs>
        <w:tab w:val="center" w:pos="4677"/>
        <w:tab w:val="right" w:pos="9355"/>
      </w:tabs>
    </w:pPr>
  </w:style>
  <w:style w:type="character" w:customStyle="1" w:styleId="af4">
    <w:name w:val="Нижний колонтитул Знак"/>
    <w:basedOn w:val="a0"/>
    <w:link w:val="af3"/>
    <w:uiPriority w:val="99"/>
    <w:rsid w:val="00F156EA"/>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367">
      <w:bodyDiv w:val="1"/>
      <w:marLeft w:val="0"/>
      <w:marRight w:val="0"/>
      <w:marTop w:val="0"/>
      <w:marBottom w:val="0"/>
      <w:divBdr>
        <w:top w:val="none" w:sz="0" w:space="0" w:color="auto"/>
        <w:left w:val="none" w:sz="0" w:space="0" w:color="auto"/>
        <w:bottom w:val="none" w:sz="0" w:space="0" w:color="auto"/>
        <w:right w:val="none" w:sz="0" w:space="0" w:color="auto"/>
      </w:divBdr>
    </w:div>
    <w:div w:id="102847076">
      <w:bodyDiv w:val="1"/>
      <w:marLeft w:val="0"/>
      <w:marRight w:val="0"/>
      <w:marTop w:val="0"/>
      <w:marBottom w:val="0"/>
      <w:divBdr>
        <w:top w:val="none" w:sz="0" w:space="0" w:color="auto"/>
        <w:left w:val="none" w:sz="0" w:space="0" w:color="auto"/>
        <w:bottom w:val="none" w:sz="0" w:space="0" w:color="auto"/>
        <w:right w:val="none" w:sz="0" w:space="0" w:color="auto"/>
      </w:divBdr>
    </w:div>
    <w:div w:id="275526683">
      <w:bodyDiv w:val="1"/>
      <w:marLeft w:val="0"/>
      <w:marRight w:val="0"/>
      <w:marTop w:val="0"/>
      <w:marBottom w:val="0"/>
      <w:divBdr>
        <w:top w:val="none" w:sz="0" w:space="0" w:color="auto"/>
        <w:left w:val="none" w:sz="0" w:space="0" w:color="auto"/>
        <w:bottom w:val="none" w:sz="0" w:space="0" w:color="auto"/>
        <w:right w:val="none" w:sz="0" w:space="0" w:color="auto"/>
      </w:divBdr>
    </w:div>
    <w:div w:id="358821726">
      <w:bodyDiv w:val="1"/>
      <w:marLeft w:val="0"/>
      <w:marRight w:val="0"/>
      <w:marTop w:val="0"/>
      <w:marBottom w:val="0"/>
      <w:divBdr>
        <w:top w:val="none" w:sz="0" w:space="0" w:color="auto"/>
        <w:left w:val="none" w:sz="0" w:space="0" w:color="auto"/>
        <w:bottom w:val="none" w:sz="0" w:space="0" w:color="auto"/>
        <w:right w:val="none" w:sz="0" w:space="0" w:color="auto"/>
      </w:divBdr>
    </w:div>
    <w:div w:id="554582743">
      <w:bodyDiv w:val="1"/>
      <w:marLeft w:val="0"/>
      <w:marRight w:val="0"/>
      <w:marTop w:val="0"/>
      <w:marBottom w:val="0"/>
      <w:divBdr>
        <w:top w:val="none" w:sz="0" w:space="0" w:color="auto"/>
        <w:left w:val="none" w:sz="0" w:space="0" w:color="auto"/>
        <w:bottom w:val="none" w:sz="0" w:space="0" w:color="auto"/>
        <w:right w:val="none" w:sz="0" w:space="0" w:color="auto"/>
      </w:divBdr>
    </w:div>
    <w:div w:id="1304237740">
      <w:bodyDiv w:val="1"/>
      <w:marLeft w:val="0"/>
      <w:marRight w:val="0"/>
      <w:marTop w:val="0"/>
      <w:marBottom w:val="0"/>
      <w:divBdr>
        <w:top w:val="none" w:sz="0" w:space="0" w:color="auto"/>
        <w:left w:val="none" w:sz="0" w:space="0" w:color="auto"/>
        <w:bottom w:val="none" w:sz="0" w:space="0" w:color="auto"/>
        <w:right w:val="none" w:sz="0" w:space="0" w:color="auto"/>
      </w:divBdr>
    </w:div>
    <w:div w:id="1719085460">
      <w:bodyDiv w:val="1"/>
      <w:marLeft w:val="0"/>
      <w:marRight w:val="0"/>
      <w:marTop w:val="0"/>
      <w:marBottom w:val="0"/>
      <w:divBdr>
        <w:top w:val="none" w:sz="0" w:space="0" w:color="auto"/>
        <w:left w:val="none" w:sz="0" w:space="0" w:color="auto"/>
        <w:bottom w:val="none" w:sz="0" w:space="0" w:color="auto"/>
        <w:right w:val="none" w:sz="0" w:space="0" w:color="auto"/>
      </w:divBdr>
    </w:div>
    <w:div w:id="1993871462">
      <w:bodyDiv w:val="1"/>
      <w:marLeft w:val="0"/>
      <w:marRight w:val="0"/>
      <w:marTop w:val="0"/>
      <w:marBottom w:val="0"/>
      <w:divBdr>
        <w:top w:val="none" w:sz="0" w:space="0" w:color="auto"/>
        <w:left w:val="none" w:sz="0" w:space="0" w:color="auto"/>
        <w:bottom w:val="none" w:sz="0" w:space="0" w:color="auto"/>
        <w:right w:val="none" w:sz="0" w:space="0" w:color="auto"/>
      </w:divBdr>
    </w:div>
    <w:div w:id="203017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FF5F2-A581-43E5-B4C8-1B3FF14CB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36</Pages>
  <Words>8348</Words>
  <Characters>47589</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dc:creator>
  <cp:keywords/>
  <dc:description/>
  <cp:lastModifiedBy>Roma</cp:lastModifiedBy>
  <cp:revision>22</cp:revision>
  <dcterms:created xsi:type="dcterms:W3CDTF">2023-12-18T19:55:00Z</dcterms:created>
  <dcterms:modified xsi:type="dcterms:W3CDTF">2023-12-28T14:39:00Z</dcterms:modified>
</cp:coreProperties>
</file>